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0BBC" w14:textId="77777777" w:rsidR="00D62849" w:rsidRDefault="00D62849" w:rsidP="00703252">
      <w:pPr>
        <w:pStyle w:val="Lista0b"/>
      </w:pPr>
      <w:r>
        <w:t>Índice:</w:t>
      </w:r>
    </w:p>
    <w:p w14:paraId="1DF3AE17" w14:textId="68043D62" w:rsidR="00BD505A" w:rsidRDefault="005075A6">
      <w:pPr>
        <w:pStyle w:val="TDC2"/>
        <w:tabs>
          <w:tab w:val="left" w:pos="720"/>
          <w:tab w:val="right" w:leader="dot" w:pos="951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387F33">
        <w:instrText xml:space="preserve"> TOC \o \h \z \u </w:instrText>
      </w:r>
      <w:r>
        <w:fldChar w:fldCharType="separate"/>
      </w:r>
      <w:hyperlink w:anchor="_Toc116555853" w:history="1">
        <w:r w:rsidR="00BD505A" w:rsidRPr="00F17E5C">
          <w:rPr>
            <w:rStyle w:val="Hipervnculo"/>
            <w:b/>
            <w:noProof/>
          </w:rPr>
          <w:t>1.1</w:t>
        </w:r>
        <w:r w:rsidR="00BD50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05A" w:rsidRPr="00F17E5C">
          <w:rPr>
            <w:rStyle w:val="Hipervnculo"/>
            <w:noProof/>
          </w:rPr>
          <w:t>Tipos de datos en MySQL</w:t>
        </w:r>
        <w:r w:rsidR="00BD505A">
          <w:rPr>
            <w:noProof/>
            <w:webHidden/>
          </w:rPr>
          <w:tab/>
        </w:r>
        <w:r w:rsidR="00BD505A">
          <w:rPr>
            <w:noProof/>
            <w:webHidden/>
          </w:rPr>
          <w:fldChar w:fldCharType="begin"/>
        </w:r>
        <w:r w:rsidR="00BD505A">
          <w:rPr>
            <w:noProof/>
            <w:webHidden/>
          </w:rPr>
          <w:instrText xml:space="preserve"> PAGEREF _Toc116555853 \h </w:instrText>
        </w:r>
        <w:r w:rsidR="00BD505A">
          <w:rPr>
            <w:noProof/>
            <w:webHidden/>
          </w:rPr>
        </w:r>
        <w:r w:rsidR="00BD505A">
          <w:rPr>
            <w:noProof/>
            <w:webHidden/>
          </w:rPr>
          <w:fldChar w:fldCharType="separate"/>
        </w:r>
        <w:r w:rsidR="00BD505A">
          <w:rPr>
            <w:noProof/>
            <w:webHidden/>
          </w:rPr>
          <w:t>1</w:t>
        </w:r>
        <w:r w:rsidR="00BD505A">
          <w:rPr>
            <w:noProof/>
            <w:webHidden/>
          </w:rPr>
          <w:fldChar w:fldCharType="end"/>
        </w:r>
      </w:hyperlink>
    </w:p>
    <w:p w14:paraId="286A7708" w14:textId="491A27AA" w:rsidR="00BD505A" w:rsidRDefault="00000000">
      <w:pPr>
        <w:pStyle w:val="TDC4"/>
        <w:tabs>
          <w:tab w:val="left" w:pos="1540"/>
          <w:tab w:val="right" w:leader="dot" w:pos="951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55854" w:history="1">
        <w:r w:rsidR="00BD505A" w:rsidRPr="00F17E5C">
          <w:rPr>
            <w:rStyle w:val="Hipervnculo"/>
            <w:b/>
            <w:noProof/>
          </w:rPr>
          <w:t>1.1.1.1</w:t>
        </w:r>
        <w:r w:rsidR="00BD50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05A" w:rsidRPr="00F17E5C">
          <w:rPr>
            <w:rStyle w:val="Hipervnculo"/>
            <w:noProof/>
          </w:rPr>
          <w:t>NÚMEROS ENTEROS</w:t>
        </w:r>
        <w:r w:rsidR="00BD505A">
          <w:rPr>
            <w:noProof/>
            <w:webHidden/>
          </w:rPr>
          <w:tab/>
        </w:r>
        <w:r w:rsidR="00BD505A">
          <w:rPr>
            <w:noProof/>
            <w:webHidden/>
          </w:rPr>
          <w:fldChar w:fldCharType="begin"/>
        </w:r>
        <w:r w:rsidR="00BD505A">
          <w:rPr>
            <w:noProof/>
            <w:webHidden/>
          </w:rPr>
          <w:instrText xml:space="preserve"> PAGEREF _Toc116555854 \h </w:instrText>
        </w:r>
        <w:r w:rsidR="00BD505A">
          <w:rPr>
            <w:noProof/>
            <w:webHidden/>
          </w:rPr>
        </w:r>
        <w:r w:rsidR="00BD505A">
          <w:rPr>
            <w:noProof/>
            <w:webHidden/>
          </w:rPr>
          <w:fldChar w:fldCharType="separate"/>
        </w:r>
        <w:r w:rsidR="00BD505A">
          <w:rPr>
            <w:noProof/>
            <w:webHidden/>
          </w:rPr>
          <w:t>2</w:t>
        </w:r>
        <w:r w:rsidR="00BD505A">
          <w:rPr>
            <w:noProof/>
            <w:webHidden/>
          </w:rPr>
          <w:fldChar w:fldCharType="end"/>
        </w:r>
      </w:hyperlink>
    </w:p>
    <w:p w14:paraId="17653D1C" w14:textId="3C322185" w:rsidR="00BD505A" w:rsidRDefault="00000000">
      <w:pPr>
        <w:pStyle w:val="TDC4"/>
        <w:tabs>
          <w:tab w:val="left" w:pos="1540"/>
          <w:tab w:val="right" w:leader="dot" w:pos="951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55855" w:history="1">
        <w:r w:rsidR="00BD505A" w:rsidRPr="00F17E5C">
          <w:rPr>
            <w:rStyle w:val="Hipervnculo"/>
            <w:b/>
            <w:noProof/>
          </w:rPr>
          <w:t>1.1.1.2</w:t>
        </w:r>
        <w:r w:rsidR="00BD50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05A" w:rsidRPr="00F17E5C">
          <w:rPr>
            <w:rStyle w:val="Hipervnculo"/>
            <w:noProof/>
          </w:rPr>
          <w:t>NÚMEROS CON DECIMALES</w:t>
        </w:r>
        <w:r w:rsidR="00BD505A">
          <w:rPr>
            <w:noProof/>
            <w:webHidden/>
          </w:rPr>
          <w:tab/>
        </w:r>
        <w:r w:rsidR="00BD505A">
          <w:rPr>
            <w:noProof/>
            <w:webHidden/>
          </w:rPr>
          <w:fldChar w:fldCharType="begin"/>
        </w:r>
        <w:r w:rsidR="00BD505A">
          <w:rPr>
            <w:noProof/>
            <w:webHidden/>
          </w:rPr>
          <w:instrText xml:space="preserve"> PAGEREF _Toc116555855 \h </w:instrText>
        </w:r>
        <w:r w:rsidR="00BD505A">
          <w:rPr>
            <w:noProof/>
            <w:webHidden/>
          </w:rPr>
        </w:r>
        <w:r w:rsidR="00BD505A">
          <w:rPr>
            <w:noProof/>
            <w:webHidden/>
          </w:rPr>
          <w:fldChar w:fldCharType="separate"/>
        </w:r>
        <w:r w:rsidR="00BD505A">
          <w:rPr>
            <w:noProof/>
            <w:webHidden/>
          </w:rPr>
          <w:t>3</w:t>
        </w:r>
        <w:r w:rsidR="00BD505A">
          <w:rPr>
            <w:noProof/>
            <w:webHidden/>
          </w:rPr>
          <w:fldChar w:fldCharType="end"/>
        </w:r>
      </w:hyperlink>
    </w:p>
    <w:p w14:paraId="21E60E6D" w14:textId="40C1EE2F" w:rsidR="00BD505A" w:rsidRDefault="00000000">
      <w:pPr>
        <w:pStyle w:val="TDC5"/>
        <w:tabs>
          <w:tab w:val="left" w:pos="1953"/>
          <w:tab w:val="right" w:leader="dot" w:pos="951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55856" w:history="1">
        <w:r w:rsidR="00BD505A" w:rsidRPr="00F17E5C">
          <w:rPr>
            <w:rStyle w:val="Hipervnculo"/>
            <w:noProof/>
          </w:rPr>
          <w:t>1.1.1.2.1</w:t>
        </w:r>
        <w:r w:rsidR="00BD50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05A" w:rsidRPr="00F17E5C">
          <w:rPr>
            <w:rStyle w:val="Hipervnculo"/>
            <w:noProof/>
            <w:highlight w:val="yellow"/>
          </w:rPr>
          <w:t>¡CUIDADO!: Diferencias entre usar valores decimales exactos o valores decimales aproximados</w:t>
        </w:r>
        <w:r w:rsidR="00BD505A">
          <w:rPr>
            <w:noProof/>
            <w:webHidden/>
          </w:rPr>
          <w:tab/>
        </w:r>
        <w:r w:rsidR="00BD505A">
          <w:rPr>
            <w:noProof/>
            <w:webHidden/>
          </w:rPr>
          <w:fldChar w:fldCharType="begin"/>
        </w:r>
        <w:r w:rsidR="00BD505A">
          <w:rPr>
            <w:noProof/>
            <w:webHidden/>
          </w:rPr>
          <w:instrText xml:space="preserve"> PAGEREF _Toc116555856 \h </w:instrText>
        </w:r>
        <w:r w:rsidR="00BD505A">
          <w:rPr>
            <w:noProof/>
            <w:webHidden/>
          </w:rPr>
        </w:r>
        <w:r w:rsidR="00BD505A">
          <w:rPr>
            <w:noProof/>
            <w:webHidden/>
          </w:rPr>
          <w:fldChar w:fldCharType="separate"/>
        </w:r>
        <w:r w:rsidR="00BD505A">
          <w:rPr>
            <w:noProof/>
            <w:webHidden/>
          </w:rPr>
          <w:t>3</w:t>
        </w:r>
        <w:r w:rsidR="00BD505A">
          <w:rPr>
            <w:noProof/>
            <w:webHidden/>
          </w:rPr>
          <w:fldChar w:fldCharType="end"/>
        </w:r>
      </w:hyperlink>
    </w:p>
    <w:p w14:paraId="11C4285E" w14:textId="7E20C587" w:rsidR="00BD505A" w:rsidRDefault="00000000">
      <w:pPr>
        <w:pStyle w:val="TDC5"/>
        <w:tabs>
          <w:tab w:val="left" w:pos="1953"/>
          <w:tab w:val="right" w:leader="dot" w:pos="951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55857" w:history="1">
        <w:r w:rsidR="00BD505A" w:rsidRPr="00F17E5C">
          <w:rPr>
            <w:rStyle w:val="Hipervnculo"/>
            <w:noProof/>
            <w:lang w:val="en-US"/>
          </w:rPr>
          <w:t>1.1.1.2.2</w:t>
        </w:r>
        <w:r w:rsidR="00BD50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05A" w:rsidRPr="00F17E5C">
          <w:rPr>
            <w:rStyle w:val="Hipervnculo"/>
            <w:noProof/>
            <w:lang w:val="en-US"/>
          </w:rPr>
          <w:t>UNSIGNED</w:t>
        </w:r>
        <w:r w:rsidR="00BD505A">
          <w:rPr>
            <w:noProof/>
            <w:webHidden/>
          </w:rPr>
          <w:tab/>
        </w:r>
        <w:r w:rsidR="00BD505A">
          <w:rPr>
            <w:noProof/>
            <w:webHidden/>
          </w:rPr>
          <w:fldChar w:fldCharType="begin"/>
        </w:r>
        <w:r w:rsidR="00BD505A">
          <w:rPr>
            <w:noProof/>
            <w:webHidden/>
          </w:rPr>
          <w:instrText xml:space="preserve"> PAGEREF _Toc116555857 \h </w:instrText>
        </w:r>
        <w:r w:rsidR="00BD505A">
          <w:rPr>
            <w:noProof/>
            <w:webHidden/>
          </w:rPr>
        </w:r>
        <w:r w:rsidR="00BD505A">
          <w:rPr>
            <w:noProof/>
            <w:webHidden/>
          </w:rPr>
          <w:fldChar w:fldCharType="separate"/>
        </w:r>
        <w:r w:rsidR="00BD505A">
          <w:rPr>
            <w:noProof/>
            <w:webHidden/>
          </w:rPr>
          <w:t>5</w:t>
        </w:r>
        <w:r w:rsidR="00BD505A">
          <w:rPr>
            <w:noProof/>
            <w:webHidden/>
          </w:rPr>
          <w:fldChar w:fldCharType="end"/>
        </w:r>
      </w:hyperlink>
    </w:p>
    <w:p w14:paraId="2D4D5D8A" w14:textId="5273D5F1" w:rsidR="00BD505A" w:rsidRDefault="00000000">
      <w:pPr>
        <w:pStyle w:val="TDC5"/>
        <w:tabs>
          <w:tab w:val="left" w:pos="1953"/>
          <w:tab w:val="right" w:leader="dot" w:pos="951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55858" w:history="1">
        <w:r w:rsidR="00BD505A" w:rsidRPr="00F17E5C">
          <w:rPr>
            <w:rStyle w:val="Hipervnculo"/>
            <w:noProof/>
          </w:rPr>
          <w:t>1.1.1.2.3</w:t>
        </w:r>
        <w:r w:rsidR="00BD50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05A" w:rsidRPr="00F17E5C">
          <w:rPr>
            <w:rStyle w:val="Hipervnculo"/>
            <w:noProof/>
          </w:rPr>
          <w:t>ZEROFILL, especificar la cantidad de dígitos de un número</w:t>
        </w:r>
        <w:r w:rsidR="00BD505A">
          <w:rPr>
            <w:noProof/>
            <w:webHidden/>
          </w:rPr>
          <w:tab/>
        </w:r>
        <w:r w:rsidR="00BD505A">
          <w:rPr>
            <w:noProof/>
            <w:webHidden/>
          </w:rPr>
          <w:fldChar w:fldCharType="begin"/>
        </w:r>
        <w:r w:rsidR="00BD505A">
          <w:rPr>
            <w:noProof/>
            <w:webHidden/>
          </w:rPr>
          <w:instrText xml:space="preserve"> PAGEREF _Toc116555858 \h </w:instrText>
        </w:r>
        <w:r w:rsidR="00BD505A">
          <w:rPr>
            <w:noProof/>
            <w:webHidden/>
          </w:rPr>
        </w:r>
        <w:r w:rsidR="00BD505A">
          <w:rPr>
            <w:noProof/>
            <w:webHidden/>
          </w:rPr>
          <w:fldChar w:fldCharType="separate"/>
        </w:r>
        <w:r w:rsidR="00BD505A">
          <w:rPr>
            <w:noProof/>
            <w:webHidden/>
          </w:rPr>
          <w:t>6</w:t>
        </w:r>
        <w:r w:rsidR="00BD505A">
          <w:rPr>
            <w:noProof/>
            <w:webHidden/>
          </w:rPr>
          <w:fldChar w:fldCharType="end"/>
        </w:r>
      </w:hyperlink>
    </w:p>
    <w:p w14:paraId="0C0A443D" w14:textId="48475005" w:rsidR="00BD505A" w:rsidRDefault="00000000">
      <w:pPr>
        <w:pStyle w:val="TDC4"/>
        <w:tabs>
          <w:tab w:val="left" w:pos="1540"/>
          <w:tab w:val="right" w:leader="dot" w:pos="951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55859" w:history="1">
        <w:r w:rsidR="00BD505A" w:rsidRPr="00F17E5C">
          <w:rPr>
            <w:rStyle w:val="Hipervnculo"/>
            <w:b/>
            <w:noProof/>
          </w:rPr>
          <w:t>1.1.1.3</w:t>
        </w:r>
        <w:r w:rsidR="00BD50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05A" w:rsidRPr="00F17E5C">
          <w:rPr>
            <w:rStyle w:val="Hipervnculo"/>
            <w:noProof/>
            <w:lang w:val="en-US"/>
          </w:rPr>
          <w:t>FECHA / TIEMPO</w:t>
        </w:r>
        <w:r w:rsidR="00BD505A">
          <w:rPr>
            <w:noProof/>
            <w:webHidden/>
          </w:rPr>
          <w:tab/>
        </w:r>
        <w:r w:rsidR="00BD505A">
          <w:rPr>
            <w:noProof/>
            <w:webHidden/>
          </w:rPr>
          <w:fldChar w:fldCharType="begin"/>
        </w:r>
        <w:r w:rsidR="00BD505A">
          <w:rPr>
            <w:noProof/>
            <w:webHidden/>
          </w:rPr>
          <w:instrText xml:space="preserve"> PAGEREF _Toc116555859 \h </w:instrText>
        </w:r>
        <w:r w:rsidR="00BD505A">
          <w:rPr>
            <w:noProof/>
            <w:webHidden/>
          </w:rPr>
        </w:r>
        <w:r w:rsidR="00BD505A">
          <w:rPr>
            <w:noProof/>
            <w:webHidden/>
          </w:rPr>
          <w:fldChar w:fldCharType="separate"/>
        </w:r>
        <w:r w:rsidR="00BD505A">
          <w:rPr>
            <w:noProof/>
            <w:webHidden/>
          </w:rPr>
          <w:t>7</w:t>
        </w:r>
        <w:r w:rsidR="00BD505A">
          <w:rPr>
            <w:noProof/>
            <w:webHidden/>
          </w:rPr>
          <w:fldChar w:fldCharType="end"/>
        </w:r>
      </w:hyperlink>
    </w:p>
    <w:p w14:paraId="00E8881E" w14:textId="567DEF35" w:rsidR="00BD505A" w:rsidRDefault="00000000">
      <w:pPr>
        <w:pStyle w:val="TDC4"/>
        <w:tabs>
          <w:tab w:val="left" w:pos="1540"/>
          <w:tab w:val="right" w:leader="dot" w:pos="951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55860" w:history="1">
        <w:r w:rsidR="00BD505A" w:rsidRPr="00F17E5C">
          <w:rPr>
            <w:rStyle w:val="Hipervnculo"/>
            <w:b/>
            <w:noProof/>
          </w:rPr>
          <w:t>1.1.1.4</w:t>
        </w:r>
        <w:r w:rsidR="00BD50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05A" w:rsidRPr="00F17E5C">
          <w:rPr>
            <w:rStyle w:val="Hipervnculo"/>
            <w:noProof/>
          </w:rPr>
          <w:t>CADENA DE TEXTO</w:t>
        </w:r>
        <w:r w:rsidR="00BD505A">
          <w:rPr>
            <w:noProof/>
            <w:webHidden/>
          </w:rPr>
          <w:tab/>
        </w:r>
        <w:r w:rsidR="00BD505A">
          <w:rPr>
            <w:noProof/>
            <w:webHidden/>
          </w:rPr>
          <w:fldChar w:fldCharType="begin"/>
        </w:r>
        <w:r w:rsidR="00BD505A">
          <w:rPr>
            <w:noProof/>
            <w:webHidden/>
          </w:rPr>
          <w:instrText xml:space="preserve"> PAGEREF _Toc116555860 \h </w:instrText>
        </w:r>
        <w:r w:rsidR="00BD505A">
          <w:rPr>
            <w:noProof/>
            <w:webHidden/>
          </w:rPr>
        </w:r>
        <w:r w:rsidR="00BD505A">
          <w:rPr>
            <w:noProof/>
            <w:webHidden/>
          </w:rPr>
          <w:fldChar w:fldCharType="separate"/>
        </w:r>
        <w:r w:rsidR="00BD505A">
          <w:rPr>
            <w:noProof/>
            <w:webHidden/>
          </w:rPr>
          <w:t>8</w:t>
        </w:r>
        <w:r w:rsidR="00BD505A">
          <w:rPr>
            <w:noProof/>
            <w:webHidden/>
          </w:rPr>
          <w:fldChar w:fldCharType="end"/>
        </w:r>
      </w:hyperlink>
    </w:p>
    <w:p w14:paraId="73BAA3F6" w14:textId="4C10A315" w:rsidR="00BD505A" w:rsidRDefault="00000000">
      <w:pPr>
        <w:pStyle w:val="TDC4"/>
        <w:tabs>
          <w:tab w:val="left" w:pos="1540"/>
          <w:tab w:val="right" w:leader="dot" w:pos="951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55861" w:history="1">
        <w:r w:rsidR="00BD505A" w:rsidRPr="00F17E5C">
          <w:rPr>
            <w:rStyle w:val="Hipervnculo"/>
            <w:b/>
            <w:noProof/>
          </w:rPr>
          <w:t>1.1.1.5</w:t>
        </w:r>
        <w:r w:rsidR="00BD50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05A" w:rsidRPr="00F17E5C">
          <w:rPr>
            <w:rStyle w:val="Hipervnculo"/>
            <w:noProof/>
          </w:rPr>
          <w:t>ENUM, SET</w:t>
        </w:r>
        <w:r w:rsidR="00BD505A">
          <w:rPr>
            <w:noProof/>
            <w:webHidden/>
          </w:rPr>
          <w:tab/>
        </w:r>
        <w:r w:rsidR="00BD505A">
          <w:rPr>
            <w:noProof/>
            <w:webHidden/>
          </w:rPr>
          <w:fldChar w:fldCharType="begin"/>
        </w:r>
        <w:r w:rsidR="00BD505A">
          <w:rPr>
            <w:noProof/>
            <w:webHidden/>
          </w:rPr>
          <w:instrText xml:space="preserve"> PAGEREF _Toc116555861 \h </w:instrText>
        </w:r>
        <w:r w:rsidR="00BD505A">
          <w:rPr>
            <w:noProof/>
            <w:webHidden/>
          </w:rPr>
        </w:r>
        <w:r w:rsidR="00BD505A">
          <w:rPr>
            <w:noProof/>
            <w:webHidden/>
          </w:rPr>
          <w:fldChar w:fldCharType="separate"/>
        </w:r>
        <w:r w:rsidR="00BD505A">
          <w:rPr>
            <w:noProof/>
            <w:webHidden/>
          </w:rPr>
          <w:t>8</w:t>
        </w:r>
        <w:r w:rsidR="00BD505A">
          <w:rPr>
            <w:noProof/>
            <w:webHidden/>
          </w:rPr>
          <w:fldChar w:fldCharType="end"/>
        </w:r>
      </w:hyperlink>
    </w:p>
    <w:p w14:paraId="5A3115FE" w14:textId="25B32062" w:rsidR="00BD505A" w:rsidRDefault="00000000">
      <w:pPr>
        <w:pStyle w:val="TDC4"/>
        <w:tabs>
          <w:tab w:val="left" w:pos="1540"/>
          <w:tab w:val="right" w:leader="dot" w:pos="951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55862" w:history="1">
        <w:r w:rsidR="00BD505A" w:rsidRPr="00F17E5C">
          <w:rPr>
            <w:rStyle w:val="Hipervnculo"/>
            <w:b/>
            <w:noProof/>
          </w:rPr>
          <w:t>1.1.1.6</w:t>
        </w:r>
        <w:r w:rsidR="00BD50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05A" w:rsidRPr="00F17E5C">
          <w:rPr>
            <w:rStyle w:val="Hipervnculo"/>
            <w:noProof/>
          </w:rPr>
          <w:t>Otros tipos: SERIAL, BOOLEAN...</w:t>
        </w:r>
        <w:r w:rsidR="00BD505A">
          <w:rPr>
            <w:noProof/>
            <w:webHidden/>
          </w:rPr>
          <w:tab/>
        </w:r>
        <w:r w:rsidR="00BD505A">
          <w:rPr>
            <w:noProof/>
            <w:webHidden/>
          </w:rPr>
          <w:fldChar w:fldCharType="begin"/>
        </w:r>
        <w:r w:rsidR="00BD505A">
          <w:rPr>
            <w:noProof/>
            <w:webHidden/>
          </w:rPr>
          <w:instrText xml:space="preserve"> PAGEREF _Toc116555862 \h </w:instrText>
        </w:r>
        <w:r w:rsidR="00BD505A">
          <w:rPr>
            <w:noProof/>
            <w:webHidden/>
          </w:rPr>
        </w:r>
        <w:r w:rsidR="00BD505A">
          <w:rPr>
            <w:noProof/>
            <w:webHidden/>
          </w:rPr>
          <w:fldChar w:fldCharType="separate"/>
        </w:r>
        <w:r w:rsidR="00BD505A">
          <w:rPr>
            <w:noProof/>
            <w:webHidden/>
          </w:rPr>
          <w:t>9</w:t>
        </w:r>
        <w:r w:rsidR="00BD505A">
          <w:rPr>
            <w:noProof/>
            <w:webHidden/>
          </w:rPr>
          <w:fldChar w:fldCharType="end"/>
        </w:r>
      </w:hyperlink>
    </w:p>
    <w:p w14:paraId="28259FCB" w14:textId="1A5E60A4" w:rsidR="00BD505A" w:rsidRDefault="00000000">
      <w:pPr>
        <w:pStyle w:val="TDC1"/>
        <w:tabs>
          <w:tab w:val="left" w:pos="480"/>
          <w:tab w:val="right" w:leader="dot" w:pos="951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55863" w:history="1">
        <w:r w:rsidR="00BD505A" w:rsidRPr="00F17E5C">
          <w:rPr>
            <w:rStyle w:val="Hipervnculo"/>
            <w:noProof/>
          </w:rPr>
          <w:t>2.</w:t>
        </w:r>
        <w:r w:rsidR="00BD50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05A" w:rsidRPr="00F17E5C">
          <w:rPr>
            <w:rStyle w:val="Hipervnculo"/>
            <w:noProof/>
          </w:rPr>
          <w:t>Tipo de dato a usar para cada atributo típico</w:t>
        </w:r>
        <w:r w:rsidR="00BD505A">
          <w:rPr>
            <w:noProof/>
            <w:webHidden/>
          </w:rPr>
          <w:tab/>
        </w:r>
        <w:r w:rsidR="00BD505A">
          <w:rPr>
            <w:noProof/>
            <w:webHidden/>
          </w:rPr>
          <w:fldChar w:fldCharType="begin"/>
        </w:r>
        <w:r w:rsidR="00BD505A">
          <w:rPr>
            <w:noProof/>
            <w:webHidden/>
          </w:rPr>
          <w:instrText xml:space="preserve"> PAGEREF _Toc116555863 \h </w:instrText>
        </w:r>
        <w:r w:rsidR="00BD505A">
          <w:rPr>
            <w:noProof/>
            <w:webHidden/>
          </w:rPr>
        </w:r>
        <w:r w:rsidR="00BD505A">
          <w:rPr>
            <w:noProof/>
            <w:webHidden/>
          </w:rPr>
          <w:fldChar w:fldCharType="separate"/>
        </w:r>
        <w:r w:rsidR="00BD505A">
          <w:rPr>
            <w:noProof/>
            <w:webHidden/>
          </w:rPr>
          <w:t>11</w:t>
        </w:r>
        <w:r w:rsidR="00BD505A">
          <w:rPr>
            <w:noProof/>
            <w:webHidden/>
          </w:rPr>
          <w:fldChar w:fldCharType="end"/>
        </w:r>
      </w:hyperlink>
    </w:p>
    <w:p w14:paraId="46700583" w14:textId="6B1802CE" w:rsidR="00BD505A" w:rsidRDefault="00000000">
      <w:pPr>
        <w:pStyle w:val="TDC2"/>
        <w:tabs>
          <w:tab w:val="left" w:pos="960"/>
          <w:tab w:val="right" w:leader="dot" w:pos="951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55864" w:history="1">
        <w:r w:rsidR="00BD505A" w:rsidRPr="00F17E5C">
          <w:rPr>
            <w:rStyle w:val="Hipervnculo"/>
            <w:b/>
            <w:noProof/>
            <w:lang w:val="en-US"/>
          </w:rPr>
          <w:t>2.1</w:t>
        </w:r>
        <w:r w:rsidR="00BD50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05A" w:rsidRPr="00F17E5C">
          <w:rPr>
            <w:rStyle w:val="Hipervnculo"/>
            <w:noProof/>
            <w:lang w:val="en-US"/>
          </w:rPr>
          <w:t>Recomendaciones</w:t>
        </w:r>
        <w:r w:rsidR="00BD505A">
          <w:rPr>
            <w:noProof/>
            <w:webHidden/>
          </w:rPr>
          <w:tab/>
        </w:r>
        <w:r w:rsidR="00BD505A">
          <w:rPr>
            <w:noProof/>
            <w:webHidden/>
          </w:rPr>
          <w:fldChar w:fldCharType="begin"/>
        </w:r>
        <w:r w:rsidR="00BD505A">
          <w:rPr>
            <w:noProof/>
            <w:webHidden/>
          </w:rPr>
          <w:instrText xml:space="preserve"> PAGEREF _Toc116555864 \h </w:instrText>
        </w:r>
        <w:r w:rsidR="00BD505A">
          <w:rPr>
            <w:noProof/>
            <w:webHidden/>
          </w:rPr>
        </w:r>
        <w:r w:rsidR="00BD505A">
          <w:rPr>
            <w:noProof/>
            <w:webHidden/>
          </w:rPr>
          <w:fldChar w:fldCharType="separate"/>
        </w:r>
        <w:r w:rsidR="00BD505A">
          <w:rPr>
            <w:noProof/>
            <w:webHidden/>
          </w:rPr>
          <w:t>13</w:t>
        </w:r>
        <w:r w:rsidR="00BD505A">
          <w:rPr>
            <w:noProof/>
            <w:webHidden/>
          </w:rPr>
          <w:fldChar w:fldCharType="end"/>
        </w:r>
      </w:hyperlink>
    </w:p>
    <w:p w14:paraId="52905977" w14:textId="4178DA72" w:rsidR="00BD505A" w:rsidRDefault="00000000">
      <w:pPr>
        <w:pStyle w:val="TDC1"/>
        <w:tabs>
          <w:tab w:val="left" w:pos="480"/>
          <w:tab w:val="right" w:leader="dot" w:pos="951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55865" w:history="1">
        <w:r w:rsidR="00BD505A" w:rsidRPr="00F17E5C">
          <w:rPr>
            <w:rStyle w:val="Hipervnculo"/>
            <w:noProof/>
          </w:rPr>
          <w:t>3.</w:t>
        </w:r>
        <w:r w:rsidR="00BD50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05A" w:rsidRPr="00F17E5C">
          <w:rPr>
            <w:rStyle w:val="Hipervnculo"/>
            <w:noProof/>
          </w:rPr>
          <w:t>Criterios para diseña una BD</w:t>
        </w:r>
        <w:r w:rsidR="00BD505A">
          <w:rPr>
            <w:noProof/>
            <w:webHidden/>
          </w:rPr>
          <w:tab/>
        </w:r>
        <w:r w:rsidR="00BD505A">
          <w:rPr>
            <w:noProof/>
            <w:webHidden/>
          </w:rPr>
          <w:fldChar w:fldCharType="begin"/>
        </w:r>
        <w:r w:rsidR="00BD505A">
          <w:rPr>
            <w:noProof/>
            <w:webHidden/>
          </w:rPr>
          <w:instrText xml:space="preserve"> PAGEREF _Toc116555865 \h </w:instrText>
        </w:r>
        <w:r w:rsidR="00BD505A">
          <w:rPr>
            <w:noProof/>
            <w:webHidden/>
          </w:rPr>
        </w:r>
        <w:r w:rsidR="00BD505A">
          <w:rPr>
            <w:noProof/>
            <w:webHidden/>
          </w:rPr>
          <w:fldChar w:fldCharType="separate"/>
        </w:r>
        <w:r w:rsidR="00BD505A">
          <w:rPr>
            <w:noProof/>
            <w:webHidden/>
          </w:rPr>
          <w:t>13</w:t>
        </w:r>
        <w:r w:rsidR="00BD505A">
          <w:rPr>
            <w:noProof/>
            <w:webHidden/>
          </w:rPr>
          <w:fldChar w:fldCharType="end"/>
        </w:r>
      </w:hyperlink>
    </w:p>
    <w:p w14:paraId="06C51322" w14:textId="506BC426" w:rsidR="00BD505A" w:rsidRDefault="00000000">
      <w:pPr>
        <w:pStyle w:val="TDC3"/>
        <w:tabs>
          <w:tab w:val="left" w:pos="1320"/>
          <w:tab w:val="right" w:leader="dot" w:pos="951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6555866" w:history="1">
        <w:r w:rsidR="00BD505A" w:rsidRPr="00F17E5C">
          <w:rPr>
            <w:rStyle w:val="Hipervnculo"/>
            <w:noProof/>
          </w:rPr>
          <w:t>3.1.1</w:t>
        </w:r>
        <w:r w:rsidR="00BD505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05A" w:rsidRPr="00F17E5C">
          <w:rPr>
            <w:rStyle w:val="Hipervnculo"/>
            <w:noProof/>
          </w:rPr>
          <w:t>Por qué es mejor evitar que los atributos permitan NULL</w:t>
        </w:r>
        <w:r w:rsidR="00BD505A">
          <w:rPr>
            <w:noProof/>
            <w:webHidden/>
          </w:rPr>
          <w:tab/>
        </w:r>
        <w:r w:rsidR="00BD505A">
          <w:rPr>
            <w:noProof/>
            <w:webHidden/>
          </w:rPr>
          <w:fldChar w:fldCharType="begin"/>
        </w:r>
        <w:r w:rsidR="00BD505A">
          <w:rPr>
            <w:noProof/>
            <w:webHidden/>
          </w:rPr>
          <w:instrText xml:space="preserve"> PAGEREF _Toc116555866 \h </w:instrText>
        </w:r>
        <w:r w:rsidR="00BD505A">
          <w:rPr>
            <w:noProof/>
            <w:webHidden/>
          </w:rPr>
        </w:r>
        <w:r w:rsidR="00BD505A">
          <w:rPr>
            <w:noProof/>
            <w:webHidden/>
          </w:rPr>
          <w:fldChar w:fldCharType="separate"/>
        </w:r>
        <w:r w:rsidR="00BD505A">
          <w:rPr>
            <w:noProof/>
            <w:webHidden/>
          </w:rPr>
          <w:t>13</w:t>
        </w:r>
        <w:r w:rsidR="00BD505A">
          <w:rPr>
            <w:noProof/>
            <w:webHidden/>
          </w:rPr>
          <w:fldChar w:fldCharType="end"/>
        </w:r>
      </w:hyperlink>
    </w:p>
    <w:p w14:paraId="36737A04" w14:textId="517BBE37" w:rsidR="00B013A3" w:rsidRDefault="005075A6" w:rsidP="00A47DB6">
      <w:r>
        <w:rPr>
          <w:b/>
          <w:bCs/>
          <w:noProof/>
        </w:rPr>
        <w:fldChar w:fldCharType="end"/>
      </w:r>
    </w:p>
    <w:p w14:paraId="071CAB85" w14:textId="77777777" w:rsidR="008D21F4" w:rsidRDefault="008D21F4" w:rsidP="00A47DB6"/>
    <w:p w14:paraId="71ECCC67" w14:textId="77777777" w:rsidR="002A6C99" w:rsidRDefault="002A6C99" w:rsidP="002A6C99">
      <w:pPr>
        <w:pStyle w:val="Ttulo2"/>
      </w:pPr>
      <w:bookmarkStart w:id="0" w:name="_Toc404112071"/>
      <w:bookmarkStart w:id="1" w:name="_Toc116555853"/>
      <w:r>
        <w:t>Tipos de datos en MySQL</w:t>
      </w:r>
      <w:bookmarkEnd w:id="0"/>
      <w:bookmarkEnd w:id="1"/>
    </w:p>
    <w:p w14:paraId="246A8960" w14:textId="77777777" w:rsidR="0016670C" w:rsidRPr="0016670C" w:rsidRDefault="0016670C" w:rsidP="0016670C">
      <w:pPr>
        <w:pStyle w:val="Lista2"/>
      </w:pPr>
      <w:r>
        <w:t>Información</w:t>
      </w:r>
    </w:p>
    <w:p w14:paraId="2624E864" w14:textId="77777777" w:rsidR="002A6C99" w:rsidRDefault="00000000" w:rsidP="002A6C99">
      <w:pPr>
        <w:pStyle w:val="comandoseinstrucciones"/>
        <w:rPr>
          <w:rStyle w:val="Hipervnculo"/>
        </w:rPr>
      </w:pPr>
      <w:hyperlink r:id="rId8" w:history="1">
        <w:r w:rsidR="002A6C99" w:rsidRPr="002F57A3">
          <w:rPr>
            <w:rStyle w:val="Hipervnculo"/>
          </w:rPr>
          <w:t>http://dev.mysql.com/doc/refman/5.7/en/data-type-overview.html</w:t>
        </w:r>
      </w:hyperlink>
    </w:p>
    <w:p w14:paraId="70F406DD" w14:textId="77777777" w:rsidR="002A6C99" w:rsidRDefault="00000000" w:rsidP="002A6C99">
      <w:pPr>
        <w:pStyle w:val="comandoseinstrucciones"/>
      </w:pPr>
      <w:hyperlink r:id="rId9" w:history="1">
        <w:r w:rsidR="002A6C99" w:rsidRPr="00712E6D">
          <w:rPr>
            <w:rStyle w:val="Hipervnculo"/>
          </w:rPr>
          <w:t>http://www.desarrolloweb.com/articulos/1054.php</w:t>
        </w:r>
      </w:hyperlink>
    </w:p>
    <w:p w14:paraId="5CB83183" w14:textId="77777777" w:rsidR="002A6C99" w:rsidRDefault="00000000" w:rsidP="002A6C99">
      <w:pPr>
        <w:pStyle w:val="comandoseinstrucciones"/>
      </w:pPr>
      <w:hyperlink r:id="rId10" w:history="1">
        <w:r w:rsidR="002A6C99" w:rsidRPr="00712E6D">
          <w:rPr>
            <w:rStyle w:val="Hipervnculo"/>
          </w:rPr>
          <w:t>http://es.slideshare.net/TotusMuertos/tipos-de-datos-en-mysql</w:t>
        </w:r>
      </w:hyperlink>
    </w:p>
    <w:p w14:paraId="215057B7" w14:textId="77777777" w:rsidR="002A6C99" w:rsidRDefault="00000000" w:rsidP="002A6C99">
      <w:pPr>
        <w:pStyle w:val="comandoseinstrucciones"/>
      </w:pPr>
      <w:hyperlink r:id="rId11" w:history="1">
        <w:r w:rsidR="002A6C99" w:rsidRPr="00411F5B">
          <w:rPr>
            <w:rStyle w:val="Hipervnculo"/>
          </w:rPr>
          <w:t>http://www.tutorialspoint.com/mysql/mysql-data-types.htm</w:t>
        </w:r>
      </w:hyperlink>
    </w:p>
    <w:p w14:paraId="2241DB41" w14:textId="77777777" w:rsidR="002A6C99" w:rsidRDefault="002E61F3" w:rsidP="002A6C99">
      <w:pPr>
        <w:pStyle w:val="comandoseinstrucciones"/>
      </w:pPr>
      <w:r>
        <w:t xml:space="preserve">TIPOS DE DATOS EN VARIOS SERVIDORES: </w:t>
      </w:r>
      <w:hyperlink r:id="rId12" w:history="1">
        <w:r w:rsidRPr="002048D9">
          <w:rPr>
            <w:rStyle w:val="Hipervnculo"/>
          </w:rPr>
          <w:t>http://www.w3schools.com/sql/sql_datatypes.asp</w:t>
        </w:r>
      </w:hyperlink>
    </w:p>
    <w:p w14:paraId="538502EF" w14:textId="77777777" w:rsidR="002E61F3" w:rsidRDefault="002E61F3" w:rsidP="002A6C99">
      <w:pPr>
        <w:pStyle w:val="comandoseinstrucciones"/>
      </w:pPr>
    </w:p>
    <w:p w14:paraId="30CE7F1D" w14:textId="77777777" w:rsidR="002A6C99" w:rsidRDefault="002A6C99" w:rsidP="002A6C99">
      <w:pPr>
        <w:pStyle w:val="comandoseinstrucciones"/>
      </w:pPr>
    </w:p>
    <w:p w14:paraId="7CEF51C6" w14:textId="77777777" w:rsidR="00F65D17" w:rsidRDefault="00F65D17" w:rsidP="0016670C"/>
    <w:p w14:paraId="04211BC2" w14:textId="77777777" w:rsidR="000E0FFC" w:rsidRDefault="000E0FFC">
      <w:pPr>
        <w:spacing w:before="0" w:after="0"/>
        <w:ind w:left="0"/>
        <w:jc w:val="left"/>
        <w:rPr>
          <w:rFonts w:ascii="Arial" w:hAnsi="Arial" w:cs="Arial"/>
          <w:color w:val="000080"/>
          <w:szCs w:val="22"/>
        </w:rPr>
      </w:pPr>
      <w:r>
        <w:br w:type="page"/>
      </w:r>
    </w:p>
    <w:p w14:paraId="05329AA7" w14:textId="77777777" w:rsidR="007A2C15" w:rsidRDefault="00643DCF" w:rsidP="009A2DDB">
      <w:pPr>
        <w:pStyle w:val="Ttulo4"/>
      </w:pPr>
      <w:bookmarkStart w:id="2" w:name="_Toc116555854"/>
      <w:r>
        <w:lastRenderedPageBreak/>
        <w:t>N</w:t>
      </w:r>
      <w:r w:rsidR="00832DFF">
        <w:t>Ú</w:t>
      </w:r>
      <w:r>
        <w:t>M</w:t>
      </w:r>
      <w:r w:rsidR="00832DFF">
        <w:t>E</w:t>
      </w:r>
      <w:r>
        <w:t>ROS</w:t>
      </w:r>
      <w:r w:rsidR="0046711D">
        <w:t xml:space="preserve"> ENTEROS</w:t>
      </w:r>
      <w:bookmarkEnd w:id="2"/>
    </w:p>
    <w:p w14:paraId="01639C7D" w14:textId="77777777" w:rsidR="00832DFF" w:rsidRPr="00497AE1" w:rsidRDefault="0059507A" w:rsidP="00832DFF">
      <w:pPr>
        <w:pStyle w:val="comandoseinstrucciones"/>
        <w:rPr>
          <w:b/>
        </w:rPr>
      </w:pPr>
      <w:proofErr w:type="spellStart"/>
      <w:r>
        <w:rPr>
          <w:b/>
        </w:rPr>
        <w:t>n</w:t>
      </w:r>
      <w:r w:rsidR="00497AE1" w:rsidRPr="00497AE1">
        <w:rPr>
          <w:b/>
        </w:rPr>
        <w:t>umero_de_hijos</w:t>
      </w:r>
      <w:proofErr w:type="spellEnd"/>
      <w:r w:rsidR="00497AE1" w:rsidRPr="00497AE1">
        <w:rPr>
          <w:b/>
        </w:rPr>
        <w:t xml:space="preserve"> TINYINT UNSIGNED </w:t>
      </w:r>
      <w:r w:rsidR="00832DFF" w:rsidRPr="00497AE1">
        <w:rPr>
          <w:rStyle w:val="Textoennegrita"/>
        </w:rPr>
        <w:t>23</w:t>
      </w:r>
    </w:p>
    <w:p w14:paraId="65771424" w14:textId="77777777" w:rsidR="00497AE1" w:rsidRDefault="00ED7F8E" w:rsidP="00832DFF">
      <w:pPr>
        <w:pStyle w:val="comandoseinstrucciones"/>
        <w:rPr>
          <w:rStyle w:val="Textoennegrita"/>
        </w:rPr>
      </w:pPr>
      <w:r>
        <w:rPr>
          <w:b/>
        </w:rPr>
        <w:t>temperatura</w:t>
      </w:r>
      <w:r w:rsidRPr="00497AE1">
        <w:rPr>
          <w:b/>
        </w:rPr>
        <w:t xml:space="preserve"> </w:t>
      </w:r>
      <w:proofErr w:type="gramStart"/>
      <w:r w:rsidRPr="00497AE1">
        <w:rPr>
          <w:b/>
        </w:rPr>
        <w:t xml:space="preserve">TINYINT  </w:t>
      </w:r>
      <w:r w:rsidRPr="00ED7F8E">
        <w:rPr>
          <w:rStyle w:val="Textoennegrita"/>
        </w:rPr>
        <w:t>-</w:t>
      </w:r>
      <w:proofErr w:type="gramEnd"/>
      <w:r w:rsidRPr="00ED7F8E">
        <w:rPr>
          <w:rStyle w:val="Textoennegrita"/>
        </w:rPr>
        <w:t>8</w:t>
      </w:r>
      <w:r w:rsidRPr="00497AE1">
        <w:rPr>
          <w:rStyle w:val="Textoennegrita"/>
        </w:rPr>
        <w:t>3</w:t>
      </w:r>
    </w:p>
    <w:p w14:paraId="244C93C7" w14:textId="77777777" w:rsidR="0059507A" w:rsidRDefault="0059507A" w:rsidP="00832DFF">
      <w:pPr>
        <w:pStyle w:val="comandoseinstrucciones"/>
      </w:pPr>
      <w:proofErr w:type="spellStart"/>
      <w:r>
        <w:rPr>
          <w:b/>
        </w:rPr>
        <w:t>numero_habitantes</w:t>
      </w:r>
      <w:proofErr w:type="spellEnd"/>
      <w:r>
        <w:rPr>
          <w:b/>
        </w:rPr>
        <w:t xml:space="preserve"> BIGINT UNSIGNED </w:t>
      </w:r>
      <w:r w:rsidRPr="0059507A">
        <w:rPr>
          <w:rStyle w:val="Textoennegrita"/>
        </w:rPr>
        <w:t>1258325639</w:t>
      </w:r>
    </w:p>
    <w:p w14:paraId="28CE1169" w14:textId="77777777" w:rsidR="00832DFF" w:rsidRDefault="00832DFF" w:rsidP="00D96242">
      <w:pPr>
        <w:pStyle w:val="Lista1"/>
      </w:pPr>
      <w:r>
        <w:t xml:space="preserve">No permiten usar decimales. </w:t>
      </w:r>
    </w:p>
    <w:p w14:paraId="047EB400" w14:textId="77777777" w:rsidR="00832DFF" w:rsidRDefault="00832DFF" w:rsidP="00D96242">
      <w:pPr>
        <w:pStyle w:val="Lista1"/>
      </w:pPr>
      <w:r>
        <w:t>Guardan el número exactamente.</w:t>
      </w:r>
    </w:p>
    <w:p w14:paraId="0BCC2916" w14:textId="77777777" w:rsidR="00D96242" w:rsidRPr="00832DFF" w:rsidRDefault="00B80006" w:rsidP="00D96242">
      <w:pPr>
        <w:pStyle w:val="Lista1"/>
      </w:pPr>
      <w:r>
        <w:t>los enteros</w:t>
      </w:r>
      <w:r w:rsidR="00D96242">
        <w:t xml:space="preserve"> </w:t>
      </w:r>
      <w:r w:rsidR="00D96242" w:rsidRPr="00F84720">
        <w:rPr>
          <w:rStyle w:val="Textoennegrita"/>
        </w:rPr>
        <w:t>UNSIGNED</w:t>
      </w:r>
      <w:r w:rsidR="00D96242">
        <w:t xml:space="preserve"> sólo permitirán valores positivos y </w:t>
      </w:r>
      <w:r w:rsidR="00A41A1F">
        <w:t xml:space="preserve">por ello el </w:t>
      </w:r>
      <w:r w:rsidR="00D96242">
        <w:t>rango de valores positivos se amplía.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9"/>
        <w:gridCol w:w="2688"/>
        <w:gridCol w:w="3619"/>
        <w:gridCol w:w="1137"/>
      </w:tblGrid>
      <w:tr w:rsidR="00D85383" w:rsidRPr="00F16E0B" w14:paraId="0F56B3F8" w14:textId="77777777" w:rsidTr="00FF3C74">
        <w:trPr>
          <w:cantSplit/>
          <w:trHeight w:val="20"/>
          <w:tblHeader/>
        </w:trPr>
        <w:tc>
          <w:tcPr>
            <w:tcW w:w="2059" w:type="dxa"/>
            <w:shd w:val="clear" w:color="auto" w:fill="FFFF00"/>
          </w:tcPr>
          <w:p w14:paraId="3250F69A" w14:textId="77777777" w:rsidR="00D85383" w:rsidRPr="00F16E0B" w:rsidRDefault="00D85383" w:rsidP="00D85383">
            <w:pPr>
              <w:pStyle w:val="Cuerpodeltexto0"/>
              <w:shd w:val="clear" w:color="auto" w:fill="auto"/>
              <w:spacing w:line="220" w:lineRule="exact"/>
              <w:jc w:val="center"/>
              <w:rPr>
                <w:rStyle w:val="Cuerpodeltexto11pto5"/>
                <w:b/>
                <w:color w:val="000000"/>
                <w:sz w:val="16"/>
                <w:szCs w:val="16"/>
                <w:highlight w:val="yellow"/>
                <w:lang w:eastAsia="es-ES_tradnl"/>
              </w:rPr>
            </w:pPr>
            <w:r w:rsidRPr="00F16E0B">
              <w:rPr>
                <w:rStyle w:val="Cuerpodeltexto11pto5"/>
                <w:b/>
                <w:color w:val="000000"/>
                <w:sz w:val="16"/>
                <w:szCs w:val="16"/>
                <w:highlight w:val="yellow"/>
                <w:lang w:eastAsia="es-ES_tradnl"/>
              </w:rPr>
              <w:t>Tipo de dato</w:t>
            </w:r>
          </w:p>
        </w:tc>
        <w:tc>
          <w:tcPr>
            <w:tcW w:w="2688" w:type="dxa"/>
            <w:shd w:val="clear" w:color="auto" w:fill="FFFF00"/>
          </w:tcPr>
          <w:p w14:paraId="671141F7" w14:textId="77777777" w:rsidR="00D85383" w:rsidRPr="00F16E0B" w:rsidRDefault="00D85383" w:rsidP="00D85383">
            <w:pPr>
              <w:pStyle w:val="Cuerpodeltexto0"/>
              <w:shd w:val="clear" w:color="auto" w:fill="auto"/>
              <w:spacing w:line="242" w:lineRule="exact"/>
              <w:jc w:val="center"/>
              <w:rPr>
                <w:rStyle w:val="Cuerpodeltexto11pto5"/>
                <w:b/>
                <w:color w:val="000000"/>
                <w:sz w:val="16"/>
                <w:szCs w:val="16"/>
                <w:highlight w:val="yellow"/>
                <w:lang w:eastAsia="es-ES_tradnl"/>
              </w:rPr>
            </w:pPr>
            <w:r w:rsidRPr="00F16E0B">
              <w:rPr>
                <w:rStyle w:val="Cuerpodeltexto11pto5"/>
                <w:b/>
                <w:color w:val="000000"/>
                <w:sz w:val="16"/>
                <w:szCs w:val="16"/>
                <w:highlight w:val="yellow"/>
                <w:lang w:eastAsia="es-ES_tradnl"/>
              </w:rPr>
              <w:t>Descripción</w:t>
            </w:r>
          </w:p>
        </w:tc>
        <w:tc>
          <w:tcPr>
            <w:tcW w:w="3619" w:type="dxa"/>
            <w:shd w:val="clear" w:color="auto" w:fill="FFFF00"/>
          </w:tcPr>
          <w:p w14:paraId="1C1CA0A3" w14:textId="77777777" w:rsidR="00D85383" w:rsidRPr="00F16E0B" w:rsidRDefault="00D85383" w:rsidP="00D85383">
            <w:pPr>
              <w:pStyle w:val="Cuerpodeltexto0"/>
              <w:shd w:val="clear" w:color="auto" w:fill="auto"/>
              <w:spacing w:line="220" w:lineRule="exact"/>
              <w:ind w:left="360" w:hanging="360"/>
              <w:jc w:val="center"/>
              <w:rPr>
                <w:rStyle w:val="Cuerpodeltexto11pto4"/>
                <w:b/>
                <w:color w:val="000000"/>
                <w:sz w:val="16"/>
                <w:szCs w:val="16"/>
                <w:highlight w:val="yellow"/>
                <w:lang w:eastAsia="es-ES_tradnl"/>
              </w:rPr>
            </w:pPr>
            <w:r w:rsidRPr="00F16E0B">
              <w:rPr>
                <w:rStyle w:val="Cuerpodeltexto11pto4"/>
                <w:b/>
                <w:color w:val="000000"/>
                <w:sz w:val="16"/>
                <w:szCs w:val="16"/>
                <w:highlight w:val="yellow"/>
                <w:lang w:eastAsia="es-ES_tradnl"/>
              </w:rPr>
              <w:t>Rango</w:t>
            </w:r>
          </w:p>
        </w:tc>
        <w:tc>
          <w:tcPr>
            <w:tcW w:w="1137" w:type="dxa"/>
            <w:shd w:val="clear" w:color="auto" w:fill="FFFF00"/>
          </w:tcPr>
          <w:p w14:paraId="114B4304" w14:textId="77777777" w:rsidR="00D85383" w:rsidRPr="00F16E0B" w:rsidRDefault="00D85383" w:rsidP="00D85383">
            <w:pPr>
              <w:pStyle w:val="Cuerpodeltexto0"/>
              <w:shd w:val="clear" w:color="auto" w:fill="auto"/>
              <w:spacing w:line="220" w:lineRule="exact"/>
              <w:jc w:val="center"/>
              <w:rPr>
                <w:rStyle w:val="Cuerpodeltexto11pto3"/>
                <w:b/>
                <w:color w:val="000000"/>
                <w:sz w:val="16"/>
                <w:szCs w:val="16"/>
                <w:highlight w:val="yellow"/>
                <w:lang w:eastAsia="es-ES_tradnl"/>
              </w:rPr>
            </w:pPr>
            <w:r w:rsidRPr="00F16E0B">
              <w:rPr>
                <w:rStyle w:val="Cuerpodeltexto11pto3"/>
                <w:b/>
                <w:color w:val="000000"/>
                <w:sz w:val="16"/>
                <w:szCs w:val="16"/>
                <w:highlight w:val="yellow"/>
                <w:lang w:eastAsia="es-ES_tradnl"/>
              </w:rPr>
              <w:t>Tamaño</w:t>
            </w:r>
          </w:p>
        </w:tc>
      </w:tr>
      <w:tr w:rsidR="007A2C15" w:rsidRPr="00F16E0B" w14:paraId="2305DF53" w14:textId="77777777" w:rsidTr="00FF3C74">
        <w:trPr>
          <w:cantSplit/>
          <w:trHeight w:val="20"/>
        </w:trPr>
        <w:tc>
          <w:tcPr>
            <w:tcW w:w="2059" w:type="dxa"/>
            <w:shd w:val="clear" w:color="auto" w:fill="FFFFFF"/>
          </w:tcPr>
          <w:p w14:paraId="0C42D776" w14:textId="77777777" w:rsidR="007A2C15" w:rsidRPr="00F16E0B" w:rsidRDefault="007A2C15" w:rsidP="009A2DDB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BIT </w:t>
            </w:r>
            <w:r w:rsidR="0057546B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[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(</w:t>
            </w:r>
            <w:r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)]</w:t>
            </w:r>
          </w:p>
        </w:tc>
        <w:tc>
          <w:tcPr>
            <w:tcW w:w="2688" w:type="dxa"/>
            <w:shd w:val="clear" w:color="auto" w:fill="FFFFFF"/>
          </w:tcPr>
          <w:p w14:paraId="7B507D57" w14:textId="77777777" w:rsidR="0057546B" w:rsidRPr="00F16E0B" w:rsidRDefault="007A2C15" w:rsidP="0057546B">
            <w:pPr>
              <w:pStyle w:val="Cuerpodeltexto0"/>
              <w:shd w:val="clear" w:color="auto" w:fill="auto"/>
              <w:spacing w:line="242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Numero entero que </w:t>
            </w:r>
            <w:r w:rsidR="00B73564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contiene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B73564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m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bits</w:t>
            </w:r>
          </w:p>
          <w:p w14:paraId="59E56AA4" w14:textId="77777777" w:rsidR="007A2C15" w:rsidRPr="00F16E0B" w:rsidRDefault="007A2C15" w:rsidP="00B73564">
            <w:pPr>
              <w:pStyle w:val="Cuerpodeltexto0"/>
              <w:shd w:val="clear" w:color="auto" w:fill="auto"/>
              <w:spacing w:line="242" w:lineRule="exact"/>
              <w:rPr>
                <w:sz w:val="16"/>
                <w:szCs w:val="16"/>
              </w:rPr>
            </w:pP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(</w:t>
            </w:r>
            <w:r w:rsidR="00B73564"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57546B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po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r defecto</w:t>
            </w:r>
            <w:r w:rsidR="0057546B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:</w:t>
            </w: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 xml:space="preserve"> 1)</w:t>
            </w:r>
          </w:p>
        </w:tc>
        <w:tc>
          <w:tcPr>
            <w:tcW w:w="3619" w:type="dxa"/>
            <w:shd w:val="clear" w:color="auto" w:fill="FFFFFF"/>
          </w:tcPr>
          <w:p w14:paraId="5138EF1E" w14:textId="77777777" w:rsidR="007A2C15" w:rsidRPr="00F16E0B" w:rsidRDefault="00B73564" w:rsidP="007C2467">
            <w:pPr>
              <w:pStyle w:val="Cuerpodeltexto0"/>
              <w:shd w:val="clear" w:color="auto" w:fill="auto"/>
              <w:spacing w:line="220" w:lineRule="exact"/>
              <w:ind w:left="360" w:hanging="360"/>
              <w:rPr>
                <w:sz w:val="16"/>
                <w:szCs w:val="16"/>
              </w:rPr>
            </w:pP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(</w:t>
            </w:r>
            <w:r w:rsidR="007A2C15"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1</w:t>
            </w: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 xml:space="preserve"> a</w:t>
            </w:r>
            <w:r w:rsidR="007A2C15"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 xml:space="preserve"> 64</w:t>
            </w: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)</w:t>
            </w:r>
          </w:p>
        </w:tc>
        <w:tc>
          <w:tcPr>
            <w:tcW w:w="1137" w:type="dxa"/>
            <w:shd w:val="clear" w:color="auto" w:fill="FFFFFF"/>
          </w:tcPr>
          <w:p w14:paraId="103A2E10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m bit</w:t>
            </w:r>
          </w:p>
        </w:tc>
      </w:tr>
      <w:tr w:rsidR="007A2C15" w:rsidRPr="00F16E0B" w14:paraId="427C9205" w14:textId="77777777" w:rsidTr="00FF3C74">
        <w:trPr>
          <w:cantSplit/>
          <w:trHeight w:val="20"/>
        </w:trPr>
        <w:tc>
          <w:tcPr>
            <w:tcW w:w="2059" w:type="dxa"/>
            <w:shd w:val="clear" w:color="auto" w:fill="FFFFFF"/>
          </w:tcPr>
          <w:p w14:paraId="33553FE1" w14:textId="77777777" w:rsidR="007A2C15" w:rsidRPr="00F16E0B" w:rsidRDefault="007A2C15" w:rsidP="00B73564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 xml:space="preserve">TINYINT </w:t>
            </w:r>
            <w:r w:rsidR="00B73564"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[</w:t>
            </w: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(</w:t>
            </w:r>
            <w:r w:rsidR="00B73564" w:rsidRPr="00F16E0B">
              <w:rPr>
                <w:rStyle w:val="Cuerpodeltexto11pto3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="00B73564"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)]</w:t>
            </w:r>
          </w:p>
        </w:tc>
        <w:tc>
          <w:tcPr>
            <w:tcW w:w="2688" w:type="dxa"/>
            <w:shd w:val="clear" w:color="auto" w:fill="FFFFFF"/>
          </w:tcPr>
          <w:p w14:paraId="68807493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52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Entero de tamaño pequeño con o sin signo.</w:t>
            </w:r>
          </w:p>
          <w:p w14:paraId="23052371" w14:textId="77777777" w:rsidR="00B73564" w:rsidRPr="00F16E0B" w:rsidRDefault="00B73564" w:rsidP="007C2467">
            <w:pPr>
              <w:pStyle w:val="Cuerpodeltexto0"/>
              <w:shd w:val="clear" w:color="auto" w:fill="auto"/>
              <w:spacing w:line="252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: número de dígitos</w:t>
            </w:r>
          </w:p>
        </w:tc>
        <w:tc>
          <w:tcPr>
            <w:tcW w:w="3619" w:type="dxa"/>
            <w:shd w:val="clear" w:color="auto" w:fill="FFFFFF"/>
          </w:tcPr>
          <w:p w14:paraId="172D5914" w14:textId="77777777" w:rsidR="00B73564" w:rsidRPr="00F16E0B" w:rsidRDefault="007A2C15" w:rsidP="007C2467">
            <w:pPr>
              <w:pStyle w:val="Cuerpodeltexto0"/>
              <w:shd w:val="clear" w:color="auto" w:fill="auto"/>
              <w:spacing w:line="252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con signo (-128</w:t>
            </w:r>
            <w:r w:rsidR="00FF3C74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a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127) </w:t>
            </w:r>
          </w:p>
          <w:p w14:paraId="41BF227E" w14:textId="77777777" w:rsidR="007A2C15" w:rsidRPr="00F16E0B" w:rsidRDefault="00FF3C74" w:rsidP="00B73564">
            <w:pPr>
              <w:pStyle w:val="Cuerpodeltexto0"/>
              <w:shd w:val="clear" w:color="auto" w:fill="auto"/>
              <w:spacing w:line="252" w:lineRule="exact"/>
              <w:rPr>
                <w:sz w:val="16"/>
                <w:szCs w:val="16"/>
              </w:rPr>
            </w:pPr>
            <w:proofErr w:type="gramStart"/>
            <w:r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UNSIGNED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 </w:t>
            </w:r>
            <w:r w:rsidR="007A2C15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(</w:t>
            </w:r>
            <w:proofErr w:type="gramEnd"/>
            <w:r w:rsidR="007A2C15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0 255)</w:t>
            </w:r>
          </w:p>
        </w:tc>
        <w:tc>
          <w:tcPr>
            <w:tcW w:w="1137" w:type="dxa"/>
            <w:shd w:val="clear" w:color="auto" w:fill="FFFFFF"/>
          </w:tcPr>
          <w:p w14:paraId="5C9B0786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1 </w:t>
            </w:r>
            <w:proofErr w:type="gram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Byte</w:t>
            </w:r>
            <w:proofErr w:type="gramEnd"/>
          </w:p>
        </w:tc>
      </w:tr>
      <w:tr w:rsidR="007A2C15" w:rsidRPr="00F16E0B" w14:paraId="618780D0" w14:textId="77777777" w:rsidTr="00FF3C74">
        <w:trPr>
          <w:cantSplit/>
          <w:trHeight w:val="20"/>
        </w:trPr>
        <w:tc>
          <w:tcPr>
            <w:tcW w:w="2059" w:type="dxa"/>
            <w:shd w:val="clear" w:color="auto" w:fill="FFFFFF"/>
          </w:tcPr>
          <w:p w14:paraId="3FFAAAB3" w14:textId="77777777" w:rsidR="007A2C15" w:rsidRPr="00F16E0B" w:rsidRDefault="007A2C15" w:rsidP="00B73564">
            <w:pPr>
              <w:pStyle w:val="Cuerpodeltexto0"/>
              <w:shd w:val="clear" w:color="auto" w:fill="auto"/>
              <w:spacing w:line="220" w:lineRule="exact"/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 xml:space="preserve">BOOL </w:t>
            </w:r>
            <w:r w:rsidR="00B73564"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|</w:t>
            </w: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Pr="00717A4F">
              <w:rPr>
                <w:rStyle w:val="Cuerpodeltexto11pto3"/>
                <w:color w:val="000000"/>
                <w:sz w:val="16"/>
                <w:szCs w:val="16"/>
                <w:highlight w:val="yellow"/>
                <w:lang w:eastAsia="es-ES_tradnl"/>
              </w:rPr>
              <w:t>BOOLEAN</w:t>
            </w:r>
          </w:p>
          <w:p w14:paraId="0E73698D" w14:textId="77777777" w:rsidR="00B73564" w:rsidRPr="00F16E0B" w:rsidRDefault="00B73564" w:rsidP="00B73564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proofErr w:type="gram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TINYINT(</w:t>
            </w:r>
            <w:proofErr w:type="gramEnd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1)</w:t>
            </w:r>
          </w:p>
        </w:tc>
        <w:tc>
          <w:tcPr>
            <w:tcW w:w="2688" w:type="dxa"/>
            <w:shd w:val="clear" w:color="auto" w:fill="FFFFFF"/>
          </w:tcPr>
          <w:p w14:paraId="7CA4F580" w14:textId="77777777" w:rsidR="00332418" w:rsidRDefault="007A2C15" w:rsidP="00B73564">
            <w:pPr>
              <w:pStyle w:val="Cuerpodeltexto0"/>
              <w:shd w:val="clear" w:color="auto" w:fill="auto"/>
              <w:spacing w:line="247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Dato binario</w:t>
            </w:r>
            <w:r w:rsidR="00332418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(booleano o lógico).</w:t>
            </w:r>
          </w:p>
          <w:p w14:paraId="5F6B20F1" w14:textId="77777777" w:rsidR="00B73564" w:rsidRPr="00F16E0B" w:rsidRDefault="00332418" w:rsidP="00B73564">
            <w:pPr>
              <w:pStyle w:val="Cuerpodeltexto0"/>
              <w:shd w:val="clear" w:color="auto" w:fill="auto"/>
              <w:spacing w:line="247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2 valores posibles</w:t>
            </w:r>
            <w:r w:rsidR="00B73564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:</w:t>
            </w:r>
          </w:p>
          <w:p w14:paraId="2BDB97B1" w14:textId="77777777" w:rsidR="00B73564" w:rsidRPr="00F16E0B" w:rsidRDefault="007A2C15" w:rsidP="00B73564">
            <w:pPr>
              <w:pStyle w:val="Cuerpodeltexto0"/>
              <w:shd w:val="clear" w:color="auto" w:fill="auto"/>
              <w:spacing w:line="247" w:lineRule="exact"/>
              <w:rPr>
                <w:sz w:val="16"/>
                <w:szCs w:val="16"/>
              </w:rPr>
            </w:pPr>
            <w:r w:rsidRPr="00717A4F">
              <w:rPr>
                <w:rStyle w:val="Cuerpodeltexto11pto4"/>
                <w:color w:val="000000"/>
                <w:sz w:val="16"/>
                <w:szCs w:val="16"/>
                <w:highlight w:val="yellow"/>
                <w:lang w:eastAsia="es-ES_tradnl"/>
              </w:rPr>
              <w:t xml:space="preserve">0 </w:t>
            </w:r>
            <w:r w:rsidR="00332418" w:rsidRPr="00717A4F">
              <w:rPr>
                <w:rStyle w:val="Cuerpodeltexto11pto5"/>
                <w:color w:val="000000"/>
                <w:sz w:val="16"/>
                <w:szCs w:val="16"/>
                <w:highlight w:val="yellow"/>
                <w:lang w:eastAsia="es-ES_tradnl"/>
              </w:rPr>
              <w:t>FALSE</w:t>
            </w:r>
            <w:r w:rsidR="00B73564" w:rsidRPr="00717A4F">
              <w:rPr>
                <w:rStyle w:val="Cuerpodeltexto11pto5"/>
                <w:color w:val="000000"/>
                <w:sz w:val="16"/>
                <w:szCs w:val="16"/>
                <w:highlight w:val="yellow"/>
                <w:lang w:eastAsia="es-ES_tradnl"/>
              </w:rPr>
              <w:t xml:space="preserve">, </w:t>
            </w:r>
            <w:r w:rsidRPr="00717A4F">
              <w:rPr>
                <w:rStyle w:val="Cuerpodeltexto11pto4"/>
                <w:color w:val="000000"/>
                <w:sz w:val="16"/>
                <w:szCs w:val="16"/>
                <w:highlight w:val="yellow"/>
                <w:lang w:eastAsia="es-ES_tradnl"/>
              </w:rPr>
              <w:t xml:space="preserve">1 </w:t>
            </w:r>
            <w:r w:rsidR="00332418" w:rsidRPr="00717A4F">
              <w:rPr>
                <w:rStyle w:val="Cuerpodeltexto11pto5"/>
                <w:color w:val="000000"/>
                <w:sz w:val="16"/>
                <w:szCs w:val="16"/>
                <w:highlight w:val="yellow"/>
                <w:lang w:eastAsia="es-ES_tradnl"/>
              </w:rPr>
              <w:t>TRUE</w:t>
            </w:r>
          </w:p>
        </w:tc>
        <w:tc>
          <w:tcPr>
            <w:tcW w:w="3619" w:type="dxa"/>
            <w:shd w:val="clear" w:color="auto" w:fill="FFFFFF"/>
          </w:tcPr>
          <w:p w14:paraId="2257287C" w14:textId="77777777" w:rsidR="007A2C15" w:rsidRDefault="007A2C15" w:rsidP="007C2467">
            <w:pPr>
              <w:pStyle w:val="Cuerpodeltexto0"/>
              <w:shd w:val="clear" w:color="auto" w:fill="auto"/>
              <w:spacing w:line="220" w:lineRule="exact"/>
              <w:ind w:left="360" w:hanging="360"/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0</w:t>
            </w:r>
            <w:r w:rsidR="00A953C2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,</w:t>
            </w: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 xml:space="preserve"> 1</w:t>
            </w:r>
          </w:p>
          <w:p w14:paraId="04B8E5F5" w14:textId="77777777" w:rsidR="00332418" w:rsidRPr="00F16E0B" w:rsidRDefault="00332418" w:rsidP="007C2467">
            <w:pPr>
              <w:pStyle w:val="Cuerpodeltexto0"/>
              <w:shd w:val="clear" w:color="auto" w:fill="auto"/>
              <w:spacing w:line="220" w:lineRule="exact"/>
              <w:ind w:left="360" w:hanging="360"/>
              <w:rPr>
                <w:sz w:val="16"/>
                <w:szCs w:val="16"/>
              </w:rPr>
            </w:pPr>
          </w:p>
        </w:tc>
        <w:tc>
          <w:tcPr>
            <w:tcW w:w="1137" w:type="dxa"/>
            <w:shd w:val="clear" w:color="auto" w:fill="FFFFFF"/>
          </w:tcPr>
          <w:p w14:paraId="445A915D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 xml:space="preserve">1 </w:t>
            </w: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bit</w:t>
            </w:r>
          </w:p>
        </w:tc>
      </w:tr>
      <w:tr w:rsidR="007A2C15" w:rsidRPr="00F16E0B" w14:paraId="77FC2612" w14:textId="77777777" w:rsidTr="00FF3C74">
        <w:trPr>
          <w:cantSplit/>
          <w:trHeight w:val="20"/>
        </w:trPr>
        <w:tc>
          <w:tcPr>
            <w:tcW w:w="2059" w:type="dxa"/>
            <w:shd w:val="clear" w:color="auto" w:fill="FFFFFF"/>
          </w:tcPr>
          <w:p w14:paraId="26659836" w14:textId="77777777" w:rsidR="007A2C15" w:rsidRPr="00F16E0B" w:rsidRDefault="007A2C15" w:rsidP="00290962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  <w:lang w:val="en-US"/>
              </w:rPr>
            </w:pPr>
            <w:r w:rsidRPr="00F16E0B">
              <w:rPr>
                <w:rStyle w:val="Cuerpodeltexto11pto"/>
                <w:sz w:val="16"/>
                <w:szCs w:val="16"/>
              </w:rPr>
              <w:t xml:space="preserve">SMALLINT </w:t>
            </w:r>
            <w:r w:rsidR="007C2467" w:rsidRPr="00F16E0B">
              <w:rPr>
                <w:rStyle w:val="Cuerpodeltexto11pto"/>
                <w:sz w:val="16"/>
                <w:szCs w:val="16"/>
              </w:rPr>
              <w:t>[</w:t>
            </w:r>
            <w:r w:rsidRPr="00F16E0B">
              <w:rPr>
                <w:rStyle w:val="Cuerpodeltexto11pto"/>
                <w:sz w:val="16"/>
                <w:szCs w:val="16"/>
              </w:rPr>
              <w:t>(</w:t>
            </w:r>
            <w:r w:rsidRPr="00F16E0B">
              <w:rPr>
                <w:rStyle w:val="Cuerpodeltexto11pto5"/>
                <w:b/>
                <w:sz w:val="16"/>
                <w:szCs w:val="16"/>
                <w:lang w:eastAsia="es-ES_tradnl"/>
              </w:rPr>
              <w:t>m</w:t>
            </w:r>
            <w:r w:rsidRPr="00F16E0B">
              <w:rPr>
                <w:rStyle w:val="Cuerpodeltexto11pto"/>
                <w:sz w:val="16"/>
                <w:szCs w:val="16"/>
              </w:rPr>
              <w:t>)]</w:t>
            </w:r>
            <w:r w:rsidRPr="00F16E0B">
              <w:rPr>
                <w:rStyle w:val="Cuerpodeltexto11pto3"/>
                <w:color w:val="000000"/>
                <w:sz w:val="16"/>
                <w:szCs w:val="16"/>
                <w:lang w:val="en-US" w:eastAsia="es-ES_tradnl"/>
              </w:rPr>
              <w:t xml:space="preserve"> </w:t>
            </w:r>
          </w:p>
        </w:tc>
        <w:tc>
          <w:tcPr>
            <w:tcW w:w="2688" w:type="dxa"/>
            <w:shd w:val="clear" w:color="auto" w:fill="FFFFFF"/>
          </w:tcPr>
          <w:p w14:paraId="228D11A2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50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Entero de tamaño pequeño con o sin signo</w:t>
            </w:r>
          </w:p>
          <w:p w14:paraId="18EA284E" w14:textId="77777777" w:rsidR="00134385" w:rsidRPr="00F16E0B" w:rsidRDefault="00134385" w:rsidP="007C2467">
            <w:pPr>
              <w:pStyle w:val="Cuerpodeltexto0"/>
              <w:shd w:val="clear" w:color="auto" w:fill="auto"/>
              <w:spacing w:line="25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: número de dígitos</w:t>
            </w:r>
          </w:p>
        </w:tc>
        <w:tc>
          <w:tcPr>
            <w:tcW w:w="3619" w:type="dxa"/>
            <w:shd w:val="clear" w:color="auto" w:fill="FFFFFF"/>
          </w:tcPr>
          <w:p w14:paraId="6A18F181" w14:textId="77777777" w:rsidR="007C2467" w:rsidRPr="00F16E0B" w:rsidRDefault="007A2C15" w:rsidP="007C2467">
            <w:pPr>
              <w:pStyle w:val="Cuerpodeltexto0"/>
              <w:shd w:val="clear" w:color="auto" w:fill="auto"/>
              <w:spacing w:line="252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con signo (-</w:t>
            </w:r>
            <w:proofErr w:type="gram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32768</w:t>
            </w:r>
            <w:r w:rsidR="000549A1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7C2467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a</w:t>
            </w:r>
            <w:proofErr w:type="gramEnd"/>
            <w:r w:rsidR="000549A1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7D2EA5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3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2767</w:t>
            </w:r>
            <w:r w:rsidR="007C2467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)</w:t>
            </w:r>
          </w:p>
          <w:p w14:paraId="59F5D268" w14:textId="77777777" w:rsidR="007A2C15" w:rsidRPr="00F16E0B" w:rsidRDefault="00FF3C74" w:rsidP="00767A49">
            <w:pPr>
              <w:pStyle w:val="Cuerpodeltexto0"/>
              <w:shd w:val="clear" w:color="auto" w:fill="auto"/>
              <w:spacing w:line="252" w:lineRule="exact"/>
              <w:rPr>
                <w:sz w:val="16"/>
                <w:szCs w:val="16"/>
              </w:rPr>
            </w:pPr>
            <w:proofErr w:type="gramStart"/>
            <w:r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UNSIGNED</w:t>
            </w:r>
            <w:r w:rsidR="007C2467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7A2C15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(</w:t>
            </w:r>
            <w:proofErr w:type="gramEnd"/>
            <w:r w:rsidR="007A2C15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0</w:t>
            </w:r>
            <w:r w:rsidR="000549A1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7C2467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a </w:t>
            </w:r>
            <w:r w:rsidR="007A2C15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65535)</w:t>
            </w:r>
          </w:p>
        </w:tc>
        <w:tc>
          <w:tcPr>
            <w:tcW w:w="1137" w:type="dxa"/>
            <w:shd w:val="clear" w:color="auto" w:fill="FFFFFF"/>
          </w:tcPr>
          <w:p w14:paraId="4695B2E0" w14:textId="77777777" w:rsidR="007A2C15" w:rsidRPr="00F16E0B" w:rsidRDefault="007C2467" w:rsidP="007C2467">
            <w:pPr>
              <w:pStyle w:val="Cuerpodeltexto0"/>
              <w:shd w:val="clear" w:color="auto" w:fill="auto"/>
              <w:spacing w:line="220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2 </w:t>
            </w:r>
            <w:proofErr w:type="gramStart"/>
            <w:r w:rsidR="007A2C15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Bytes</w:t>
            </w:r>
            <w:proofErr w:type="gramEnd"/>
          </w:p>
        </w:tc>
      </w:tr>
      <w:tr w:rsidR="007C2467" w:rsidRPr="00F16E0B" w14:paraId="2E6FC2EE" w14:textId="77777777" w:rsidTr="00FF3C74">
        <w:trPr>
          <w:cantSplit/>
          <w:trHeight w:val="20"/>
        </w:trPr>
        <w:tc>
          <w:tcPr>
            <w:tcW w:w="2059" w:type="dxa"/>
            <w:shd w:val="clear" w:color="auto" w:fill="FFFFFF"/>
          </w:tcPr>
          <w:p w14:paraId="1F4D738E" w14:textId="77777777" w:rsidR="007C2467" w:rsidRPr="00F16E0B" w:rsidRDefault="007C2467" w:rsidP="00290962">
            <w:pPr>
              <w:pStyle w:val="Cuerpodeltexto0"/>
              <w:shd w:val="clear" w:color="auto" w:fill="auto"/>
              <w:spacing w:line="220" w:lineRule="exact"/>
              <w:rPr>
                <w:rStyle w:val="Cuerpodeltexto11pto5"/>
                <w:color w:val="000000"/>
                <w:sz w:val="16"/>
                <w:szCs w:val="16"/>
                <w:lang w:val="en-US" w:eastAsia="es-ES_tradnl"/>
              </w:rPr>
            </w:pPr>
            <w:r w:rsidRPr="00F16E0B">
              <w:rPr>
                <w:rStyle w:val="Cuerpodeltexto11pto"/>
                <w:sz w:val="16"/>
                <w:szCs w:val="16"/>
              </w:rPr>
              <w:t>MEDIUMINT [(</w:t>
            </w:r>
            <w:r w:rsidRPr="00F16E0B">
              <w:rPr>
                <w:rStyle w:val="Cuerpodeltexto11pto"/>
                <w:b/>
                <w:sz w:val="16"/>
                <w:szCs w:val="16"/>
              </w:rPr>
              <w:t>m</w:t>
            </w:r>
            <w:r w:rsidRPr="00F16E0B">
              <w:rPr>
                <w:rStyle w:val="Cuerpodeltexto11pto"/>
                <w:sz w:val="16"/>
                <w:szCs w:val="16"/>
              </w:rPr>
              <w:t>)]</w:t>
            </w:r>
          </w:p>
        </w:tc>
        <w:tc>
          <w:tcPr>
            <w:tcW w:w="2688" w:type="dxa"/>
            <w:shd w:val="clear" w:color="auto" w:fill="FFFFFF"/>
          </w:tcPr>
          <w:p w14:paraId="7956E187" w14:textId="77777777" w:rsidR="007C2467" w:rsidRPr="00F16E0B" w:rsidRDefault="007C2467" w:rsidP="007C2467">
            <w:pPr>
              <w:pStyle w:val="Cuerpodeltexto0"/>
              <w:shd w:val="clear" w:color="auto" w:fill="auto"/>
              <w:spacing w:line="250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proofErr w:type="spell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Enten</w:t>
            </w:r>
            <w:proofErr w:type="spellEnd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) de tamaño medio</w:t>
            </w:r>
            <w:r w:rsidR="00290962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con o sin signo.</w:t>
            </w:r>
          </w:p>
          <w:p w14:paraId="1516FB2C" w14:textId="77777777" w:rsidR="00134385" w:rsidRPr="00F16E0B" w:rsidRDefault="00134385" w:rsidP="007C2467">
            <w:pPr>
              <w:pStyle w:val="Cuerpodeltexto0"/>
              <w:shd w:val="clear" w:color="auto" w:fill="auto"/>
              <w:spacing w:line="250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: número de dígitos</w:t>
            </w:r>
          </w:p>
        </w:tc>
        <w:tc>
          <w:tcPr>
            <w:tcW w:w="3619" w:type="dxa"/>
            <w:shd w:val="clear" w:color="auto" w:fill="FFFFFF"/>
          </w:tcPr>
          <w:p w14:paraId="2DAE75AB" w14:textId="77777777" w:rsidR="007C2467" w:rsidRPr="00F16E0B" w:rsidRDefault="007C2467" w:rsidP="007C2467">
            <w:pPr>
              <w:pStyle w:val="Cuerpodeltexto0"/>
              <w:shd w:val="clear" w:color="auto" w:fill="auto"/>
              <w:spacing w:line="242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con signo (-</w:t>
            </w:r>
            <w:proofErr w:type="gram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8388608 </w:t>
            </w:r>
            <w:r w:rsidR="000549A1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a</w:t>
            </w:r>
            <w:proofErr w:type="gramEnd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0549A1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8388607)</w:t>
            </w:r>
          </w:p>
          <w:p w14:paraId="18E4DAD2" w14:textId="77777777" w:rsidR="007C2467" w:rsidRPr="00F16E0B" w:rsidRDefault="00FF3C74" w:rsidP="007C2467">
            <w:pPr>
              <w:pStyle w:val="Cuerpodeltexto0"/>
              <w:shd w:val="clear" w:color="auto" w:fill="auto"/>
              <w:spacing w:line="242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proofErr w:type="gramStart"/>
            <w:r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UNSIGNED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 </w:t>
            </w:r>
            <w:r w:rsidR="007C2467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(</w:t>
            </w:r>
            <w:proofErr w:type="gramEnd"/>
            <w:r w:rsidR="007C2467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0</w:t>
            </w:r>
            <w:r w:rsidR="000549A1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7C2467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a </w:t>
            </w:r>
            <w:r w:rsidR="000549A1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7C2467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16777215)</w:t>
            </w:r>
          </w:p>
        </w:tc>
        <w:tc>
          <w:tcPr>
            <w:tcW w:w="1137" w:type="dxa"/>
            <w:shd w:val="clear" w:color="auto" w:fill="FFFFFF"/>
          </w:tcPr>
          <w:p w14:paraId="1EAB5886" w14:textId="77777777" w:rsidR="007C2467" w:rsidRPr="00F16E0B" w:rsidRDefault="007C2467" w:rsidP="007C2467">
            <w:pPr>
              <w:pStyle w:val="Cuerpodeltexto0"/>
              <w:shd w:val="clear" w:color="auto" w:fill="auto"/>
              <w:spacing w:line="220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3 </w:t>
            </w:r>
            <w:proofErr w:type="gram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Bytes</w:t>
            </w:r>
            <w:proofErr w:type="gramEnd"/>
          </w:p>
        </w:tc>
      </w:tr>
      <w:tr w:rsidR="007A2C15" w:rsidRPr="00F16E0B" w14:paraId="2B4655BF" w14:textId="77777777" w:rsidTr="00FF3C74">
        <w:trPr>
          <w:cantSplit/>
          <w:trHeight w:val="20"/>
        </w:trPr>
        <w:tc>
          <w:tcPr>
            <w:tcW w:w="2059" w:type="dxa"/>
            <w:shd w:val="clear" w:color="auto" w:fill="FFFFFF"/>
          </w:tcPr>
          <w:p w14:paraId="1095EB6C" w14:textId="77777777" w:rsidR="00290962" w:rsidRPr="00F16E0B" w:rsidRDefault="007A2C15" w:rsidP="00290962">
            <w:pPr>
              <w:pStyle w:val="Cuerpodeltexto0"/>
              <w:shd w:val="clear" w:color="auto" w:fill="auto"/>
              <w:spacing w:line="220" w:lineRule="exact"/>
              <w:rPr>
                <w:rStyle w:val="Cuerpodeltexto11pto"/>
                <w:sz w:val="16"/>
                <w:szCs w:val="16"/>
              </w:rPr>
            </w:pPr>
            <w:r w:rsidRPr="00F16E0B">
              <w:rPr>
                <w:rStyle w:val="Cuerpodeltexto11pto"/>
                <w:sz w:val="16"/>
                <w:szCs w:val="16"/>
              </w:rPr>
              <w:t xml:space="preserve">INTEGER </w:t>
            </w:r>
            <w:r w:rsidR="00290962" w:rsidRPr="00F16E0B">
              <w:rPr>
                <w:rStyle w:val="Cuerpodeltexto11pto"/>
                <w:sz w:val="16"/>
                <w:szCs w:val="16"/>
              </w:rPr>
              <w:t>[</w:t>
            </w:r>
            <w:r w:rsidRPr="00F16E0B">
              <w:rPr>
                <w:rStyle w:val="Cuerpodeltexto11pto"/>
                <w:sz w:val="16"/>
                <w:szCs w:val="16"/>
              </w:rPr>
              <w:t>(</w:t>
            </w:r>
            <w:r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Pr="00F16E0B">
              <w:rPr>
                <w:rStyle w:val="Cuerpodeltexto11pto"/>
                <w:sz w:val="16"/>
                <w:szCs w:val="16"/>
              </w:rPr>
              <w:t xml:space="preserve">)] </w:t>
            </w:r>
          </w:p>
          <w:p w14:paraId="6275423C" w14:textId="77777777" w:rsidR="007A2C15" w:rsidRPr="00F16E0B" w:rsidRDefault="007A2C15" w:rsidP="00290962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  <w:lang w:val="en-US"/>
              </w:rPr>
            </w:pPr>
            <w:r w:rsidRPr="00F16E0B">
              <w:rPr>
                <w:rStyle w:val="Cuerpodeltexto11pto"/>
                <w:sz w:val="16"/>
                <w:szCs w:val="16"/>
              </w:rPr>
              <w:t>INT [(</w:t>
            </w:r>
            <w:r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Pr="00F16E0B">
              <w:rPr>
                <w:rStyle w:val="Cuerpodeltexto11pto"/>
                <w:sz w:val="16"/>
                <w:szCs w:val="16"/>
              </w:rPr>
              <w:t>)]</w:t>
            </w:r>
          </w:p>
        </w:tc>
        <w:tc>
          <w:tcPr>
            <w:tcW w:w="2688" w:type="dxa"/>
            <w:shd w:val="clear" w:color="auto" w:fill="FFFFFF"/>
          </w:tcPr>
          <w:p w14:paraId="477AD3E2" w14:textId="77777777" w:rsidR="007A2C15" w:rsidRPr="00F16E0B" w:rsidRDefault="007A2C15" w:rsidP="00290962">
            <w:pPr>
              <w:pStyle w:val="Cuerpodeltexto0"/>
              <w:shd w:val="clear" w:color="auto" w:fill="auto"/>
              <w:spacing w:line="250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Enter</w:t>
            </w:r>
            <w:r w:rsidR="00290962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o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estándar con o sin signo.</w:t>
            </w:r>
          </w:p>
          <w:p w14:paraId="4E1F6802" w14:textId="77777777" w:rsidR="00134385" w:rsidRPr="00F16E0B" w:rsidRDefault="00134385" w:rsidP="00290962">
            <w:pPr>
              <w:pStyle w:val="Cuerpodeltexto0"/>
              <w:shd w:val="clear" w:color="auto" w:fill="auto"/>
              <w:spacing w:line="25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: número de dígitos</w:t>
            </w:r>
          </w:p>
        </w:tc>
        <w:tc>
          <w:tcPr>
            <w:tcW w:w="3619" w:type="dxa"/>
            <w:shd w:val="clear" w:color="auto" w:fill="FFFFFF"/>
          </w:tcPr>
          <w:p w14:paraId="25E5E593" w14:textId="77777777" w:rsidR="000549A1" w:rsidRDefault="000549A1" w:rsidP="000549A1">
            <w:pPr>
              <w:pStyle w:val="Cuerpodeltexto0"/>
              <w:shd w:val="clear" w:color="auto" w:fill="auto"/>
              <w:spacing w:line="242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2</w:t>
            </w:r>
            <w:r>
              <w:rPr>
                <w:rStyle w:val="Cuerpodeltexto11pto5"/>
                <w:color w:val="000000"/>
                <w:sz w:val="16"/>
                <w:szCs w:val="16"/>
                <w:vertAlign w:val="superscript"/>
                <w:lang w:eastAsia="es-ES_tradnl"/>
              </w:rPr>
              <w:t>32</w:t>
            </w:r>
            <w:r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valores posibles</w:t>
            </w:r>
          </w:p>
          <w:p w14:paraId="7FA511DD" w14:textId="77777777" w:rsidR="00290962" w:rsidRPr="00F16E0B" w:rsidRDefault="007A2C15" w:rsidP="00290962">
            <w:pPr>
              <w:pStyle w:val="Cuerpodeltexto0"/>
              <w:shd w:val="clear" w:color="auto" w:fill="auto"/>
              <w:spacing w:line="242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con signo (-</w:t>
            </w:r>
            <w:proofErr w:type="gram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2147483648</w:t>
            </w:r>
            <w:r w:rsidR="00290962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0549A1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290962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a</w:t>
            </w:r>
            <w:proofErr w:type="gramEnd"/>
            <w:r w:rsidR="000549A1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2147483647)</w:t>
            </w:r>
          </w:p>
          <w:p w14:paraId="7AAB46D7" w14:textId="77777777" w:rsidR="007A2C15" w:rsidRPr="00F16E0B" w:rsidRDefault="00FF3C74" w:rsidP="00290962">
            <w:pPr>
              <w:pStyle w:val="Cuerpodeltexto0"/>
              <w:shd w:val="clear" w:color="auto" w:fill="auto"/>
              <w:spacing w:line="242" w:lineRule="exact"/>
              <w:rPr>
                <w:sz w:val="16"/>
                <w:szCs w:val="16"/>
              </w:rPr>
            </w:pPr>
            <w:proofErr w:type="gramStart"/>
            <w:r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UNSIGNED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 </w:t>
            </w:r>
            <w:r w:rsidR="007A2C15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(</w:t>
            </w:r>
            <w:proofErr w:type="gramEnd"/>
            <w:r w:rsidR="007A2C15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0</w:t>
            </w:r>
            <w:r w:rsidR="000549A1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290962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a </w:t>
            </w:r>
            <w:r w:rsidR="007A2C15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4294967295)</w:t>
            </w:r>
          </w:p>
        </w:tc>
        <w:tc>
          <w:tcPr>
            <w:tcW w:w="1137" w:type="dxa"/>
            <w:shd w:val="clear" w:color="auto" w:fill="FFFFFF"/>
          </w:tcPr>
          <w:p w14:paraId="17C9942E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4 </w:t>
            </w:r>
            <w:proofErr w:type="gram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Bytes</w:t>
            </w:r>
            <w:proofErr w:type="gramEnd"/>
          </w:p>
        </w:tc>
      </w:tr>
      <w:tr w:rsidR="007A2C15" w:rsidRPr="00F16E0B" w14:paraId="3DCFBABD" w14:textId="77777777" w:rsidTr="00FF3C74">
        <w:trPr>
          <w:cantSplit/>
          <w:trHeight w:val="20"/>
        </w:trPr>
        <w:tc>
          <w:tcPr>
            <w:tcW w:w="2059" w:type="dxa"/>
            <w:shd w:val="clear" w:color="auto" w:fill="FFFFFF"/>
          </w:tcPr>
          <w:p w14:paraId="44543A3B" w14:textId="77777777" w:rsidR="007A2C15" w:rsidRPr="00F16E0B" w:rsidRDefault="007A2C15" w:rsidP="00290962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BIGINT</w:t>
            </w:r>
            <w:r w:rsidR="00290962"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 xml:space="preserve"> [</w:t>
            </w: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(</w:t>
            </w:r>
            <w:r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="00290962"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)]</w:t>
            </w:r>
          </w:p>
        </w:tc>
        <w:tc>
          <w:tcPr>
            <w:tcW w:w="2688" w:type="dxa"/>
            <w:shd w:val="clear" w:color="auto" w:fill="FFFFFF"/>
          </w:tcPr>
          <w:p w14:paraId="6E4ACBF6" w14:textId="77777777" w:rsidR="007A2C15" w:rsidRPr="00F16E0B" w:rsidRDefault="007A2C15" w:rsidP="00290962">
            <w:pPr>
              <w:pStyle w:val="Cuerpodeltexto0"/>
              <w:shd w:val="clear" w:color="auto" w:fill="auto"/>
              <w:spacing w:line="233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proofErr w:type="spell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Ente</w:t>
            </w:r>
            <w:r w:rsidR="00290962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o</w:t>
            </w:r>
            <w:proofErr w:type="spellEnd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grande con o sin signo.</w:t>
            </w:r>
          </w:p>
          <w:p w14:paraId="467F971A" w14:textId="77777777" w:rsidR="00134385" w:rsidRPr="00F16E0B" w:rsidRDefault="00134385" w:rsidP="00290962">
            <w:pPr>
              <w:pStyle w:val="Cuerpodeltexto0"/>
              <w:shd w:val="clear" w:color="auto" w:fill="auto"/>
              <w:spacing w:line="233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: número de dígitos</w:t>
            </w:r>
          </w:p>
        </w:tc>
        <w:tc>
          <w:tcPr>
            <w:tcW w:w="3619" w:type="dxa"/>
            <w:shd w:val="clear" w:color="auto" w:fill="FFFFFF"/>
          </w:tcPr>
          <w:p w14:paraId="27D4884E" w14:textId="77777777" w:rsidR="000549A1" w:rsidRDefault="000549A1" w:rsidP="007C2467">
            <w:pPr>
              <w:pStyle w:val="Cuerpodeltexto0"/>
              <w:shd w:val="clear" w:color="auto" w:fill="auto"/>
              <w:spacing w:line="242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2</w:t>
            </w:r>
            <w:r w:rsidRPr="000549A1">
              <w:rPr>
                <w:rStyle w:val="Cuerpodeltexto11pto5"/>
                <w:color w:val="000000"/>
                <w:sz w:val="16"/>
                <w:szCs w:val="16"/>
                <w:vertAlign w:val="superscript"/>
                <w:lang w:eastAsia="es-ES_tradnl"/>
              </w:rPr>
              <w:t>64</w:t>
            </w:r>
            <w:r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valores posibles</w:t>
            </w:r>
          </w:p>
          <w:p w14:paraId="1F7DD33B" w14:textId="77777777" w:rsidR="00290962" w:rsidRPr="00F16E0B" w:rsidRDefault="007A2C15" w:rsidP="007C2467">
            <w:pPr>
              <w:pStyle w:val="Cuerpodeltexto0"/>
              <w:shd w:val="clear" w:color="auto" w:fill="auto"/>
              <w:spacing w:line="242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(-9223372036854775.</w:t>
            </w:r>
            <w:proofErr w:type="gram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808</w:t>
            </w:r>
            <w:r w:rsidR="000549A1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290962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a</w:t>
            </w:r>
            <w:proofErr w:type="gramEnd"/>
            <w:r w:rsidR="000549A1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290962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9223372036854775.807) </w:t>
            </w:r>
          </w:p>
          <w:p w14:paraId="391D4F6F" w14:textId="77777777" w:rsidR="007A2C15" w:rsidRPr="00F16E0B" w:rsidRDefault="00FF3C74" w:rsidP="00290962">
            <w:pPr>
              <w:pStyle w:val="Cuerpodeltexto0"/>
              <w:shd w:val="clear" w:color="auto" w:fill="auto"/>
              <w:spacing w:line="242" w:lineRule="exact"/>
              <w:rPr>
                <w:sz w:val="16"/>
                <w:szCs w:val="16"/>
              </w:rPr>
            </w:pPr>
            <w:proofErr w:type="gramStart"/>
            <w:r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UNSIGNED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 </w:t>
            </w:r>
            <w:r w:rsidR="00290962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(</w:t>
            </w:r>
            <w:proofErr w:type="gramEnd"/>
            <w:r w:rsidR="007A2C15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0</w:t>
            </w:r>
            <w:r w:rsidR="000549A1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290962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a </w:t>
            </w:r>
            <w:r w:rsidR="007A2C15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18446744073709551615)</w:t>
            </w:r>
          </w:p>
        </w:tc>
        <w:tc>
          <w:tcPr>
            <w:tcW w:w="1137" w:type="dxa"/>
            <w:shd w:val="clear" w:color="auto" w:fill="FFFFFF"/>
          </w:tcPr>
          <w:p w14:paraId="347D165D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8 </w:t>
            </w:r>
            <w:proofErr w:type="gram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Bytes</w:t>
            </w:r>
            <w:proofErr w:type="gramEnd"/>
          </w:p>
        </w:tc>
      </w:tr>
    </w:tbl>
    <w:p w14:paraId="653BAD0A" w14:textId="77777777" w:rsidR="007A2C15" w:rsidRDefault="007A2C15" w:rsidP="006A0D83"/>
    <w:p w14:paraId="3D6A444E" w14:textId="77777777" w:rsidR="000E0FFC" w:rsidRDefault="000E0FFC">
      <w:pPr>
        <w:spacing w:before="0" w:after="0"/>
        <w:ind w:left="0"/>
        <w:jc w:val="left"/>
        <w:rPr>
          <w:rFonts w:ascii="Arial" w:hAnsi="Arial" w:cs="Arial"/>
          <w:color w:val="000080"/>
          <w:szCs w:val="22"/>
        </w:rPr>
      </w:pPr>
      <w:r>
        <w:br w:type="page"/>
      </w:r>
    </w:p>
    <w:p w14:paraId="30CB3EDA" w14:textId="77777777" w:rsidR="006A0D83" w:rsidRDefault="00643DCF" w:rsidP="006A0D83">
      <w:pPr>
        <w:pStyle w:val="Ttulo4"/>
      </w:pPr>
      <w:bookmarkStart w:id="3" w:name="_Toc116555855"/>
      <w:r>
        <w:lastRenderedPageBreak/>
        <w:t>NÚMEROS CON DECIMALES</w:t>
      </w:r>
      <w:bookmarkEnd w:id="3"/>
    </w:p>
    <w:p w14:paraId="0036F4DC" w14:textId="77777777" w:rsidR="00832DFF" w:rsidRPr="000E773D" w:rsidRDefault="000E773D" w:rsidP="00832DFF">
      <w:pPr>
        <w:pStyle w:val="comandoseinstrucciones"/>
        <w:rPr>
          <w:b/>
        </w:rPr>
      </w:pPr>
      <w:r w:rsidRPr="000E773D">
        <w:rPr>
          <w:b/>
        </w:rPr>
        <w:t xml:space="preserve">peso FLOAT </w:t>
      </w:r>
      <w:r w:rsidR="00832DFF" w:rsidRPr="000E773D">
        <w:rPr>
          <w:b/>
        </w:rPr>
        <w:t>23.5643</w:t>
      </w:r>
    </w:p>
    <w:p w14:paraId="575C5039" w14:textId="77777777" w:rsidR="00832DFF" w:rsidRPr="000E773D" w:rsidRDefault="000E773D" w:rsidP="00832DFF">
      <w:pPr>
        <w:pStyle w:val="comandoseinstrucciones"/>
        <w:rPr>
          <w:b/>
        </w:rPr>
      </w:pPr>
      <w:r w:rsidRPr="000E773D">
        <w:rPr>
          <w:b/>
        </w:rPr>
        <w:t>longitud FLOAT 120</w:t>
      </w:r>
    </w:p>
    <w:p w14:paraId="0B7E6C4F" w14:textId="77777777" w:rsidR="00832DFF" w:rsidRDefault="00832DFF" w:rsidP="00832DFF">
      <w:r>
        <w:t>Sí permiten usar decimales:</w:t>
      </w:r>
    </w:p>
    <w:p w14:paraId="0C0DCD26" w14:textId="77777777" w:rsidR="00832DFF" w:rsidRDefault="00A34949" w:rsidP="00832DFF">
      <w:r>
        <w:t>T</w:t>
      </w:r>
      <w:r w:rsidR="00832DFF">
        <w:t>enemos 2 opciones:</w:t>
      </w:r>
    </w:p>
    <w:p w14:paraId="0883D1FF" w14:textId="77777777" w:rsidR="00832DFF" w:rsidRDefault="00832DFF" w:rsidP="00832DFF">
      <w:pPr>
        <w:pStyle w:val="Lista1"/>
      </w:pPr>
      <w:r>
        <w:t>Guarda el número exactamente: DECIMAL</w:t>
      </w:r>
    </w:p>
    <w:p w14:paraId="441BD70A" w14:textId="77777777" w:rsidR="00832DFF" w:rsidRPr="00832DFF" w:rsidRDefault="00832DFF" w:rsidP="00832DFF">
      <w:pPr>
        <w:pStyle w:val="Lista1"/>
      </w:pPr>
      <w:r>
        <w:t>Guarda el número pudiendo</w:t>
      </w:r>
      <w:r w:rsidR="00A34949">
        <w:t>,</w:t>
      </w:r>
      <w:r>
        <w:t xml:space="preserve"> en algunos casos</w:t>
      </w:r>
      <w:r w:rsidR="00A34949">
        <w:t>,</w:t>
      </w:r>
      <w:r>
        <w:t xml:space="preserve"> tener un pequeño error en la parte decimal: FLOAT, DOUBLE</w:t>
      </w:r>
    </w:p>
    <w:p w14:paraId="7B156555" w14:textId="77777777" w:rsidR="00832DFF" w:rsidRDefault="000B4AD5" w:rsidP="000B4AD5">
      <w:pPr>
        <w:pStyle w:val="Lista9"/>
      </w:pPr>
      <w:r>
        <w:t>Parece</w:t>
      </w:r>
      <w:r w:rsidR="000E773D">
        <w:t>ría</w:t>
      </w:r>
      <w:r>
        <w:t xml:space="preserve"> que el tipo DECIMAL</w:t>
      </w:r>
      <w:r w:rsidR="00A34949">
        <w:t xml:space="preserve"> </w:t>
      </w:r>
      <w:r>
        <w:t>es siempre preferible</w:t>
      </w:r>
      <w:r w:rsidR="00A34949">
        <w:t xml:space="preserve"> porque no comente errores de redondeo</w:t>
      </w:r>
      <w:r>
        <w:t xml:space="preserve">, pero tiene estos dos </w:t>
      </w:r>
      <w:r w:rsidR="001524B0">
        <w:t>inconvenientes:</w:t>
      </w:r>
    </w:p>
    <w:p w14:paraId="7EDD71C0" w14:textId="77777777" w:rsidR="000B4AD5" w:rsidRDefault="000B4AD5" w:rsidP="000B4AD5">
      <w:pPr>
        <w:pStyle w:val="Lista9"/>
      </w:pPr>
      <w:r>
        <w:t>Ocupa más espacio de almacenamiento.</w:t>
      </w:r>
    </w:p>
    <w:p w14:paraId="1061C6F8" w14:textId="77777777" w:rsidR="000B4AD5" w:rsidRPr="00832DFF" w:rsidRDefault="000B4AD5" w:rsidP="000B4AD5">
      <w:pPr>
        <w:pStyle w:val="Lista9"/>
      </w:pPr>
      <w:r>
        <w:t>Las operaciones matemáticas cargan más al procesador</w:t>
      </w:r>
      <w:r w:rsidR="001524B0">
        <w:t>.</w:t>
      </w:r>
    </w:p>
    <w:tbl>
      <w:tblPr>
        <w:tblW w:w="97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6"/>
        <w:gridCol w:w="1559"/>
        <w:gridCol w:w="3119"/>
        <w:gridCol w:w="2699"/>
        <w:gridCol w:w="1559"/>
      </w:tblGrid>
      <w:tr w:rsidR="00656B2D" w:rsidRPr="00F16E0B" w14:paraId="24F90C58" w14:textId="77777777" w:rsidTr="00F217EB">
        <w:trPr>
          <w:cantSplit/>
          <w:trHeight w:val="20"/>
          <w:tblHeader/>
        </w:trPr>
        <w:tc>
          <w:tcPr>
            <w:tcW w:w="846" w:type="dxa"/>
            <w:tcBorders>
              <w:bottom w:val="single" w:sz="4" w:space="0" w:color="auto"/>
            </w:tcBorders>
            <w:shd w:val="clear" w:color="auto" w:fill="FFFF00"/>
          </w:tcPr>
          <w:p w14:paraId="121AC115" w14:textId="77777777" w:rsidR="00656B2D" w:rsidRPr="00F16E0B" w:rsidRDefault="00656B2D" w:rsidP="002E61F3">
            <w:pPr>
              <w:pStyle w:val="Cuerpodeltexto0"/>
              <w:shd w:val="clear" w:color="auto" w:fill="auto"/>
              <w:spacing w:line="220" w:lineRule="exact"/>
              <w:jc w:val="center"/>
              <w:rPr>
                <w:rStyle w:val="Cuerpodeltexto11pto5"/>
                <w:b/>
                <w:color w:val="000000"/>
                <w:sz w:val="16"/>
                <w:szCs w:val="16"/>
                <w:highlight w:val="yellow"/>
                <w:lang w:eastAsia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14:paraId="276E03D1" w14:textId="77777777" w:rsidR="00656B2D" w:rsidRPr="00F16E0B" w:rsidRDefault="00656B2D" w:rsidP="002E61F3">
            <w:pPr>
              <w:pStyle w:val="Cuerpodeltexto0"/>
              <w:shd w:val="clear" w:color="auto" w:fill="auto"/>
              <w:spacing w:line="220" w:lineRule="exact"/>
              <w:jc w:val="center"/>
              <w:rPr>
                <w:rStyle w:val="Cuerpodeltexto11pto5"/>
                <w:b/>
                <w:color w:val="000000"/>
                <w:sz w:val="16"/>
                <w:szCs w:val="16"/>
                <w:highlight w:val="yellow"/>
                <w:lang w:eastAsia="es-ES_tradnl"/>
              </w:rPr>
            </w:pPr>
            <w:r w:rsidRPr="00F16E0B">
              <w:rPr>
                <w:rStyle w:val="Cuerpodeltexto11pto5"/>
                <w:b/>
                <w:color w:val="000000"/>
                <w:sz w:val="16"/>
                <w:szCs w:val="16"/>
                <w:highlight w:val="yellow"/>
                <w:lang w:eastAsia="es-ES_tradnl"/>
              </w:rPr>
              <w:t>Tipo de dato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FFF00"/>
          </w:tcPr>
          <w:p w14:paraId="429543D0" w14:textId="77777777" w:rsidR="00656B2D" w:rsidRPr="00F16E0B" w:rsidRDefault="00656B2D" w:rsidP="002E61F3">
            <w:pPr>
              <w:pStyle w:val="Cuerpodeltexto0"/>
              <w:shd w:val="clear" w:color="auto" w:fill="auto"/>
              <w:spacing w:line="242" w:lineRule="exact"/>
              <w:jc w:val="center"/>
              <w:rPr>
                <w:rStyle w:val="Cuerpodeltexto11pto5"/>
                <w:b/>
                <w:color w:val="000000"/>
                <w:sz w:val="16"/>
                <w:szCs w:val="16"/>
                <w:highlight w:val="yellow"/>
                <w:lang w:eastAsia="es-ES_tradnl"/>
              </w:rPr>
            </w:pPr>
            <w:r w:rsidRPr="00F16E0B">
              <w:rPr>
                <w:rStyle w:val="Cuerpodeltexto11pto5"/>
                <w:b/>
                <w:color w:val="000000"/>
                <w:sz w:val="16"/>
                <w:szCs w:val="16"/>
                <w:highlight w:val="yellow"/>
                <w:lang w:eastAsia="es-ES_tradnl"/>
              </w:rPr>
              <w:t>Descripción</w:t>
            </w:r>
          </w:p>
        </w:tc>
        <w:tc>
          <w:tcPr>
            <w:tcW w:w="2699" w:type="dxa"/>
            <w:tcBorders>
              <w:bottom w:val="single" w:sz="4" w:space="0" w:color="auto"/>
            </w:tcBorders>
            <w:shd w:val="clear" w:color="auto" w:fill="FFFF00"/>
          </w:tcPr>
          <w:p w14:paraId="73576910" w14:textId="77777777" w:rsidR="00656B2D" w:rsidRPr="00F16E0B" w:rsidRDefault="00656B2D" w:rsidP="002E61F3">
            <w:pPr>
              <w:pStyle w:val="Cuerpodeltexto0"/>
              <w:shd w:val="clear" w:color="auto" w:fill="auto"/>
              <w:spacing w:line="220" w:lineRule="exact"/>
              <w:ind w:left="360" w:hanging="360"/>
              <w:jc w:val="center"/>
              <w:rPr>
                <w:rStyle w:val="Cuerpodeltexto11pto4"/>
                <w:b/>
                <w:color w:val="000000"/>
                <w:sz w:val="16"/>
                <w:szCs w:val="16"/>
                <w:highlight w:val="yellow"/>
                <w:lang w:eastAsia="es-ES_tradnl"/>
              </w:rPr>
            </w:pPr>
            <w:r w:rsidRPr="00F16E0B">
              <w:rPr>
                <w:rStyle w:val="Cuerpodeltexto11pto4"/>
                <w:b/>
                <w:color w:val="000000"/>
                <w:sz w:val="16"/>
                <w:szCs w:val="16"/>
                <w:highlight w:val="yellow"/>
                <w:lang w:eastAsia="es-ES_tradnl"/>
              </w:rPr>
              <w:t>Rango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14:paraId="7B66773B" w14:textId="77777777" w:rsidR="00656B2D" w:rsidRPr="00F16E0B" w:rsidRDefault="00656B2D" w:rsidP="002E61F3">
            <w:pPr>
              <w:pStyle w:val="Cuerpodeltexto0"/>
              <w:shd w:val="clear" w:color="auto" w:fill="auto"/>
              <w:spacing w:line="220" w:lineRule="exact"/>
              <w:jc w:val="center"/>
              <w:rPr>
                <w:rStyle w:val="Cuerpodeltexto11pto3"/>
                <w:b/>
                <w:color w:val="000000"/>
                <w:sz w:val="16"/>
                <w:szCs w:val="16"/>
                <w:highlight w:val="yellow"/>
                <w:lang w:eastAsia="es-ES_tradnl"/>
              </w:rPr>
            </w:pPr>
            <w:r w:rsidRPr="00F16E0B">
              <w:rPr>
                <w:rStyle w:val="Cuerpodeltexto11pto3"/>
                <w:b/>
                <w:color w:val="000000"/>
                <w:sz w:val="16"/>
                <w:szCs w:val="16"/>
                <w:highlight w:val="yellow"/>
                <w:lang w:eastAsia="es-ES_tradnl"/>
              </w:rPr>
              <w:t>Tamaño</w:t>
            </w:r>
          </w:p>
        </w:tc>
      </w:tr>
      <w:tr w:rsidR="00656B2D" w:rsidRPr="00F16E0B" w14:paraId="76F45075" w14:textId="77777777" w:rsidTr="00F217EB">
        <w:trPr>
          <w:cantSplit/>
          <w:trHeight w:val="20"/>
        </w:trPr>
        <w:tc>
          <w:tcPr>
            <w:tcW w:w="846" w:type="dxa"/>
            <w:vMerge w:val="restart"/>
            <w:shd w:val="clear" w:color="auto" w:fill="DAEEF3" w:themeFill="accent5" w:themeFillTint="33"/>
            <w:textDirection w:val="btLr"/>
          </w:tcPr>
          <w:p w14:paraId="015B53D4" w14:textId="77777777" w:rsidR="00656B2D" w:rsidRPr="00B528CC" w:rsidRDefault="00656B2D" w:rsidP="00B528CC">
            <w:pPr>
              <w:pStyle w:val="Cuerpodeltexto0"/>
              <w:shd w:val="clear" w:color="auto" w:fill="auto"/>
              <w:spacing w:line="220" w:lineRule="exact"/>
              <w:jc w:val="center"/>
              <w:rPr>
                <w:b/>
              </w:rPr>
            </w:pPr>
            <w:r w:rsidRPr="00B528CC">
              <w:rPr>
                <w:b/>
              </w:rPr>
              <w:t>FLOATING POINT</w:t>
            </w:r>
          </w:p>
          <w:p w14:paraId="27ABA6E9" w14:textId="77777777" w:rsidR="00656B2D" w:rsidRPr="00B528CC" w:rsidRDefault="00656B2D" w:rsidP="00B528CC">
            <w:pPr>
              <w:pStyle w:val="Cuerpodeltexto0"/>
              <w:shd w:val="clear" w:color="auto" w:fill="auto"/>
              <w:spacing w:line="220" w:lineRule="exact"/>
              <w:jc w:val="center"/>
              <w:rPr>
                <w:b/>
              </w:rPr>
            </w:pPr>
            <w:r w:rsidRPr="00B528CC">
              <w:rPr>
                <w:b/>
              </w:rPr>
              <w:t>(no garantiza que se guarde el valor exacto)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7F2F09A4" w14:textId="77777777" w:rsidR="00656B2D" w:rsidRPr="00F16E0B" w:rsidRDefault="00656B2D" w:rsidP="002E61F3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DAEEF3" w:themeFill="accent5" w:themeFillTint="33"/>
          </w:tcPr>
          <w:p w14:paraId="4A91CB7B" w14:textId="77777777" w:rsidR="00656B2D" w:rsidRPr="00F16E0B" w:rsidRDefault="00656B2D" w:rsidP="002E61F3">
            <w:pPr>
              <w:pStyle w:val="Cuerpodeltexto0"/>
              <w:shd w:val="clear" w:color="auto" w:fill="auto"/>
              <w:spacing w:line="252" w:lineRule="exact"/>
              <w:rPr>
                <w:sz w:val="16"/>
                <w:szCs w:val="16"/>
              </w:rPr>
            </w:pPr>
          </w:p>
        </w:tc>
        <w:tc>
          <w:tcPr>
            <w:tcW w:w="2699" w:type="dxa"/>
            <w:shd w:val="clear" w:color="auto" w:fill="DAEEF3" w:themeFill="accent5" w:themeFillTint="33"/>
          </w:tcPr>
          <w:p w14:paraId="56380952" w14:textId="77777777" w:rsidR="00656B2D" w:rsidRPr="00F16E0B" w:rsidRDefault="00656B2D" w:rsidP="002E61F3">
            <w:pPr>
              <w:pStyle w:val="Cuerpodeltexto0"/>
              <w:shd w:val="clear" w:color="auto" w:fill="auto"/>
              <w:spacing w:line="254" w:lineRule="exact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DAEEF3" w:themeFill="accent5" w:themeFillTint="33"/>
          </w:tcPr>
          <w:p w14:paraId="3ECA6E40" w14:textId="77777777" w:rsidR="00656B2D" w:rsidRPr="00F16E0B" w:rsidRDefault="00656B2D" w:rsidP="002E61F3">
            <w:pPr>
              <w:pStyle w:val="Cuerpodeltexto0"/>
              <w:shd w:val="clear" w:color="auto" w:fill="auto"/>
              <w:spacing w:line="254" w:lineRule="exact"/>
              <w:rPr>
                <w:sz w:val="16"/>
                <w:szCs w:val="16"/>
              </w:rPr>
            </w:pPr>
          </w:p>
        </w:tc>
      </w:tr>
      <w:tr w:rsidR="00656B2D" w:rsidRPr="00F16E0B" w14:paraId="38E86A5C" w14:textId="77777777" w:rsidTr="00F217EB">
        <w:trPr>
          <w:cantSplit/>
          <w:trHeight w:val="20"/>
        </w:trPr>
        <w:tc>
          <w:tcPr>
            <w:tcW w:w="846" w:type="dxa"/>
            <w:vMerge/>
            <w:shd w:val="clear" w:color="auto" w:fill="F2DBDB" w:themeFill="accent2" w:themeFillTint="33"/>
          </w:tcPr>
          <w:p w14:paraId="15BF9616" w14:textId="77777777" w:rsidR="00656B2D" w:rsidRPr="00B528CC" w:rsidRDefault="00656B2D" w:rsidP="00B528CC">
            <w:pPr>
              <w:pStyle w:val="Cuerpodeltexto0"/>
              <w:shd w:val="clear" w:color="auto" w:fill="auto"/>
              <w:spacing w:line="22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DAEEF3" w:themeFill="accent5" w:themeFillTint="33"/>
          </w:tcPr>
          <w:p w14:paraId="71ED8DF3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>FLOAT [(</w:t>
            </w:r>
            <w:proofErr w:type="spellStart"/>
            <w:proofErr w:type="gramStart"/>
            <w:r w:rsidRPr="00AC4FF1">
              <w:rPr>
                <w:sz w:val="16"/>
                <w:szCs w:val="16"/>
              </w:rPr>
              <w:t>m,d</w:t>
            </w:r>
            <w:proofErr w:type="spellEnd"/>
            <w:proofErr w:type="gramEnd"/>
            <w:r w:rsidRPr="00AC4FF1">
              <w:rPr>
                <w:sz w:val="16"/>
                <w:szCs w:val="16"/>
              </w:rPr>
              <w:t>)]</w:t>
            </w:r>
          </w:p>
          <w:p w14:paraId="416B99D0" w14:textId="77777777" w:rsidR="00AC4FF1" w:rsidRPr="00AC4FF1" w:rsidRDefault="00AC4FF1" w:rsidP="002E61F3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DAEEF3" w:themeFill="accent5" w:themeFillTint="33"/>
          </w:tcPr>
          <w:p w14:paraId="57F8A830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35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>Número pequeño en coma flotante de precisión simple.</w:t>
            </w:r>
          </w:p>
          <w:p w14:paraId="79591B4A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33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  m: dígitos totales (incluidos los decimales) </w:t>
            </w:r>
          </w:p>
          <w:p w14:paraId="6A78EEA0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33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  d: dígitos decimales</w:t>
            </w:r>
          </w:p>
          <w:p w14:paraId="3C675CFF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33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  por defecto (10,2)</w:t>
            </w:r>
          </w:p>
        </w:tc>
        <w:tc>
          <w:tcPr>
            <w:tcW w:w="2699" w:type="dxa"/>
            <w:shd w:val="clear" w:color="auto" w:fill="DAEEF3" w:themeFill="accent5" w:themeFillTint="33"/>
          </w:tcPr>
          <w:p w14:paraId="6467798D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35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Rango </w:t>
            </w:r>
            <w:r w:rsidR="008D2B0B">
              <w:rPr>
                <w:sz w:val="16"/>
                <w:szCs w:val="16"/>
              </w:rPr>
              <w:t xml:space="preserve">   </w:t>
            </w:r>
            <w:r w:rsidRPr="00AC4FF1">
              <w:rPr>
                <w:sz w:val="16"/>
                <w:szCs w:val="16"/>
              </w:rPr>
              <w:t>-3.402823466E+38</w:t>
            </w:r>
          </w:p>
          <w:p w14:paraId="70AF0B09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35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        </w:t>
            </w:r>
            <w:r w:rsidR="008D2B0B">
              <w:rPr>
                <w:sz w:val="16"/>
                <w:szCs w:val="16"/>
              </w:rPr>
              <w:t xml:space="preserve">   </w:t>
            </w:r>
            <w:r w:rsidRPr="00AC4FF1">
              <w:rPr>
                <w:sz w:val="16"/>
                <w:szCs w:val="16"/>
              </w:rPr>
              <w:t xml:space="preserve">    -1.17549435 IE-38</w:t>
            </w:r>
          </w:p>
          <w:p w14:paraId="064738EE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35" w:lineRule="exact"/>
              <w:rPr>
                <w:sz w:val="16"/>
                <w:szCs w:val="16"/>
              </w:rPr>
            </w:pPr>
          </w:p>
          <w:p w14:paraId="755FC239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35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         </w:t>
            </w:r>
            <w:r w:rsidR="008D2B0B">
              <w:rPr>
                <w:sz w:val="16"/>
                <w:szCs w:val="16"/>
              </w:rPr>
              <w:t xml:space="preserve">   </w:t>
            </w:r>
            <w:r w:rsidRPr="00AC4FF1">
              <w:rPr>
                <w:sz w:val="16"/>
                <w:szCs w:val="16"/>
              </w:rPr>
              <w:t xml:space="preserve">    1.175494351E-38</w:t>
            </w:r>
          </w:p>
          <w:p w14:paraId="75AAF4A6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35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      </w:t>
            </w:r>
            <w:r w:rsidR="008D2B0B">
              <w:rPr>
                <w:sz w:val="16"/>
                <w:szCs w:val="16"/>
              </w:rPr>
              <w:t xml:space="preserve">   </w:t>
            </w:r>
            <w:r w:rsidRPr="00AC4FF1">
              <w:rPr>
                <w:sz w:val="16"/>
                <w:szCs w:val="16"/>
              </w:rPr>
              <w:t xml:space="preserve">       3.402823466E+38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3A786C88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4 </w:t>
            </w:r>
            <w:proofErr w:type="gramStart"/>
            <w:r w:rsidRPr="00AC4FF1">
              <w:rPr>
                <w:sz w:val="16"/>
                <w:szCs w:val="16"/>
              </w:rPr>
              <w:t>Bytes</w:t>
            </w:r>
            <w:proofErr w:type="gramEnd"/>
          </w:p>
        </w:tc>
      </w:tr>
      <w:tr w:rsidR="00656B2D" w:rsidRPr="00F16E0B" w14:paraId="64F215D0" w14:textId="77777777" w:rsidTr="00F217EB">
        <w:trPr>
          <w:cantSplit/>
          <w:trHeight w:val="20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clear" w:color="auto" w:fill="F2DBDB" w:themeFill="accent2" w:themeFillTint="33"/>
          </w:tcPr>
          <w:p w14:paraId="474513CD" w14:textId="77777777" w:rsidR="00656B2D" w:rsidRPr="00B528CC" w:rsidRDefault="00656B2D" w:rsidP="00B528CC">
            <w:pPr>
              <w:pStyle w:val="Cuerpodeltexto0"/>
              <w:shd w:val="clear" w:color="auto" w:fill="auto"/>
              <w:spacing w:line="22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40158B25" w14:textId="77777777" w:rsidR="00656B2D" w:rsidRPr="00F217EB" w:rsidRDefault="00656B2D" w:rsidP="002E61F3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  <w:lang w:val="en-US"/>
              </w:rPr>
            </w:pPr>
            <w:proofErr w:type="gramStart"/>
            <w:r w:rsidRPr="00F217EB">
              <w:rPr>
                <w:sz w:val="16"/>
                <w:szCs w:val="16"/>
                <w:lang w:val="en-US"/>
              </w:rPr>
              <w:t>DOUBLE[</w:t>
            </w:r>
            <w:proofErr w:type="gramEnd"/>
            <w:r w:rsidRPr="00F217EB">
              <w:rPr>
                <w:sz w:val="16"/>
                <w:szCs w:val="16"/>
                <w:lang w:val="en-US"/>
              </w:rPr>
              <w:t>(m, b)]</w:t>
            </w:r>
          </w:p>
          <w:p w14:paraId="1587E4F5" w14:textId="77777777" w:rsidR="00656B2D" w:rsidRPr="00F217EB" w:rsidRDefault="00656B2D" w:rsidP="002E61F3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  <w:lang w:val="en-US"/>
              </w:rPr>
            </w:pPr>
            <w:proofErr w:type="gramStart"/>
            <w:r w:rsidRPr="00F217EB">
              <w:rPr>
                <w:sz w:val="16"/>
                <w:szCs w:val="16"/>
                <w:lang w:val="en-US"/>
              </w:rPr>
              <w:t>XREAL[</w:t>
            </w:r>
            <w:proofErr w:type="gramEnd"/>
            <w:r w:rsidRPr="00F217EB">
              <w:rPr>
                <w:sz w:val="16"/>
                <w:szCs w:val="16"/>
                <w:lang w:val="en-US"/>
              </w:rPr>
              <w:t>(m, b)]</w:t>
            </w:r>
          </w:p>
          <w:p w14:paraId="19674EAB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>DOUBLE</w:t>
            </w:r>
          </w:p>
          <w:p w14:paraId="2B41AA6C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proofErr w:type="gramStart"/>
            <w:r w:rsidRPr="00AC4FF1">
              <w:rPr>
                <w:sz w:val="16"/>
                <w:szCs w:val="16"/>
              </w:rPr>
              <w:t>PRECISION[</w:t>
            </w:r>
            <w:proofErr w:type="gramEnd"/>
            <w:r w:rsidRPr="00AC4FF1">
              <w:rPr>
                <w:sz w:val="16"/>
                <w:szCs w:val="16"/>
              </w:rPr>
              <w:t>(m, b)]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1133C2D6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40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>Número de tamaño normal en coma flotante de precisión doble</w:t>
            </w:r>
          </w:p>
          <w:p w14:paraId="09C637CE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50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  por defecto (16,4)</w:t>
            </w:r>
          </w:p>
        </w:tc>
        <w:tc>
          <w:tcPr>
            <w:tcW w:w="269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145785D2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33" w:lineRule="exact"/>
              <w:ind w:left="360" w:hanging="360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Rango </w:t>
            </w:r>
            <w:r w:rsidR="008D2B0B">
              <w:rPr>
                <w:sz w:val="16"/>
                <w:szCs w:val="16"/>
              </w:rPr>
              <w:t xml:space="preserve">   </w:t>
            </w:r>
            <w:r w:rsidRPr="00AC4FF1">
              <w:rPr>
                <w:sz w:val="16"/>
                <w:szCs w:val="16"/>
              </w:rPr>
              <w:t xml:space="preserve">-1.7976931348623I57E+308 </w:t>
            </w:r>
          </w:p>
          <w:p w14:paraId="7CB594AA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33" w:lineRule="exact"/>
              <w:ind w:left="360" w:hanging="360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        </w:t>
            </w:r>
            <w:r w:rsidR="008D2B0B">
              <w:rPr>
                <w:sz w:val="16"/>
                <w:szCs w:val="16"/>
              </w:rPr>
              <w:t xml:space="preserve">    </w:t>
            </w:r>
            <w:r w:rsidRPr="00AC4FF1">
              <w:rPr>
                <w:sz w:val="16"/>
                <w:szCs w:val="16"/>
              </w:rPr>
              <w:t xml:space="preserve">   -2.22507385850720I4E-308</w:t>
            </w:r>
          </w:p>
          <w:p w14:paraId="5D15339E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33" w:lineRule="exact"/>
              <w:ind w:left="360" w:hanging="360"/>
              <w:rPr>
                <w:sz w:val="16"/>
                <w:szCs w:val="16"/>
              </w:rPr>
            </w:pPr>
          </w:p>
          <w:p w14:paraId="116A29F7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52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       </w:t>
            </w:r>
            <w:r w:rsidR="008D2B0B">
              <w:rPr>
                <w:sz w:val="16"/>
                <w:szCs w:val="16"/>
              </w:rPr>
              <w:t xml:space="preserve">    </w:t>
            </w:r>
            <w:r w:rsidRPr="00AC4FF1">
              <w:rPr>
                <w:sz w:val="16"/>
                <w:szCs w:val="16"/>
              </w:rPr>
              <w:t xml:space="preserve">     2.2250738585072014E-308</w:t>
            </w:r>
          </w:p>
          <w:p w14:paraId="30D89BFC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52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      </w:t>
            </w:r>
            <w:r w:rsidR="008D2B0B">
              <w:rPr>
                <w:sz w:val="16"/>
                <w:szCs w:val="16"/>
              </w:rPr>
              <w:t xml:space="preserve">    </w:t>
            </w:r>
            <w:r w:rsidRPr="00AC4FF1">
              <w:rPr>
                <w:sz w:val="16"/>
                <w:szCs w:val="16"/>
              </w:rPr>
              <w:t xml:space="preserve">      1.7976931348623157E+308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00E4CF51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8 </w:t>
            </w:r>
            <w:proofErr w:type="gramStart"/>
            <w:r w:rsidRPr="00AC4FF1">
              <w:rPr>
                <w:sz w:val="16"/>
                <w:szCs w:val="16"/>
              </w:rPr>
              <w:t>Bytes</w:t>
            </w:r>
            <w:proofErr w:type="gramEnd"/>
          </w:p>
        </w:tc>
      </w:tr>
      <w:tr w:rsidR="00656B2D" w:rsidRPr="00F16E0B" w14:paraId="304C5352" w14:textId="77777777" w:rsidTr="00F217EB">
        <w:trPr>
          <w:cantSplit/>
          <w:trHeight w:val="1556"/>
        </w:trPr>
        <w:tc>
          <w:tcPr>
            <w:tcW w:w="846" w:type="dxa"/>
            <w:shd w:val="clear" w:color="auto" w:fill="FDE9D9" w:themeFill="accent6" w:themeFillTint="33"/>
            <w:textDirection w:val="btLr"/>
          </w:tcPr>
          <w:p w14:paraId="363BC007" w14:textId="77777777" w:rsidR="00656B2D" w:rsidRPr="00B528CC" w:rsidRDefault="00656B2D" w:rsidP="00B528CC">
            <w:pPr>
              <w:pStyle w:val="Cuerpodeltexto0"/>
              <w:shd w:val="clear" w:color="auto" w:fill="auto"/>
              <w:spacing w:line="220" w:lineRule="exact"/>
              <w:jc w:val="center"/>
              <w:rPr>
                <w:b/>
              </w:rPr>
            </w:pPr>
            <w:r w:rsidRPr="00B528CC">
              <w:rPr>
                <w:b/>
              </w:rPr>
              <w:t>FIXED POINT</w:t>
            </w:r>
          </w:p>
          <w:p w14:paraId="2D42AE53" w14:textId="77777777" w:rsidR="00656B2D" w:rsidRPr="00B528CC" w:rsidRDefault="00656B2D" w:rsidP="00B528CC">
            <w:pPr>
              <w:pStyle w:val="Cuerpodeltexto0"/>
              <w:shd w:val="clear" w:color="auto" w:fill="auto"/>
              <w:spacing w:line="220" w:lineRule="exact"/>
              <w:jc w:val="center"/>
              <w:rPr>
                <w:b/>
              </w:rPr>
            </w:pPr>
            <w:r w:rsidRPr="00B528CC">
              <w:rPr>
                <w:b/>
              </w:rPr>
              <w:t>(</w:t>
            </w:r>
            <w:r w:rsidR="00134BAD" w:rsidRPr="00B528CC">
              <w:rPr>
                <w:b/>
              </w:rPr>
              <w:t xml:space="preserve">sí </w:t>
            </w:r>
            <w:r w:rsidRPr="00B528CC">
              <w:rPr>
                <w:b/>
              </w:rPr>
              <w:t>garantiza exacto)</w:t>
            </w:r>
          </w:p>
        </w:tc>
        <w:tc>
          <w:tcPr>
            <w:tcW w:w="1559" w:type="dxa"/>
            <w:shd w:val="clear" w:color="auto" w:fill="FDE9D9" w:themeFill="accent6" w:themeFillTint="33"/>
          </w:tcPr>
          <w:p w14:paraId="72268190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>DECIMAL[(m</w:t>
            </w:r>
            <w:proofErr w:type="gramStart"/>
            <w:r w:rsidRPr="00AC4FF1">
              <w:rPr>
                <w:sz w:val="16"/>
                <w:szCs w:val="16"/>
              </w:rPr>
              <w:t>[,d</w:t>
            </w:r>
            <w:proofErr w:type="gramEnd"/>
            <w:r w:rsidRPr="00AC4FF1">
              <w:rPr>
                <w:sz w:val="16"/>
                <w:szCs w:val="16"/>
              </w:rPr>
              <w:t>])]</w:t>
            </w:r>
          </w:p>
          <w:p w14:paraId="4A45623B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>DEC[(m</w:t>
            </w:r>
            <w:proofErr w:type="gramStart"/>
            <w:r w:rsidRPr="00AC4FF1">
              <w:rPr>
                <w:sz w:val="16"/>
                <w:szCs w:val="16"/>
              </w:rPr>
              <w:t>[,d</w:t>
            </w:r>
            <w:proofErr w:type="gramEnd"/>
            <w:r w:rsidRPr="00AC4FF1">
              <w:rPr>
                <w:sz w:val="16"/>
                <w:szCs w:val="16"/>
              </w:rPr>
              <w:t>])]</w:t>
            </w:r>
          </w:p>
          <w:p w14:paraId="62D64115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>FIXED[(m</w:t>
            </w:r>
            <w:proofErr w:type="gramStart"/>
            <w:r w:rsidRPr="00AC4FF1">
              <w:rPr>
                <w:sz w:val="16"/>
                <w:szCs w:val="16"/>
              </w:rPr>
              <w:t>[,d</w:t>
            </w:r>
            <w:proofErr w:type="gramEnd"/>
            <w:r w:rsidRPr="00AC4FF1">
              <w:rPr>
                <w:sz w:val="16"/>
                <w:szCs w:val="16"/>
              </w:rPr>
              <w:t>])]</w:t>
            </w:r>
          </w:p>
        </w:tc>
        <w:tc>
          <w:tcPr>
            <w:tcW w:w="3119" w:type="dxa"/>
            <w:shd w:val="clear" w:color="auto" w:fill="FDE9D9" w:themeFill="accent6" w:themeFillTint="33"/>
          </w:tcPr>
          <w:p w14:paraId="508B9FB0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33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>Número de punto fijo exacto y empaquetado.</w:t>
            </w:r>
          </w:p>
          <w:p w14:paraId="177A13B5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33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Cada decimal </w:t>
            </w:r>
            <w:r w:rsidR="00B528CC">
              <w:rPr>
                <w:sz w:val="16"/>
                <w:szCs w:val="16"/>
              </w:rPr>
              <w:t>ocupa</w:t>
            </w:r>
            <w:r w:rsidRPr="00AC4FF1">
              <w:rPr>
                <w:sz w:val="16"/>
                <w:szCs w:val="16"/>
              </w:rPr>
              <w:t xml:space="preserve"> 1 Byte.</w:t>
            </w:r>
          </w:p>
          <w:p w14:paraId="4152C864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33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  m: dígitos totales (incluidos los decimales) </w:t>
            </w:r>
          </w:p>
          <w:p w14:paraId="1FDE82AA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33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  d: dígitos decimales</w:t>
            </w:r>
          </w:p>
        </w:tc>
        <w:tc>
          <w:tcPr>
            <w:tcW w:w="2699" w:type="dxa"/>
            <w:shd w:val="clear" w:color="auto" w:fill="FDE9D9" w:themeFill="accent6" w:themeFillTint="33"/>
          </w:tcPr>
          <w:p w14:paraId="36478189" w14:textId="77777777" w:rsidR="009C0A69" w:rsidRDefault="00656B2D" w:rsidP="009C0A69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>Limitado</w:t>
            </w:r>
            <w:r w:rsidR="00F217EB">
              <w:rPr>
                <w:sz w:val="16"/>
                <w:szCs w:val="16"/>
              </w:rPr>
              <w:t xml:space="preserve"> </w:t>
            </w:r>
            <w:r w:rsidR="009C0A69">
              <w:rPr>
                <w:sz w:val="16"/>
                <w:szCs w:val="16"/>
              </w:rPr>
              <w:t>a:</w:t>
            </w:r>
          </w:p>
          <w:p w14:paraId="70412D13" w14:textId="77777777" w:rsidR="009C0A69" w:rsidRDefault="009C0A69" w:rsidP="009C0A69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656B2D" w:rsidRPr="00AC4FF1">
              <w:rPr>
                <w:sz w:val="16"/>
                <w:szCs w:val="16"/>
              </w:rPr>
              <w:t>número</w:t>
            </w:r>
            <w:r>
              <w:rPr>
                <w:sz w:val="16"/>
                <w:szCs w:val="16"/>
              </w:rPr>
              <w:t>s</w:t>
            </w:r>
            <w:r w:rsidR="00656B2D" w:rsidRPr="00AC4FF1">
              <w:rPr>
                <w:sz w:val="16"/>
                <w:szCs w:val="16"/>
              </w:rPr>
              <w:t xml:space="preserve"> de</w:t>
            </w:r>
            <w:r>
              <w:rPr>
                <w:sz w:val="16"/>
                <w:szCs w:val="16"/>
              </w:rPr>
              <w:t xml:space="preserve"> hasta </w:t>
            </w:r>
            <w:r w:rsidR="00656B2D" w:rsidRPr="00AC4FF1">
              <w:rPr>
                <w:sz w:val="16"/>
                <w:szCs w:val="16"/>
              </w:rPr>
              <w:t>64</w:t>
            </w:r>
            <w:r>
              <w:rPr>
                <w:sz w:val="16"/>
                <w:szCs w:val="16"/>
              </w:rPr>
              <w:t xml:space="preserve"> dígitos totales, </w:t>
            </w:r>
          </w:p>
          <w:p w14:paraId="0F6B169C" w14:textId="77777777" w:rsidR="00656B2D" w:rsidRPr="00AC4FF1" w:rsidRDefault="009C0A69" w:rsidP="00622A2F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con hasta</w:t>
            </w:r>
            <w:r w:rsidR="00F217EB">
              <w:rPr>
                <w:sz w:val="16"/>
                <w:szCs w:val="16"/>
              </w:rPr>
              <w:t xml:space="preserve"> </w:t>
            </w:r>
            <w:r w:rsidR="00656B2D" w:rsidRPr="00AC4FF1">
              <w:rPr>
                <w:sz w:val="16"/>
                <w:szCs w:val="16"/>
              </w:rPr>
              <w:t>30</w:t>
            </w:r>
            <w:r>
              <w:rPr>
                <w:sz w:val="16"/>
                <w:szCs w:val="16"/>
              </w:rPr>
              <w:t xml:space="preserve"> dígitos</w:t>
            </w:r>
            <w:r w:rsidR="00622A2F">
              <w:rPr>
                <w:sz w:val="16"/>
                <w:szCs w:val="16"/>
              </w:rPr>
              <w:t xml:space="preserve"> decimales</w:t>
            </w:r>
          </w:p>
        </w:tc>
        <w:tc>
          <w:tcPr>
            <w:tcW w:w="1559" w:type="dxa"/>
            <w:shd w:val="clear" w:color="auto" w:fill="FDE9D9" w:themeFill="accent6" w:themeFillTint="33"/>
          </w:tcPr>
          <w:p w14:paraId="1A4F16F2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m+2 bytes </w:t>
            </w:r>
            <w:proofErr w:type="gramStart"/>
            <w:r w:rsidRPr="00AC4FF1">
              <w:rPr>
                <w:sz w:val="16"/>
                <w:szCs w:val="16"/>
              </w:rPr>
              <w:t>sí</w:t>
            </w:r>
            <w:r w:rsidR="00F217EB">
              <w:rPr>
                <w:sz w:val="16"/>
                <w:szCs w:val="16"/>
              </w:rPr>
              <w:t xml:space="preserve"> </w:t>
            </w:r>
            <w:r w:rsidRPr="00AC4FF1">
              <w:rPr>
                <w:sz w:val="16"/>
                <w:szCs w:val="16"/>
              </w:rPr>
              <w:t xml:space="preserve"> d</w:t>
            </w:r>
            <w:proofErr w:type="gramEnd"/>
            <w:r w:rsidRPr="00AC4FF1">
              <w:rPr>
                <w:sz w:val="16"/>
                <w:szCs w:val="16"/>
              </w:rPr>
              <w:t xml:space="preserve">&gt;0 </w:t>
            </w:r>
          </w:p>
          <w:p w14:paraId="67300533" w14:textId="77777777" w:rsidR="00656B2D" w:rsidRPr="00AC4FF1" w:rsidRDefault="00656B2D" w:rsidP="002E61F3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</w:p>
          <w:p w14:paraId="384453B7" w14:textId="77777777" w:rsidR="00656B2D" w:rsidRPr="00AC4FF1" w:rsidRDefault="00656B2D" w:rsidP="00F217EB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AC4FF1">
              <w:rPr>
                <w:sz w:val="16"/>
                <w:szCs w:val="16"/>
              </w:rPr>
              <w:t xml:space="preserve">m+1 bytes </w:t>
            </w:r>
            <w:proofErr w:type="gramStart"/>
            <w:r w:rsidRPr="00AC4FF1">
              <w:rPr>
                <w:sz w:val="16"/>
                <w:szCs w:val="16"/>
              </w:rPr>
              <w:t>sí  d</w:t>
            </w:r>
            <w:proofErr w:type="gramEnd"/>
            <w:r w:rsidRPr="00AC4FF1">
              <w:rPr>
                <w:sz w:val="16"/>
                <w:szCs w:val="16"/>
              </w:rPr>
              <w:t xml:space="preserve"> == 0</w:t>
            </w:r>
          </w:p>
        </w:tc>
      </w:tr>
    </w:tbl>
    <w:p w14:paraId="7B254155" w14:textId="77777777" w:rsidR="002074E4" w:rsidRDefault="002074E4" w:rsidP="00656B2D">
      <w:r>
        <w:t xml:space="preserve">Los números con decimales almacenados en </w:t>
      </w:r>
      <w:r w:rsidRPr="00D71D81">
        <w:rPr>
          <w:rStyle w:val="Textoennegrita"/>
        </w:rPr>
        <w:t>FIXE</w:t>
      </w:r>
      <w:r w:rsidR="00D71D81" w:rsidRPr="00D71D81">
        <w:rPr>
          <w:rStyle w:val="Textoennegrita"/>
        </w:rPr>
        <w:t>D</w:t>
      </w:r>
      <w:r w:rsidRPr="00D71D81">
        <w:rPr>
          <w:rStyle w:val="Textoennegrita"/>
        </w:rPr>
        <w:t>-POINT</w:t>
      </w:r>
      <w:r>
        <w:t xml:space="preserve"> se guardan</w:t>
      </w:r>
      <w:r w:rsidR="00D71D81">
        <w:t xml:space="preserve"> fielmente,</w:t>
      </w:r>
      <w:r>
        <w:t xml:space="preserve"> sin error de redondeo</w:t>
      </w:r>
      <w:r w:rsidR="00D71D81">
        <w:t>;</w:t>
      </w:r>
      <w:r>
        <w:t xml:space="preserve"> mientras que los </w:t>
      </w:r>
      <w:r w:rsidRPr="00D71D81">
        <w:rPr>
          <w:rStyle w:val="Textoennegrita"/>
          <w:highlight w:val="yellow"/>
        </w:rPr>
        <w:t>FLOATING</w:t>
      </w:r>
      <w:r w:rsidR="00D71D81" w:rsidRPr="00D71D81">
        <w:rPr>
          <w:rStyle w:val="Textoennegrita"/>
          <w:highlight w:val="yellow"/>
        </w:rPr>
        <w:t>-</w:t>
      </w:r>
      <w:r w:rsidRPr="00D71D81">
        <w:rPr>
          <w:rStyle w:val="Textoennegrita"/>
          <w:highlight w:val="yellow"/>
        </w:rPr>
        <w:t>POINT</w:t>
      </w:r>
      <w:r w:rsidRPr="00D71D81">
        <w:rPr>
          <w:highlight w:val="yellow"/>
        </w:rPr>
        <w:t xml:space="preserve"> pueden tener </w:t>
      </w:r>
      <w:r w:rsidR="00D71D81">
        <w:rPr>
          <w:highlight w:val="yellow"/>
        </w:rPr>
        <w:t xml:space="preserve">un pequeño </w:t>
      </w:r>
      <w:r w:rsidRPr="00D71D81">
        <w:rPr>
          <w:highlight w:val="yellow"/>
        </w:rPr>
        <w:t>error de redondeo</w:t>
      </w:r>
      <w:r>
        <w:t xml:space="preserve"> al guardar un número:</w:t>
      </w:r>
    </w:p>
    <w:p w14:paraId="5F486432" w14:textId="77777777" w:rsidR="002074E4" w:rsidRDefault="00D71D81" w:rsidP="002074E4">
      <w:pPr>
        <w:pStyle w:val="Lista3"/>
      </w:pPr>
      <w:r>
        <w:t xml:space="preserve">El número </w:t>
      </w:r>
      <w:r w:rsidRPr="00147144">
        <w:rPr>
          <w:i/>
          <w:highlight w:val="yellow"/>
        </w:rPr>
        <w:t>0.1</w:t>
      </w:r>
      <w:r>
        <w:t xml:space="preserve"> en </w:t>
      </w:r>
      <w:r w:rsidR="000F1B5D" w:rsidRPr="00D71D81">
        <w:rPr>
          <w:rStyle w:val="Textoennegrita"/>
        </w:rPr>
        <w:t>FLOATING-POINT</w:t>
      </w:r>
      <w:r w:rsidR="000F1B5D">
        <w:t xml:space="preserve"> </w:t>
      </w:r>
      <w:r>
        <w:t xml:space="preserve">se guarda como: </w:t>
      </w:r>
      <w:r w:rsidRPr="00147144">
        <w:rPr>
          <w:i/>
          <w:highlight w:val="yellow"/>
        </w:rPr>
        <w:t>0.10000000149011612</w:t>
      </w:r>
    </w:p>
    <w:p w14:paraId="7738B7FD" w14:textId="77777777" w:rsidR="00D71D81" w:rsidRDefault="00D71D81" w:rsidP="00D71D81">
      <w:pPr>
        <w:pStyle w:val="Lista3"/>
      </w:pPr>
      <w:r>
        <w:t xml:space="preserve">El número </w:t>
      </w:r>
      <w:r w:rsidRPr="00147144">
        <w:rPr>
          <w:i/>
        </w:rPr>
        <w:t>0.1</w:t>
      </w:r>
      <w:r>
        <w:t xml:space="preserve"> en </w:t>
      </w:r>
      <w:r w:rsidR="000F1B5D" w:rsidRPr="00D71D81">
        <w:rPr>
          <w:rStyle w:val="Textoennegrita"/>
        </w:rPr>
        <w:t>FIXED-POINT</w:t>
      </w:r>
      <w:r w:rsidR="000F1B5D">
        <w:t xml:space="preserve"> </w:t>
      </w:r>
      <w:r>
        <w:t xml:space="preserve">se guarda como: </w:t>
      </w:r>
      <w:r w:rsidRPr="00147144">
        <w:rPr>
          <w:i/>
        </w:rPr>
        <w:t>0.1</w:t>
      </w:r>
    </w:p>
    <w:p w14:paraId="55F75F58" w14:textId="77777777" w:rsidR="00A107AD" w:rsidRPr="00DB0AE0" w:rsidRDefault="00CC3B51" w:rsidP="00A107AD">
      <w:pPr>
        <w:pStyle w:val="comandoseinstrucciones"/>
        <w:rPr>
          <w:lang w:val="en-US"/>
        </w:rPr>
      </w:pPr>
      <w:r w:rsidRPr="00C9744C">
        <w:rPr>
          <w:rStyle w:val="Textoennegrita"/>
          <w:lang w:val="en-US"/>
        </w:rPr>
        <w:t>FIXED-POINT</w:t>
      </w:r>
      <w:r w:rsidRPr="00C9744C">
        <w:rPr>
          <w:lang w:val="en-US"/>
        </w:rPr>
        <w:t xml:space="preserve"> </w:t>
      </w:r>
      <w:r>
        <w:rPr>
          <w:lang w:val="en-US"/>
        </w:rPr>
        <w:t>numbers</w:t>
      </w:r>
      <w:r w:rsidR="00A107AD" w:rsidRPr="00DB0AE0">
        <w:rPr>
          <w:lang w:val="en-US"/>
        </w:rPr>
        <w:t xml:space="preserve"> are </w:t>
      </w:r>
      <w:r w:rsidR="00A107AD" w:rsidRPr="00C9744C">
        <w:rPr>
          <w:rStyle w:val="Textoennegrita"/>
          <w:lang w:val="en-US"/>
        </w:rPr>
        <w:t>exact</w:t>
      </w:r>
      <w:r w:rsidR="00A107AD" w:rsidRPr="00DB0AE0">
        <w:rPr>
          <w:lang w:val="en-US"/>
        </w:rPr>
        <w:t xml:space="preserve"> representations, but they take up a lot </w:t>
      </w:r>
      <w:r w:rsidR="00A107AD" w:rsidRPr="00C9744C">
        <w:rPr>
          <w:rStyle w:val="Textoennegrita"/>
          <w:lang w:val="en-US"/>
        </w:rPr>
        <w:t>more space</w:t>
      </w:r>
      <w:r w:rsidR="00A107AD" w:rsidRPr="00DB0AE0">
        <w:rPr>
          <w:lang w:val="en-US"/>
        </w:rPr>
        <w:t xml:space="preserve"> for a much </w:t>
      </w:r>
      <w:r w:rsidR="00A107AD" w:rsidRPr="00C9744C">
        <w:rPr>
          <w:rStyle w:val="Textoennegrita"/>
          <w:lang w:val="en-US"/>
        </w:rPr>
        <w:t>smaller range</w:t>
      </w:r>
      <w:r w:rsidR="00A107AD" w:rsidRPr="00DB0AE0">
        <w:rPr>
          <w:lang w:val="en-US"/>
        </w:rPr>
        <w:t xml:space="preserve"> of possible numbers.</w:t>
      </w:r>
    </w:p>
    <w:p w14:paraId="0E118551" w14:textId="77777777" w:rsidR="00EE4C3B" w:rsidRDefault="003B5330" w:rsidP="001B0E90">
      <w:pPr>
        <w:pStyle w:val="Ttulo5"/>
      </w:pPr>
      <w:bookmarkStart w:id="4" w:name="_Toc116555856"/>
      <w:r w:rsidRPr="003B5330">
        <w:rPr>
          <w:highlight w:val="yellow"/>
        </w:rPr>
        <w:t xml:space="preserve">¡CUIDADO!: </w:t>
      </w:r>
      <w:r w:rsidR="001B0E90" w:rsidRPr="003B5330">
        <w:rPr>
          <w:highlight w:val="yellow"/>
        </w:rPr>
        <w:t xml:space="preserve">Diferencias entre usar </w:t>
      </w:r>
      <w:r w:rsidR="00EE4C3B" w:rsidRPr="003B5330">
        <w:rPr>
          <w:highlight w:val="yellow"/>
        </w:rPr>
        <w:t xml:space="preserve">valores </w:t>
      </w:r>
      <w:r w:rsidR="001B0E90" w:rsidRPr="003B5330">
        <w:rPr>
          <w:highlight w:val="yellow"/>
        </w:rPr>
        <w:t xml:space="preserve">decimales </w:t>
      </w:r>
      <w:r w:rsidR="00EE4C3B" w:rsidRPr="003B5330">
        <w:rPr>
          <w:highlight w:val="yellow"/>
        </w:rPr>
        <w:t>exactos o valores</w:t>
      </w:r>
      <w:r w:rsidR="001B0E90" w:rsidRPr="003B5330">
        <w:rPr>
          <w:highlight w:val="yellow"/>
        </w:rPr>
        <w:t xml:space="preserve"> decimales</w:t>
      </w:r>
      <w:r w:rsidR="00EE4C3B" w:rsidRPr="003B5330">
        <w:rPr>
          <w:highlight w:val="yellow"/>
        </w:rPr>
        <w:t xml:space="preserve"> aproximados</w:t>
      </w:r>
      <w:bookmarkEnd w:id="4"/>
    </w:p>
    <w:p w14:paraId="51343FCE" w14:textId="77777777" w:rsidR="00EE4C3B" w:rsidRDefault="00000000" w:rsidP="00EE4C3B">
      <w:pPr>
        <w:pStyle w:val="comandoseinstrucciones"/>
      </w:pPr>
      <w:hyperlink r:id="rId13" w:history="1">
        <w:r w:rsidR="00EE4C3B" w:rsidRPr="002048D9">
          <w:rPr>
            <w:rStyle w:val="Hipervnculo"/>
          </w:rPr>
          <w:t>http://dev.mysql.com/doc/refman/5.6/en/fixed-point-types.html</w:t>
        </w:r>
      </w:hyperlink>
    </w:p>
    <w:p w14:paraId="5C809155" w14:textId="77777777" w:rsidR="00EE4C3B" w:rsidRDefault="00000000" w:rsidP="00EE4C3B">
      <w:pPr>
        <w:pStyle w:val="comandoseinstrucciones"/>
      </w:pPr>
      <w:hyperlink r:id="rId14" w:history="1">
        <w:r w:rsidR="00EE4C3B" w:rsidRPr="002048D9">
          <w:rPr>
            <w:rStyle w:val="Hipervnculo"/>
          </w:rPr>
          <w:t>http://dev.mysql.com/doc/refman/5.6/en/floating-point-types.html</w:t>
        </w:r>
      </w:hyperlink>
    </w:p>
    <w:p w14:paraId="4B545F5E" w14:textId="77777777" w:rsidR="001B0E90" w:rsidRDefault="001B0E90" w:rsidP="001B0E90">
      <w:r>
        <w:t>Existen 2 c</w:t>
      </w:r>
      <w:r w:rsidR="00586446">
        <w:t>ategorías de números decimales:</w:t>
      </w:r>
    </w:p>
    <w:p w14:paraId="7EDB6BCA" w14:textId="77777777" w:rsidR="00586446" w:rsidRDefault="00586446" w:rsidP="001B0E90">
      <w:pPr>
        <w:pStyle w:val="Lista1"/>
      </w:pPr>
      <w:proofErr w:type="spellStart"/>
      <w:r w:rsidRPr="001B0E90">
        <w:rPr>
          <w:rStyle w:val="Textoennegrita"/>
        </w:rPr>
        <w:t>Fixed</w:t>
      </w:r>
      <w:proofErr w:type="spellEnd"/>
      <w:r w:rsidRPr="001B0E90">
        <w:rPr>
          <w:rStyle w:val="Textoennegrita"/>
        </w:rPr>
        <w:t>-Point</w:t>
      </w:r>
      <w:r>
        <w:rPr>
          <w:rStyle w:val="Textoennegrita"/>
        </w:rPr>
        <w:t>:</w:t>
      </w:r>
      <w:r w:rsidRPr="001B0E90">
        <w:rPr>
          <w:rStyle w:val="Textoennegrita"/>
        </w:rPr>
        <w:t xml:space="preserve"> </w:t>
      </w:r>
      <w:r w:rsidR="00EE4C3B">
        <w:t xml:space="preserve">Para guardar </w:t>
      </w:r>
      <w:r w:rsidR="00EE4C3B" w:rsidRPr="00586446">
        <w:rPr>
          <w:highlight w:val="yellow"/>
        </w:rPr>
        <w:t>valores</w:t>
      </w:r>
      <w:r w:rsidR="001B0E90" w:rsidRPr="00586446">
        <w:rPr>
          <w:highlight w:val="yellow"/>
        </w:rPr>
        <w:t xml:space="preserve"> decimales</w:t>
      </w:r>
      <w:r w:rsidR="00EE4C3B" w:rsidRPr="00586446">
        <w:rPr>
          <w:highlight w:val="yellow"/>
        </w:rPr>
        <w:t xml:space="preserve"> exactos</w:t>
      </w:r>
      <w:r w:rsidR="00EE4C3B">
        <w:t xml:space="preserve"> utilizar</w:t>
      </w:r>
      <w:r w:rsidR="00841D15">
        <w:t xml:space="preserve"> </w:t>
      </w:r>
      <w:proofErr w:type="spellStart"/>
      <w:r w:rsidR="00841D15" w:rsidRPr="00825774">
        <w:t>Fixed</w:t>
      </w:r>
      <w:proofErr w:type="spellEnd"/>
      <w:r w:rsidR="00841D15" w:rsidRPr="00825774">
        <w:t xml:space="preserve">-Point </w:t>
      </w:r>
      <w:proofErr w:type="spellStart"/>
      <w:r w:rsidR="00841D15" w:rsidRPr="00825774">
        <w:t>Types</w:t>
      </w:r>
      <w:proofErr w:type="spellEnd"/>
      <w:r w:rsidR="00841D15">
        <w:t>:</w:t>
      </w:r>
      <w:r w:rsidR="00EE4C3B">
        <w:t xml:space="preserve"> DECIMAL</w:t>
      </w:r>
      <w:r>
        <w:t>, DEC, FIXED</w:t>
      </w:r>
      <w:r w:rsidR="00EE4C3B">
        <w:t>: dinero, nota</w:t>
      </w:r>
      <w:r>
        <w:t xml:space="preserve">. </w:t>
      </w:r>
    </w:p>
    <w:p w14:paraId="42C331FF" w14:textId="77777777" w:rsidR="00EE4C3B" w:rsidRDefault="00586446" w:rsidP="00586446">
      <w:pPr>
        <w:pStyle w:val="Lista3"/>
      </w:pPr>
      <w:r w:rsidRPr="00C74E78">
        <w:rPr>
          <w:rStyle w:val="Textoennegrita"/>
          <w:highlight w:val="yellow"/>
        </w:rPr>
        <w:t>Garantizan</w:t>
      </w:r>
      <w:r w:rsidRPr="00C74E78">
        <w:rPr>
          <w:rStyle w:val="Textoennegrita"/>
        </w:rPr>
        <w:t xml:space="preserve"> que se guarda exactamente el número</w:t>
      </w:r>
      <w:r>
        <w:t>.</w:t>
      </w:r>
    </w:p>
    <w:p w14:paraId="5561E92A" w14:textId="77777777" w:rsidR="00586446" w:rsidRDefault="00586446" w:rsidP="001B0E90">
      <w:pPr>
        <w:pStyle w:val="Lista1"/>
      </w:pPr>
      <w:proofErr w:type="spellStart"/>
      <w:r w:rsidRPr="001B0E90">
        <w:rPr>
          <w:rStyle w:val="Textoennegrita"/>
        </w:rPr>
        <w:t>Floating</w:t>
      </w:r>
      <w:proofErr w:type="spellEnd"/>
      <w:r w:rsidRPr="001B0E90">
        <w:rPr>
          <w:rStyle w:val="Textoennegrita"/>
        </w:rPr>
        <w:t>-Point</w:t>
      </w:r>
      <w:r>
        <w:rPr>
          <w:rStyle w:val="Textoennegrita"/>
        </w:rPr>
        <w:t>:</w:t>
      </w:r>
      <w:r w:rsidRPr="001B0E90">
        <w:rPr>
          <w:rStyle w:val="Textoennegrita"/>
        </w:rPr>
        <w:t xml:space="preserve"> </w:t>
      </w:r>
      <w:r w:rsidR="00EE4C3B">
        <w:t xml:space="preserve">Para guardar </w:t>
      </w:r>
      <w:r w:rsidR="00EE4C3B" w:rsidRPr="00586446">
        <w:rPr>
          <w:highlight w:val="yellow"/>
        </w:rPr>
        <w:t>valores</w:t>
      </w:r>
      <w:r w:rsidR="001B0E90" w:rsidRPr="00586446">
        <w:rPr>
          <w:highlight w:val="yellow"/>
        </w:rPr>
        <w:t xml:space="preserve"> decimales</w:t>
      </w:r>
      <w:r w:rsidR="00EE4C3B" w:rsidRPr="00586446">
        <w:rPr>
          <w:highlight w:val="yellow"/>
        </w:rPr>
        <w:t xml:space="preserve"> aproximados</w:t>
      </w:r>
      <w:r w:rsidR="00EE4C3B">
        <w:t xml:space="preserve"> utilizar </w:t>
      </w:r>
      <w:proofErr w:type="spellStart"/>
      <w:r w:rsidR="00841D15" w:rsidRPr="00825774">
        <w:t>Floating</w:t>
      </w:r>
      <w:proofErr w:type="spellEnd"/>
      <w:r w:rsidR="00841D15" w:rsidRPr="00825774">
        <w:t xml:space="preserve">-Point </w:t>
      </w:r>
      <w:proofErr w:type="spellStart"/>
      <w:r w:rsidR="00841D15" w:rsidRPr="00825774">
        <w:t>Types</w:t>
      </w:r>
      <w:proofErr w:type="spellEnd"/>
      <w:r w:rsidR="00841D15">
        <w:t xml:space="preserve">: </w:t>
      </w:r>
      <w:r w:rsidR="00EE4C3B">
        <w:t>FLOAT, DOUBLE</w:t>
      </w:r>
      <w:r w:rsidR="001B0E90">
        <w:t>, XREAL, PRECISION</w:t>
      </w:r>
      <w:r w:rsidR="00DC1FA6">
        <w:t xml:space="preserve">. </w:t>
      </w:r>
    </w:p>
    <w:p w14:paraId="283ACED2" w14:textId="77777777" w:rsidR="00586446" w:rsidRDefault="00586446" w:rsidP="00586446">
      <w:pPr>
        <w:pStyle w:val="Lista3"/>
      </w:pPr>
      <w:r w:rsidRPr="00C74E78">
        <w:rPr>
          <w:rStyle w:val="Textoennegrita"/>
          <w:highlight w:val="yellow"/>
        </w:rPr>
        <w:t>No garantizan</w:t>
      </w:r>
      <w:r w:rsidRPr="00C74E78">
        <w:rPr>
          <w:rStyle w:val="Textoennegrita"/>
        </w:rPr>
        <w:t xml:space="preserve"> que se guarde exactamente el número</w:t>
      </w:r>
      <w:r>
        <w:t>, algunos números se almacenan como un número muy pareci</w:t>
      </w:r>
      <w:r w:rsidR="00825774">
        <w:t>d</w:t>
      </w:r>
      <w:r>
        <w:t>o</w:t>
      </w:r>
      <w:r w:rsidR="00A34949">
        <w:t>,</w:t>
      </w:r>
      <w:r>
        <w:t xml:space="preserve"> pero no exac</w:t>
      </w:r>
      <w:r w:rsidR="00825774">
        <w:t>t</w:t>
      </w:r>
      <w:r>
        <w:t xml:space="preserve">amente igual (por ejemplo </w:t>
      </w:r>
      <w:r w:rsidRPr="00147144">
        <w:rPr>
          <w:i/>
        </w:rPr>
        <w:t>0.1</w:t>
      </w:r>
      <w:r>
        <w:t xml:space="preserve"> se guarda como </w:t>
      </w:r>
      <w:r w:rsidR="003367F1" w:rsidRPr="00147144">
        <w:rPr>
          <w:i/>
        </w:rPr>
        <w:t>0.10000000149011612</w:t>
      </w:r>
      <w:r>
        <w:t xml:space="preserve">). </w:t>
      </w:r>
    </w:p>
    <w:p w14:paraId="731D0A9B" w14:textId="77777777" w:rsidR="00084588" w:rsidRDefault="00586446" w:rsidP="00586446">
      <w:pPr>
        <w:pStyle w:val="Lista3"/>
      </w:pPr>
      <w:r>
        <w:t xml:space="preserve">Esta característica hace que </w:t>
      </w:r>
      <w:r w:rsidRPr="00586446">
        <w:rPr>
          <w:highlight w:val="yellow"/>
        </w:rPr>
        <w:t>l</w:t>
      </w:r>
      <w:r w:rsidR="00DC1FA6" w:rsidRPr="00586446">
        <w:rPr>
          <w:highlight w:val="yellow"/>
        </w:rPr>
        <w:t xml:space="preserve">os </w:t>
      </w:r>
      <w:r w:rsidR="00147144" w:rsidRPr="00586446">
        <w:rPr>
          <w:highlight w:val="yellow"/>
        </w:rPr>
        <w:t xml:space="preserve">FLOATING-POINT </w:t>
      </w:r>
      <w:r w:rsidRPr="00586446">
        <w:rPr>
          <w:highlight w:val="yellow"/>
        </w:rPr>
        <w:t>p</w:t>
      </w:r>
      <w:r w:rsidR="00DC1FA6" w:rsidRPr="00586446">
        <w:rPr>
          <w:highlight w:val="yellow"/>
        </w:rPr>
        <w:t>ued</w:t>
      </w:r>
      <w:r w:rsidRPr="00586446">
        <w:rPr>
          <w:highlight w:val="yellow"/>
        </w:rPr>
        <w:t>a</w:t>
      </w:r>
      <w:r w:rsidR="00DC1FA6" w:rsidRPr="00586446">
        <w:rPr>
          <w:highlight w:val="yellow"/>
        </w:rPr>
        <w:t xml:space="preserve">n </w:t>
      </w:r>
      <w:r w:rsidRPr="00586446">
        <w:rPr>
          <w:highlight w:val="yellow"/>
        </w:rPr>
        <w:t>producir situaciones ine</w:t>
      </w:r>
      <w:r w:rsidR="00825774">
        <w:rPr>
          <w:highlight w:val="yellow"/>
        </w:rPr>
        <w:t>s</w:t>
      </w:r>
      <w:r w:rsidRPr="00586446">
        <w:rPr>
          <w:highlight w:val="yellow"/>
        </w:rPr>
        <w:t xml:space="preserve">peradas </w:t>
      </w:r>
      <w:r w:rsidR="00DC1FA6" w:rsidRPr="00586446">
        <w:rPr>
          <w:highlight w:val="yellow"/>
        </w:rPr>
        <w:t xml:space="preserve">si se intenta </w:t>
      </w:r>
      <w:r w:rsidRPr="00586446">
        <w:rPr>
          <w:highlight w:val="yellow"/>
        </w:rPr>
        <w:t xml:space="preserve">comprobar si </w:t>
      </w:r>
      <w:proofErr w:type="gramStart"/>
      <w:r w:rsidRPr="00586446">
        <w:rPr>
          <w:highlight w:val="yellow"/>
        </w:rPr>
        <w:t>dos número</w:t>
      </w:r>
      <w:proofErr w:type="gramEnd"/>
      <w:r w:rsidRPr="00586446">
        <w:rPr>
          <w:highlight w:val="yellow"/>
        </w:rPr>
        <w:t xml:space="preserve"> son iguales</w:t>
      </w:r>
      <w:r w:rsidR="00084588">
        <w:t>, porque podrían no ser exactamente iguales cuando debieran serlo</w:t>
      </w:r>
      <w:r w:rsidR="00DC1FA6">
        <w:t xml:space="preserve"> </w:t>
      </w:r>
    </w:p>
    <w:p w14:paraId="3C2CBE9D" w14:textId="77777777" w:rsidR="00084588" w:rsidRDefault="00084588" w:rsidP="00084588">
      <w:pPr>
        <w:pStyle w:val="comandoseinstrucciones"/>
      </w:pPr>
      <w:r>
        <w:t>#instrucción en un programa que podría dar problemas imprevistos</w:t>
      </w:r>
    </w:p>
    <w:p w14:paraId="1B9972DE" w14:textId="77777777" w:rsidR="00084588" w:rsidRDefault="00084588" w:rsidP="00084588">
      <w:pPr>
        <w:pStyle w:val="comandoseinstrucciones"/>
      </w:pPr>
      <w:proofErr w:type="spellStart"/>
      <w:r>
        <w:t>if</w:t>
      </w:r>
      <w:proofErr w:type="spellEnd"/>
      <w:r>
        <w:t xml:space="preserve"> </w:t>
      </w:r>
      <w:r w:rsidR="00DC1FA6">
        <w:t xml:space="preserve">NOTA </w:t>
      </w:r>
      <w:r>
        <w:t>=</w:t>
      </w:r>
      <w:r w:rsidR="00DC1FA6">
        <w:t xml:space="preserve">= </w:t>
      </w:r>
      <w:r w:rsidR="00DC1FA6" w:rsidRPr="00DC1FA6">
        <w:rPr>
          <w:highlight w:val="yellow"/>
        </w:rPr>
        <w:t>0.1</w:t>
      </w:r>
      <w:r>
        <w:t xml:space="preserve"> </w:t>
      </w:r>
      <w:proofErr w:type="spellStart"/>
      <w:r>
        <w:t>then</w:t>
      </w:r>
      <w:proofErr w:type="spellEnd"/>
    </w:p>
    <w:p w14:paraId="68D85C5A" w14:textId="77777777" w:rsidR="00586446" w:rsidRPr="00586446" w:rsidRDefault="00586446" w:rsidP="00DC1FA6">
      <w:pPr>
        <w:pStyle w:val="Lista9"/>
      </w:pPr>
      <w:r w:rsidRPr="00586446">
        <w:t xml:space="preserve">el motivo de </w:t>
      </w:r>
      <w:r>
        <w:t>la</w:t>
      </w:r>
      <w:r w:rsidRPr="00586446">
        <w:t xml:space="preserve"> diferencia </w:t>
      </w:r>
      <w:r>
        <w:t xml:space="preserve">entre </w:t>
      </w:r>
      <w:r w:rsidR="00A42397" w:rsidRPr="00586446">
        <w:t xml:space="preserve">FIXED-POINT </w:t>
      </w:r>
      <w:r>
        <w:t xml:space="preserve">y </w:t>
      </w:r>
      <w:r w:rsidR="00A42397" w:rsidRPr="00586446">
        <w:t xml:space="preserve">FLOATING-POINT </w:t>
      </w:r>
      <w:r w:rsidRPr="00586446">
        <w:t>radica en el tipo de codificac</w:t>
      </w:r>
      <w:r>
        <w:t>ión distinta que emplean para representar los números.</w:t>
      </w:r>
    </w:p>
    <w:p w14:paraId="4F5BE141" w14:textId="77777777" w:rsidR="00586446" w:rsidRDefault="00586446" w:rsidP="00586446">
      <w:pPr>
        <w:pStyle w:val="Lista0"/>
      </w:pPr>
      <w:r>
        <w:t>Ejemplo</w:t>
      </w:r>
    </w:p>
    <w:p w14:paraId="12DD5E6C" w14:textId="77777777" w:rsidR="00DC1FA6" w:rsidRPr="00586446" w:rsidRDefault="0045214F" w:rsidP="0045214F">
      <w:r w:rsidRPr="0045214F">
        <w:t xml:space="preserve">Por </w:t>
      </w:r>
      <w:r w:rsidR="00456D53" w:rsidRPr="0045214F">
        <w:t>ejemplo,</w:t>
      </w:r>
      <w:r>
        <w:t xml:space="preserve"> el número </w:t>
      </w:r>
      <w:r w:rsidR="00DC1FA6" w:rsidRPr="00DC1FA6">
        <w:rPr>
          <w:highlight w:val="yellow"/>
        </w:rPr>
        <w:t>0.1</w:t>
      </w:r>
      <w:r w:rsidR="00DC1FA6">
        <w:t xml:space="preserve"> NO SE PUEDE GUARDAR EXACTAMENTE EN FLOATING POINT</w:t>
      </w:r>
      <w:r>
        <w:t xml:space="preserve">. </w:t>
      </w:r>
      <w:r w:rsidR="009527FB">
        <w:t>Com</w:t>
      </w:r>
      <w:r w:rsidR="00D25285">
        <w:t>p</w:t>
      </w:r>
      <w:r w:rsidR="009527FB">
        <w:t>robémoslo</w:t>
      </w:r>
      <w:r w:rsidRPr="00586446">
        <w:t xml:space="preserve"> en este código:</w:t>
      </w:r>
    </w:p>
    <w:p w14:paraId="517C069D" w14:textId="77777777" w:rsidR="00DC2D09" w:rsidRPr="00DC2D09" w:rsidRDefault="00DC2D09" w:rsidP="00DC2D09">
      <w:pPr>
        <w:pStyle w:val="comandoseinstrucciones"/>
      </w:pPr>
      <w:r w:rsidRPr="00DC2D09">
        <w:t xml:space="preserve">#crear una </w:t>
      </w:r>
      <w:r w:rsidR="00D25285" w:rsidRPr="00DC2D09">
        <w:t>tabla</w:t>
      </w:r>
      <w:r w:rsidRPr="00DC2D09">
        <w:t xml:space="preserve"> con un atributo </w:t>
      </w:r>
      <w:r w:rsidR="00366405">
        <w:rPr>
          <w:rStyle w:val="Textoennegrita"/>
        </w:rPr>
        <w:t>F</w:t>
      </w:r>
      <w:r w:rsidR="00366405" w:rsidRPr="001B0E90">
        <w:rPr>
          <w:rStyle w:val="Textoennegrita"/>
        </w:rPr>
        <w:t>LOATING-</w:t>
      </w:r>
      <w:r w:rsidR="00366405">
        <w:rPr>
          <w:rStyle w:val="Textoennegrita"/>
        </w:rPr>
        <w:t>P</w:t>
      </w:r>
      <w:r w:rsidR="00366405" w:rsidRPr="001B0E90">
        <w:rPr>
          <w:rStyle w:val="Textoennegrita"/>
        </w:rPr>
        <w:t>OINT</w:t>
      </w:r>
    </w:p>
    <w:p w14:paraId="1E16836A" w14:textId="77777777" w:rsidR="00DC2D09" w:rsidRPr="00DC2D09" w:rsidRDefault="00DC2D09" w:rsidP="00DC2D09">
      <w:pPr>
        <w:pStyle w:val="comandoseinstrucciones"/>
        <w:rPr>
          <w:lang w:val="en-US"/>
        </w:rPr>
      </w:pPr>
      <w:r w:rsidRPr="00DC2D09">
        <w:rPr>
          <w:lang w:val="en-US"/>
        </w:rPr>
        <w:t xml:space="preserve">DROP TABLE IF EXISTS </w:t>
      </w:r>
      <w:proofErr w:type="gramStart"/>
      <w:r w:rsidRPr="00DC2D09">
        <w:rPr>
          <w:lang w:val="en-US"/>
        </w:rPr>
        <w:t>t;</w:t>
      </w:r>
      <w:proofErr w:type="gramEnd"/>
    </w:p>
    <w:p w14:paraId="60BC2CD5" w14:textId="77777777" w:rsidR="00DC2D09" w:rsidRPr="00DC2D09" w:rsidRDefault="00DC2D09" w:rsidP="00DC2D09">
      <w:pPr>
        <w:pStyle w:val="comandoseinstrucciones"/>
        <w:rPr>
          <w:lang w:val="en-US"/>
        </w:rPr>
      </w:pPr>
      <w:r w:rsidRPr="00DC2D09">
        <w:rPr>
          <w:lang w:val="en-US"/>
        </w:rPr>
        <w:t xml:space="preserve">CREATE TABLE IF NOT EXISTS t </w:t>
      </w:r>
      <w:proofErr w:type="gramStart"/>
      <w:r w:rsidRPr="00DC2D09">
        <w:rPr>
          <w:lang w:val="en-US"/>
        </w:rPr>
        <w:t xml:space="preserve">( </w:t>
      </w:r>
      <w:r w:rsidRPr="00DC2D09">
        <w:rPr>
          <w:highlight w:val="yellow"/>
          <w:lang w:val="en-US"/>
        </w:rPr>
        <w:t>a</w:t>
      </w:r>
      <w:proofErr w:type="gramEnd"/>
      <w:r w:rsidRPr="00DC2D09">
        <w:rPr>
          <w:highlight w:val="yellow"/>
          <w:lang w:val="en-US"/>
        </w:rPr>
        <w:t xml:space="preserve"> FLOAT(10,2)</w:t>
      </w:r>
      <w:r w:rsidRPr="00DC2D09">
        <w:rPr>
          <w:lang w:val="en-US"/>
        </w:rPr>
        <w:t xml:space="preserve"> );</w:t>
      </w:r>
    </w:p>
    <w:p w14:paraId="2E10D17B" w14:textId="77777777" w:rsidR="00DC2D09" w:rsidRPr="00DC2D09" w:rsidRDefault="00DC2D09" w:rsidP="00DC2D09">
      <w:pPr>
        <w:pStyle w:val="comandoseinstrucciones"/>
        <w:rPr>
          <w:lang w:val="en-US"/>
        </w:rPr>
      </w:pPr>
      <w:r w:rsidRPr="00DC2D09">
        <w:rPr>
          <w:lang w:val="en-US"/>
        </w:rPr>
        <w:t xml:space="preserve">  </w:t>
      </w:r>
      <w:r w:rsidRPr="00265015">
        <w:rPr>
          <w:highlight w:val="yellow"/>
          <w:lang w:val="en-US"/>
        </w:rPr>
        <w:t>INSERT INTO t VALUES (0.1</w:t>
      </w:r>
      <w:proofErr w:type="gramStart"/>
      <w:r w:rsidRPr="00265015">
        <w:rPr>
          <w:highlight w:val="yellow"/>
          <w:lang w:val="en-US"/>
        </w:rPr>
        <w:t>)</w:t>
      </w:r>
      <w:r w:rsidRPr="00DC2D09">
        <w:rPr>
          <w:lang w:val="en-US"/>
        </w:rPr>
        <w:t>;</w:t>
      </w:r>
      <w:proofErr w:type="gramEnd"/>
    </w:p>
    <w:p w14:paraId="564116F3" w14:textId="77777777" w:rsidR="00DC2D09" w:rsidRPr="00DC2D09" w:rsidRDefault="00DC2D09" w:rsidP="00DC2D09">
      <w:pPr>
        <w:pStyle w:val="comandoseinstrucciones"/>
        <w:rPr>
          <w:lang w:val="en-US"/>
        </w:rPr>
      </w:pPr>
      <w:r w:rsidRPr="00DC2D09">
        <w:rPr>
          <w:lang w:val="en-US"/>
        </w:rPr>
        <w:t xml:space="preserve">  SELECT * FROM t INTO @</w:t>
      </w:r>
      <w:proofErr w:type="gramStart"/>
      <w:r w:rsidRPr="00DC2D09">
        <w:rPr>
          <w:lang w:val="en-US"/>
        </w:rPr>
        <w:t>b;</w:t>
      </w:r>
      <w:proofErr w:type="gramEnd"/>
    </w:p>
    <w:p w14:paraId="1A1A5C1E" w14:textId="77777777" w:rsidR="00DC2D09" w:rsidRPr="00DC2D09" w:rsidRDefault="00DC2D09" w:rsidP="00DC2D09">
      <w:pPr>
        <w:pStyle w:val="comandoseinstrucciones"/>
        <w:rPr>
          <w:lang w:val="en-US"/>
        </w:rPr>
      </w:pPr>
      <w:r w:rsidRPr="00DC2D09">
        <w:rPr>
          <w:lang w:val="en-US"/>
        </w:rPr>
        <w:t xml:space="preserve">  SELECT @</w:t>
      </w:r>
      <w:proofErr w:type="gramStart"/>
      <w:r w:rsidRPr="00DC2D09">
        <w:rPr>
          <w:lang w:val="en-US"/>
        </w:rPr>
        <w:t>b;</w:t>
      </w:r>
      <w:proofErr w:type="gramEnd"/>
    </w:p>
    <w:p w14:paraId="004CBDB3" w14:textId="77777777" w:rsidR="00DC2D09" w:rsidRPr="00DC2D09" w:rsidRDefault="00DC2D09" w:rsidP="00DC2D09">
      <w:pPr>
        <w:pStyle w:val="comandoseinstrucciones"/>
        <w:rPr>
          <w:lang w:val="en-US"/>
        </w:rPr>
      </w:pPr>
      <w:r w:rsidRPr="00DC2D09">
        <w:rPr>
          <w:lang w:val="en-US"/>
        </w:rPr>
        <w:t xml:space="preserve">  </w:t>
      </w:r>
      <w:r w:rsidRPr="00240924">
        <w:rPr>
          <w:highlight w:val="yellow"/>
          <w:lang w:val="en-US"/>
        </w:rPr>
        <w:t xml:space="preserve">#select @b </w:t>
      </w:r>
      <w:proofErr w:type="spellStart"/>
      <w:r w:rsidRPr="00240924">
        <w:rPr>
          <w:highlight w:val="yellow"/>
          <w:lang w:val="en-US"/>
        </w:rPr>
        <w:t>muestra</w:t>
      </w:r>
      <w:proofErr w:type="spellEnd"/>
      <w:r w:rsidRPr="00240924">
        <w:rPr>
          <w:highlight w:val="yellow"/>
          <w:lang w:val="en-US"/>
        </w:rPr>
        <w:t xml:space="preserve"> 0.10000000149011612</w:t>
      </w:r>
    </w:p>
    <w:p w14:paraId="1B16247E" w14:textId="77777777" w:rsidR="00DC2D09" w:rsidRPr="002611A2" w:rsidRDefault="00DC2D09" w:rsidP="00DC2D09">
      <w:pPr>
        <w:pStyle w:val="comandoseinstrucciones"/>
      </w:pPr>
      <w:r w:rsidRPr="00DC2D09">
        <w:rPr>
          <w:lang w:val="en-US"/>
        </w:rPr>
        <w:t xml:space="preserve">  </w:t>
      </w:r>
      <w:r w:rsidRPr="002611A2">
        <w:t>SELECT @b*@b*10;</w:t>
      </w:r>
    </w:p>
    <w:p w14:paraId="3B82AC8C" w14:textId="77777777" w:rsidR="00DC2D09" w:rsidRPr="00DC2D09" w:rsidRDefault="00DC2D09" w:rsidP="00DC2D09">
      <w:pPr>
        <w:pStyle w:val="comandoseinstrucciones"/>
      </w:pPr>
      <w:r w:rsidRPr="002611A2">
        <w:t xml:space="preserve">  </w:t>
      </w:r>
      <w:r w:rsidRPr="00DC2D09">
        <w:t xml:space="preserve">#select @b*@b*10 produce sorprendentemente este resultado: </w:t>
      </w:r>
    </w:p>
    <w:p w14:paraId="1F22569F" w14:textId="77777777" w:rsidR="00DC2D09" w:rsidRPr="00DC2D09" w:rsidRDefault="00DC2D09" w:rsidP="00DC2D09">
      <w:pPr>
        <w:pStyle w:val="comandoseinstrucciones"/>
      </w:pPr>
      <w:r w:rsidRPr="00DC2D09">
        <w:t xml:space="preserve">  #0.10000000298023226'</w:t>
      </w:r>
    </w:p>
    <w:p w14:paraId="0361CA7D" w14:textId="77777777" w:rsidR="00DC2D09" w:rsidRPr="00DC2D09" w:rsidRDefault="00DC2D09" w:rsidP="00DC2D09">
      <w:pPr>
        <w:pStyle w:val="comandoseinstrucciones"/>
      </w:pPr>
      <w:r w:rsidRPr="00DC2D09">
        <w:t xml:space="preserve">  SELECT @b = 0.1;</w:t>
      </w:r>
    </w:p>
    <w:p w14:paraId="59A1BDC7" w14:textId="77777777" w:rsidR="00DC2D09" w:rsidRPr="00DC2D09" w:rsidRDefault="00DC2D09" w:rsidP="00DC2D09">
      <w:pPr>
        <w:pStyle w:val="comandoseinstrucciones"/>
      </w:pPr>
      <w:r w:rsidRPr="00DC2D09">
        <w:t xml:space="preserve">  </w:t>
      </w:r>
      <w:r w:rsidRPr="00240924">
        <w:rPr>
          <w:highlight w:val="yellow"/>
        </w:rPr>
        <w:t>#select @b = 0.1 produce 0 (false), sorprendente, pero ya sabemos por qué sucede.</w:t>
      </w:r>
    </w:p>
    <w:p w14:paraId="2CFA671E" w14:textId="77777777" w:rsidR="00DC2D09" w:rsidRDefault="00DC2D09" w:rsidP="00DC2D09">
      <w:pPr>
        <w:pStyle w:val="comandoseinstrucciones"/>
      </w:pPr>
    </w:p>
    <w:p w14:paraId="1D52ABFD" w14:textId="77777777" w:rsidR="00DC2D09" w:rsidRPr="00DC2D09" w:rsidRDefault="00DC2D09" w:rsidP="00DC2D09">
      <w:pPr>
        <w:pStyle w:val="comandoseinstrucciones"/>
      </w:pPr>
      <w:r w:rsidRPr="00DC2D09">
        <w:t xml:space="preserve">#crear una </w:t>
      </w:r>
      <w:r w:rsidR="00DD66E2" w:rsidRPr="00DC2D09">
        <w:t>tabla</w:t>
      </w:r>
      <w:r w:rsidRPr="00DC2D09">
        <w:t xml:space="preserve"> con un atributo </w:t>
      </w:r>
      <w:r w:rsidR="00366405">
        <w:rPr>
          <w:rStyle w:val="Textoennegrita"/>
        </w:rPr>
        <w:t>F</w:t>
      </w:r>
      <w:r w:rsidR="00366405" w:rsidRPr="001B0E90">
        <w:rPr>
          <w:rStyle w:val="Textoennegrita"/>
        </w:rPr>
        <w:t>IXED-</w:t>
      </w:r>
      <w:r w:rsidR="00366405">
        <w:rPr>
          <w:rStyle w:val="Textoennegrita"/>
        </w:rPr>
        <w:t>P</w:t>
      </w:r>
      <w:r w:rsidR="00366405" w:rsidRPr="001B0E90">
        <w:rPr>
          <w:rStyle w:val="Textoennegrita"/>
        </w:rPr>
        <w:t>OINT</w:t>
      </w:r>
    </w:p>
    <w:p w14:paraId="079CC455" w14:textId="77777777" w:rsidR="00DC2D09" w:rsidRPr="00DC2D09" w:rsidRDefault="00DC2D09" w:rsidP="00DC2D09">
      <w:pPr>
        <w:pStyle w:val="comandoseinstrucciones"/>
      </w:pPr>
    </w:p>
    <w:p w14:paraId="2424A5EE" w14:textId="77777777" w:rsidR="00DC2D09" w:rsidRPr="00DC2D09" w:rsidRDefault="00DC2D09" w:rsidP="00DC2D09">
      <w:pPr>
        <w:pStyle w:val="comandoseinstrucciones"/>
        <w:rPr>
          <w:lang w:val="en-US"/>
        </w:rPr>
      </w:pPr>
      <w:r w:rsidRPr="00DC2D09">
        <w:rPr>
          <w:lang w:val="en-US"/>
        </w:rPr>
        <w:t xml:space="preserve">DROP TABLE IF EXISTS </w:t>
      </w:r>
      <w:proofErr w:type="gramStart"/>
      <w:r w:rsidRPr="00DC2D09">
        <w:rPr>
          <w:lang w:val="en-US"/>
        </w:rPr>
        <w:t>r;</w:t>
      </w:r>
      <w:proofErr w:type="gramEnd"/>
    </w:p>
    <w:p w14:paraId="2CFE6604" w14:textId="77777777" w:rsidR="00DC2D09" w:rsidRPr="00DC2D09" w:rsidRDefault="00DC2D09" w:rsidP="00DC2D09">
      <w:pPr>
        <w:pStyle w:val="comandoseinstrucciones"/>
        <w:rPr>
          <w:lang w:val="en-US"/>
        </w:rPr>
      </w:pPr>
      <w:r w:rsidRPr="00DC2D09">
        <w:rPr>
          <w:lang w:val="en-US"/>
        </w:rPr>
        <w:t xml:space="preserve">CREATE TABLE IF NOT EXISTS r </w:t>
      </w:r>
      <w:proofErr w:type="gramStart"/>
      <w:r w:rsidRPr="00DC2D09">
        <w:rPr>
          <w:lang w:val="en-US"/>
        </w:rPr>
        <w:t xml:space="preserve">( </w:t>
      </w:r>
      <w:r w:rsidRPr="00DC2D09">
        <w:rPr>
          <w:highlight w:val="cyan"/>
          <w:lang w:val="en-US"/>
        </w:rPr>
        <w:t>b</w:t>
      </w:r>
      <w:proofErr w:type="gramEnd"/>
      <w:r w:rsidRPr="00DC2D09">
        <w:rPr>
          <w:highlight w:val="cyan"/>
          <w:lang w:val="en-US"/>
        </w:rPr>
        <w:t xml:space="preserve"> DECIMAL(10,2)</w:t>
      </w:r>
      <w:r w:rsidRPr="00DC2D09">
        <w:rPr>
          <w:lang w:val="en-US"/>
        </w:rPr>
        <w:t>);</w:t>
      </w:r>
    </w:p>
    <w:p w14:paraId="369C7707" w14:textId="77777777" w:rsidR="00DC2D09" w:rsidRPr="00DC2D09" w:rsidRDefault="00DC2D09" w:rsidP="00DC2D09">
      <w:pPr>
        <w:pStyle w:val="comandoseinstrucciones"/>
        <w:rPr>
          <w:lang w:val="en-US"/>
        </w:rPr>
      </w:pPr>
      <w:r w:rsidRPr="00DC2D09">
        <w:rPr>
          <w:lang w:val="en-US"/>
        </w:rPr>
        <w:t xml:space="preserve">  INSERT INTO r VALUES (0.1</w:t>
      </w:r>
      <w:proofErr w:type="gramStart"/>
      <w:r w:rsidRPr="00DC2D09">
        <w:rPr>
          <w:lang w:val="en-US"/>
        </w:rPr>
        <w:t>);</w:t>
      </w:r>
      <w:proofErr w:type="gramEnd"/>
    </w:p>
    <w:p w14:paraId="2B8F1DA3" w14:textId="77777777" w:rsidR="00DC2D09" w:rsidRPr="00DC2D09" w:rsidRDefault="00DC2D09" w:rsidP="00DC2D09">
      <w:pPr>
        <w:pStyle w:val="comandoseinstrucciones"/>
        <w:rPr>
          <w:lang w:val="en-US"/>
        </w:rPr>
      </w:pPr>
      <w:r w:rsidRPr="00DC2D09">
        <w:rPr>
          <w:lang w:val="en-US"/>
        </w:rPr>
        <w:t xml:space="preserve">  SELECT * FROM r INTO @</w:t>
      </w:r>
      <w:proofErr w:type="gramStart"/>
      <w:r w:rsidRPr="00DC2D09">
        <w:rPr>
          <w:lang w:val="en-US"/>
        </w:rPr>
        <w:t>c;</w:t>
      </w:r>
      <w:proofErr w:type="gramEnd"/>
    </w:p>
    <w:p w14:paraId="2C70C4BE" w14:textId="77777777" w:rsidR="00DC2D09" w:rsidRPr="00DC2D09" w:rsidRDefault="00DC2D09" w:rsidP="00DC2D09">
      <w:pPr>
        <w:pStyle w:val="comandoseinstrucciones"/>
      </w:pPr>
      <w:r w:rsidRPr="00DC2D09">
        <w:rPr>
          <w:lang w:val="en-US"/>
        </w:rPr>
        <w:t xml:space="preserve">  </w:t>
      </w:r>
      <w:r w:rsidRPr="00DC2D09">
        <w:t>SELECT @c;</w:t>
      </w:r>
    </w:p>
    <w:p w14:paraId="7D386E48" w14:textId="77777777" w:rsidR="00DC2D09" w:rsidRPr="00DC2D09" w:rsidRDefault="00DC2D09" w:rsidP="00DC2D09">
      <w:pPr>
        <w:pStyle w:val="comandoseinstrucciones"/>
      </w:pPr>
      <w:r w:rsidRPr="00DC2D09">
        <w:t xml:space="preserve">  </w:t>
      </w:r>
      <w:r w:rsidRPr="00240924">
        <w:rPr>
          <w:highlight w:val="cyan"/>
        </w:rPr>
        <w:t>#select @c muestra 0.10, lógico</w:t>
      </w:r>
    </w:p>
    <w:p w14:paraId="78EBC85F" w14:textId="77777777" w:rsidR="00DC2D09" w:rsidRPr="00DC2D09" w:rsidRDefault="00DC2D09" w:rsidP="00DC2D09">
      <w:pPr>
        <w:pStyle w:val="comandoseinstrucciones"/>
      </w:pPr>
      <w:r w:rsidRPr="00DC2D09">
        <w:t xml:space="preserve">  SELECT @c*@c*10;</w:t>
      </w:r>
    </w:p>
    <w:p w14:paraId="0872ED69" w14:textId="77777777" w:rsidR="00DC2D09" w:rsidRPr="00DC2D09" w:rsidRDefault="00DC2D09" w:rsidP="00DC2D09">
      <w:pPr>
        <w:pStyle w:val="comandoseinstrucciones"/>
      </w:pPr>
      <w:r w:rsidRPr="00DC2D09">
        <w:t xml:space="preserve">  #select @c*@c*10 produce el resultado esperado: </w:t>
      </w:r>
    </w:p>
    <w:p w14:paraId="3C0A833A" w14:textId="77777777" w:rsidR="00DC2D09" w:rsidRPr="00DC2D09" w:rsidRDefault="00DC2D09" w:rsidP="00DC2D09">
      <w:pPr>
        <w:pStyle w:val="comandoseinstrucciones"/>
        <w:rPr>
          <w:lang w:val="en-US"/>
        </w:rPr>
      </w:pPr>
      <w:r w:rsidRPr="00DC2D09">
        <w:t xml:space="preserve">  </w:t>
      </w:r>
      <w:r w:rsidRPr="00DC2D09">
        <w:rPr>
          <w:lang w:val="en-US"/>
        </w:rPr>
        <w:t>#0.100000000000000000000000000000</w:t>
      </w:r>
    </w:p>
    <w:p w14:paraId="7A5916BE" w14:textId="77777777" w:rsidR="00DC2D09" w:rsidRPr="00DC2D09" w:rsidRDefault="00DC2D09" w:rsidP="00DC2D09">
      <w:pPr>
        <w:pStyle w:val="comandoseinstrucciones"/>
        <w:rPr>
          <w:lang w:val="en-US"/>
        </w:rPr>
      </w:pPr>
      <w:r w:rsidRPr="00DC2D09">
        <w:rPr>
          <w:lang w:val="en-US"/>
        </w:rPr>
        <w:t xml:space="preserve">  SELECT @c = </w:t>
      </w:r>
      <w:proofErr w:type="gramStart"/>
      <w:r w:rsidRPr="00DC2D09">
        <w:rPr>
          <w:lang w:val="en-US"/>
        </w:rPr>
        <w:t>0.1;</w:t>
      </w:r>
      <w:proofErr w:type="gramEnd"/>
    </w:p>
    <w:p w14:paraId="46CA6C96" w14:textId="77777777" w:rsidR="006A0D83" w:rsidRPr="001B0E90" w:rsidRDefault="00DC2D09" w:rsidP="00DC2D09">
      <w:pPr>
        <w:pStyle w:val="comandoseinstrucciones"/>
        <w:rPr>
          <w:lang w:val="en-US"/>
        </w:rPr>
      </w:pPr>
      <w:r w:rsidRPr="00DC2D09">
        <w:rPr>
          <w:lang w:val="en-US"/>
        </w:rPr>
        <w:t xml:space="preserve">  #</w:t>
      </w:r>
      <w:r w:rsidRPr="00240924">
        <w:rPr>
          <w:highlight w:val="cyan"/>
          <w:lang w:val="en-US"/>
        </w:rPr>
        <w:t xml:space="preserve">select @c = 0.1 produce 1 (true), </w:t>
      </w:r>
      <w:proofErr w:type="spellStart"/>
      <w:r w:rsidRPr="00240924">
        <w:rPr>
          <w:highlight w:val="cyan"/>
          <w:lang w:val="en-US"/>
        </w:rPr>
        <w:t>correcto</w:t>
      </w:r>
      <w:proofErr w:type="spellEnd"/>
    </w:p>
    <w:p w14:paraId="5EB4902E" w14:textId="77777777" w:rsidR="0045214F" w:rsidRDefault="0045214F" w:rsidP="006A0D83">
      <w:pPr>
        <w:rPr>
          <w:lang w:val="en-US"/>
        </w:rPr>
      </w:pPr>
    </w:p>
    <w:p w14:paraId="500C1ECF" w14:textId="77777777" w:rsidR="008A78DA" w:rsidRDefault="008A78DA" w:rsidP="008A78DA">
      <w:pPr>
        <w:pStyle w:val="Lista0"/>
        <w:numPr>
          <w:ilvl w:val="0"/>
          <w:numId w:val="32"/>
        </w:numPr>
      </w:pPr>
      <w:r>
        <w:lastRenderedPageBreak/>
        <w:t>Veamos más ejemplos:</w:t>
      </w:r>
    </w:p>
    <w:p w14:paraId="7C06CCD4" w14:textId="77777777" w:rsidR="008A78DA" w:rsidRDefault="008A78DA" w:rsidP="008A78DA">
      <w:r>
        <w:t xml:space="preserve">Ejemplo FLOATING POINT: </w:t>
      </w:r>
    </w:p>
    <w:p w14:paraId="2BECD4DB" w14:textId="77777777" w:rsidR="008A78DA" w:rsidRPr="00655E83" w:rsidRDefault="008A78DA" w:rsidP="008A78DA">
      <w:pPr>
        <w:pStyle w:val="comandoseinstrucciones"/>
      </w:pPr>
      <w:r w:rsidRPr="00655E83">
        <w:t>#FLOATING POINT: no reutilizan d</w:t>
      </w:r>
      <w:r>
        <w:t>ígitos decimales para parte entera ni viceversa.</w:t>
      </w:r>
    </w:p>
    <w:p w14:paraId="37AEA881" w14:textId="77777777" w:rsidR="008A78DA" w:rsidRDefault="008A78DA" w:rsidP="008A78DA">
      <w:pPr>
        <w:pStyle w:val="comandoseinstrucciones"/>
        <w:rPr>
          <w:lang w:val="en-US"/>
        </w:rPr>
      </w:pPr>
      <w:r w:rsidRPr="00656B2D">
        <w:rPr>
          <w:lang w:val="en-US"/>
        </w:rPr>
        <w:t xml:space="preserve">CREATE TABLE IF NOT EXISTS t </w:t>
      </w:r>
      <w:proofErr w:type="gramStart"/>
      <w:r w:rsidRPr="00656B2D">
        <w:rPr>
          <w:lang w:val="en-US"/>
        </w:rPr>
        <w:t xml:space="preserve">( </w:t>
      </w:r>
      <w:r w:rsidRPr="00656B2D">
        <w:rPr>
          <w:highlight w:val="yellow"/>
          <w:lang w:val="en-US"/>
        </w:rPr>
        <w:t>a</w:t>
      </w:r>
      <w:proofErr w:type="gramEnd"/>
      <w:r w:rsidRPr="00656B2D">
        <w:rPr>
          <w:highlight w:val="yellow"/>
          <w:lang w:val="en-US"/>
        </w:rPr>
        <w:t xml:space="preserve"> FLOAT(</w:t>
      </w:r>
      <w:r>
        <w:rPr>
          <w:highlight w:val="yellow"/>
          <w:lang w:val="en-US"/>
        </w:rPr>
        <w:t>4</w:t>
      </w:r>
      <w:r w:rsidRPr="00656B2D">
        <w:rPr>
          <w:highlight w:val="yellow"/>
          <w:lang w:val="en-US"/>
        </w:rPr>
        <w:t>,2)</w:t>
      </w:r>
      <w:r w:rsidRPr="00656B2D">
        <w:rPr>
          <w:lang w:val="en-US"/>
        </w:rPr>
        <w:t xml:space="preserve"> );</w:t>
      </w:r>
    </w:p>
    <w:p w14:paraId="428339A0" w14:textId="77777777" w:rsidR="008A78DA" w:rsidRPr="00656B2D" w:rsidRDefault="008A78DA" w:rsidP="008A78DA">
      <w:pPr>
        <w:pStyle w:val="comandoseinstrucciones"/>
        <w:rPr>
          <w:lang w:val="en-US"/>
        </w:rPr>
      </w:pPr>
      <w:r w:rsidRPr="00656B2D">
        <w:rPr>
          <w:lang w:val="en-US"/>
        </w:rPr>
        <w:t xml:space="preserve">  </w:t>
      </w:r>
      <w:r w:rsidRPr="00656B2D">
        <w:rPr>
          <w:highlight w:val="yellow"/>
          <w:lang w:val="en-US"/>
        </w:rPr>
        <w:t>INSERT</w:t>
      </w:r>
      <w:r w:rsidRPr="00656B2D">
        <w:rPr>
          <w:lang w:val="en-US"/>
        </w:rPr>
        <w:t xml:space="preserve"> INTO t VALUES (</w:t>
      </w:r>
      <w:r w:rsidRPr="00656B2D">
        <w:rPr>
          <w:highlight w:val="yellow"/>
          <w:lang w:val="en-US"/>
        </w:rPr>
        <w:t>3.141592</w:t>
      </w:r>
      <w:proofErr w:type="gramStart"/>
      <w:r w:rsidRPr="00656B2D">
        <w:rPr>
          <w:lang w:val="en-US"/>
        </w:rPr>
        <w:t>);</w:t>
      </w:r>
      <w:proofErr w:type="gramEnd"/>
    </w:p>
    <w:p w14:paraId="3F468405" w14:textId="77777777" w:rsidR="008A78DA" w:rsidRPr="00656B2D" w:rsidRDefault="008A78DA" w:rsidP="008A78DA">
      <w:pPr>
        <w:pStyle w:val="comandoseinstrucciones"/>
        <w:rPr>
          <w:lang w:val="en-US"/>
        </w:rPr>
      </w:pPr>
      <w:r w:rsidRPr="00656B2D">
        <w:rPr>
          <w:lang w:val="en-US"/>
        </w:rPr>
        <w:t xml:space="preserve">  SELECT * FROM t INTO @</w:t>
      </w:r>
      <w:proofErr w:type="gramStart"/>
      <w:r w:rsidRPr="00656B2D">
        <w:rPr>
          <w:lang w:val="en-US"/>
        </w:rPr>
        <w:t>b;</w:t>
      </w:r>
      <w:proofErr w:type="gramEnd"/>
    </w:p>
    <w:p w14:paraId="0F4385F1" w14:textId="77777777" w:rsidR="008A78DA" w:rsidRPr="00656B2D" w:rsidRDefault="008A78DA" w:rsidP="008A78DA">
      <w:pPr>
        <w:pStyle w:val="comandoseinstrucciones"/>
        <w:rPr>
          <w:lang w:val="en-US"/>
        </w:rPr>
      </w:pPr>
      <w:r w:rsidRPr="00656B2D">
        <w:rPr>
          <w:lang w:val="en-US"/>
        </w:rPr>
        <w:t xml:space="preserve">  SELECT @</w:t>
      </w:r>
      <w:proofErr w:type="gramStart"/>
      <w:r w:rsidRPr="00656B2D">
        <w:rPr>
          <w:lang w:val="en-US"/>
        </w:rPr>
        <w:t>b;</w:t>
      </w:r>
      <w:proofErr w:type="gramEnd"/>
    </w:p>
    <w:p w14:paraId="2C762506" w14:textId="77777777" w:rsidR="008A78DA" w:rsidRPr="00656B2D" w:rsidRDefault="008A78DA" w:rsidP="008A78DA">
      <w:pPr>
        <w:pStyle w:val="comandoseinstrucciones"/>
        <w:rPr>
          <w:lang w:val="en-US"/>
        </w:rPr>
      </w:pPr>
      <w:r w:rsidRPr="00656B2D">
        <w:rPr>
          <w:lang w:val="en-US"/>
        </w:rPr>
        <w:t xml:space="preserve">  #select @b </w:t>
      </w:r>
      <w:proofErr w:type="spellStart"/>
      <w:r w:rsidRPr="00656B2D">
        <w:rPr>
          <w:lang w:val="en-US"/>
        </w:rPr>
        <w:t>muestra</w:t>
      </w:r>
      <w:proofErr w:type="spellEnd"/>
      <w:r w:rsidRPr="00656B2D">
        <w:rPr>
          <w:lang w:val="en-US"/>
        </w:rPr>
        <w:t xml:space="preserve"> </w:t>
      </w:r>
      <w:r w:rsidRPr="00656B2D">
        <w:rPr>
          <w:highlight w:val="yellow"/>
          <w:lang w:val="en-US"/>
        </w:rPr>
        <w:t>3.140000104904175</w:t>
      </w:r>
    </w:p>
    <w:p w14:paraId="4B77330B" w14:textId="77777777" w:rsidR="008A78DA" w:rsidRDefault="008A78DA" w:rsidP="008A78DA">
      <w:pPr>
        <w:pStyle w:val="comandoseinstrucciones"/>
        <w:rPr>
          <w:lang w:val="en-US"/>
        </w:rPr>
      </w:pPr>
    </w:p>
    <w:p w14:paraId="36EDFAFF" w14:textId="77777777" w:rsidR="008A78DA" w:rsidRDefault="008A78DA" w:rsidP="008A78DA">
      <w:pPr>
        <w:pStyle w:val="comandoseinstrucciones"/>
        <w:rPr>
          <w:lang w:val="en-US"/>
        </w:rPr>
      </w:pPr>
      <w:r w:rsidRPr="00656B2D">
        <w:rPr>
          <w:lang w:val="en-US"/>
        </w:rPr>
        <w:t xml:space="preserve">  INSERT INTO t VALUES (</w:t>
      </w:r>
      <w:r w:rsidRPr="00656B2D">
        <w:rPr>
          <w:highlight w:val="cyan"/>
          <w:lang w:val="en-US"/>
        </w:rPr>
        <w:t>314.1592</w:t>
      </w:r>
      <w:proofErr w:type="gramStart"/>
      <w:r w:rsidRPr="00656B2D">
        <w:rPr>
          <w:lang w:val="en-US"/>
        </w:rPr>
        <w:t>);</w:t>
      </w:r>
      <w:proofErr w:type="gramEnd"/>
    </w:p>
    <w:p w14:paraId="62C2E5D9" w14:textId="77777777" w:rsidR="008A78DA" w:rsidRDefault="008A78DA" w:rsidP="008A78DA">
      <w:pPr>
        <w:pStyle w:val="comandoseinstrucciones"/>
        <w:rPr>
          <w:lang w:val="en-US"/>
        </w:rPr>
      </w:pPr>
      <w:r>
        <w:rPr>
          <w:lang w:val="en-US"/>
        </w:rPr>
        <w:t>#</w:t>
      </w:r>
      <w:r w:rsidRPr="00656B2D">
        <w:rPr>
          <w:lang w:val="en-US"/>
        </w:rPr>
        <w:t xml:space="preserve"> </w:t>
      </w:r>
      <w:r w:rsidRPr="00656B2D">
        <w:rPr>
          <w:highlight w:val="cyan"/>
          <w:lang w:val="en-US"/>
        </w:rPr>
        <w:t>Error</w:t>
      </w:r>
      <w:r w:rsidRPr="00656B2D">
        <w:rPr>
          <w:lang w:val="en-US"/>
        </w:rPr>
        <w:t xml:space="preserve"> Cod</w:t>
      </w:r>
      <w:r>
        <w:rPr>
          <w:lang w:val="en-US"/>
        </w:rPr>
        <w:t xml:space="preserve">e: 1264. </w:t>
      </w:r>
      <w:r w:rsidRPr="00656B2D">
        <w:rPr>
          <w:highlight w:val="cyan"/>
          <w:lang w:val="en-US"/>
        </w:rPr>
        <w:t>Out of range value</w:t>
      </w:r>
    </w:p>
    <w:p w14:paraId="69F88E2C" w14:textId="77777777" w:rsidR="008A78DA" w:rsidRPr="002611A2" w:rsidRDefault="008A78DA" w:rsidP="008A78DA">
      <w:pPr>
        <w:rPr>
          <w:lang w:val="en-US"/>
        </w:rPr>
      </w:pPr>
      <w:proofErr w:type="spellStart"/>
      <w:r w:rsidRPr="002611A2">
        <w:rPr>
          <w:lang w:val="en-US"/>
        </w:rPr>
        <w:t>Ejemplo</w:t>
      </w:r>
      <w:proofErr w:type="spellEnd"/>
      <w:r w:rsidRPr="002611A2">
        <w:rPr>
          <w:lang w:val="en-US"/>
        </w:rPr>
        <w:t xml:space="preserve"> FIXED POINT</w:t>
      </w:r>
    </w:p>
    <w:p w14:paraId="7F730DBD" w14:textId="77777777" w:rsidR="008A78DA" w:rsidRPr="00655E83" w:rsidRDefault="008A78DA" w:rsidP="008A78DA">
      <w:pPr>
        <w:pStyle w:val="comandoseinstrucciones"/>
      </w:pPr>
      <w:r w:rsidRPr="00655E83">
        <w:t>#</w:t>
      </w:r>
      <w:r>
        <w:t>FIXED</w:t>
      </w:r>
      <w:r w:rsidRPr="00655E83">
        <w:t xml:space="preserve"> POINT: no reutilizan d</w:t>
      </w:r>
      <w:r>
        <w:t>ígitos decimales para parte entera ni viceversa.</w:t>
      </w:r>
    </w:p>
    <w:p w14:paraId="7BE3111B" w14:textId="77777777" w:rsidR="008A78DA" w:rsidRDefault="008A78DA" w:rsidP="008A78DA">
      <w:pPr>
        <w:pStyle w:val="comandoseinstrucciones"/>
        <w:rPr>
          <w:lang w:val="en-US"/>
        </w:rPr>
      </w:pPr>
      <w:r w:rsidRPr="00656B2D">
        <w:rPr>
          <w:lang w:val="en-US"/>
        </w:rPr>
        <w:t xml:space="preserve">CREATE TABLE IF NOT EXISTS </w:t>
      </w:r>
      <w:r>
        <w:rPr>
          <w:lang w:val="en-US"/>
        </w:rPr>
        <w:t>q</w:t>
      </w:r>
      <w:r w:rsidRPr="00656B2D">
        <w:rPr>
          <w:lang w:val="en-US"/>
        </w:rPr>
        <w:t xml:space="preserve"> </w:t>
      </w:r>
      <w:proofErr w:type="gramStart"/>
      <w:r w:rsidRPr="00656B2D">
        <w:rPr>
          <w:lang w:val="en-US"/>
        </w:rPr>
        <w:t xml:space="preserve">( </w:t>
      </w:r>
      <w:r w:rsidRPr="00656B2D">
        <w:rPr>
          <w:highlight w:val="yellow"/>
          <w:lang w:val="en-US"/>
        </w:rPr>
        <w:t>a</w:t>
      </w:r>
      <w:proofErr w:type="gramEnd"/>
      <w:r w:rsidRPr="00656B2D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DECIMAL</w:t>
      </w:r>
      <w:r w:rsidRPr="00656B2D">
        <w:rPr>
          <w:highlight w:val="yellow"/>
          <w:lang w:val="en-US"/>
        </w:rPr>
        <w:t>(</w:t>
      </w:r>
      <w:r>
        <w:rPr>
          <w:highlight w:val="yellow"/>
          <w:lang w:val="en-US"/>
        </w:rPr>
        <w:t>4</w:t>
      </w:r>
      <w:r w:rsidRPr="00656B2D">
        <w:rPr>
          <w:highlight w:val="yellow"/>
          <w:lang w:val="en-US"/>
        </w:rPr>
        <w:t>,2)</w:t>
      </w:r>
      <w:r w:rsidRPr="00656B2D">
        <w:rPr>
          <w:lang w:val="en-US"/>
        </w:rPr>
        <w:t xml:space="preserve"> );</w:t>
      </w:r>
    </w:p>
    <w:p w14:paraId="511425FA" w14:textId="77777777" w:rsidR="008A78DA" w:rsidRPr="00656B2D" w:rsidRDefault="008A78DA" w:rsidP="008A78DA">
      <w:pPr>
        <w:pStyle w:val="comandoseinstrucciones"/>
        <w:rPr>
          <w:lang w:val="en-US"/>
        </w:rPr>
      </w:pPr>
      <w:r w:rsidRPr="00656B2D">
        <w:rPr>
          <w:lang w:val="en-US"/>
        </w:rPr>
        <w:t xml:space="preserve">  </w:t>
      </w:r>
      <w:r w:rsidRPr="00656B2D">
        <w:rPr>
          <w:highlight w:val="yellow"/>
          <w:lang w:val="en-US"/>
        </w:rPr>
        <w:t>INSERT</w:t>
      </w:r>
      <w:r w:rsidRPr="00656B2D">
        <w:rPr>
          <w:lang w:val="en-US"/>
        </w:rPr>
        <w:t xml:space="preserve"> INTO t VALUES (</w:t>
      </w:r>
      <w:r w:rsidRPr="00656B2D">
        <w:rPr>
          <w:highlight w:val="yellow"/>
          <w:lang w:val="en-US"/>
        </w:rPr>
        <w:t>3.141592</w:t>
      </w:r>
      <w:proofErr w:type="gramStart"/>
      <w:r w:rsidRPr="00656B2D">
        <w:rPr>
          <w:lang w:val="en-US"/>
        </w:rPr>
        <w:t>);</w:t>
      </w:r>
      <w:proofErr w:type="gramEnd"/>
    </w:p>
    <w:p w14:paraId="0D01DAB0" w14:textId="77777777" w:rsidR="008A78DA" w:rsidRPr="00656B2D" w:rsidRDefault="008A78DA" w:rsidP="008A78DA">
      <w:pPr>
        <w:pStyle w:val="comandoseinstrucciones"/>
        <w:rPr>
          <w:lang w:val="en-US"/>
        </w:rPr>
      </w:pPr>
      <w:r w:rsidRPr="00656B2D">
        <w:rPr>
          <w:lang w:val="en-US"/>
        </w:rPr>
        <w:t xml:space="preserve">  SELECT * FROM t INTO @</w:t>
      </w:r>
      <w:proofErr w:type="gramStart"/>
      <w:r>
        <w:rPr>
          <w:lang w:val="en-US"/>
        </w:rPr>
        <w:t>h</w:t>
      </w:r>
      <w:r w:rsidRPr="00656B2D">
        <w:rPr>
          <w:lang w:val="en-US"/>
        </w:rPr>
        <w:t>;</w:t>
      </w:r>
      <w:proofErr w:type="gramEnd"/>
    </w:p>
    <w:p w14:paraId="1B2F56E0" w14:textId="77777777" w:rsidR="008A78DA" w:rsidRPr="00656B2D" w:rsidRDefault="008A78DA" w:rsidP="008A78DA">
      <w:pPr>
        <w:pStyle w:val="comandoseinstrucciones"/>
        <w:rPr>
          <w:lang w:val="en-US"/>
        </w:rPr>
      </w:pPr>
      <w:r w:rsidRPr="00656B2D">
        <w:rPr>
          <w:lang w:val="en-US"/>
        </w:rPr>
        <w:t xml:space="preserve">  SELECT @</w:t>
      </w:r>
      <w:proofErr w:type="gramStart"/>
      <w:r>
        <w:rPr>
          <w:lang w:val="en-US"/>
        </w:rPr>
        <w:t>h</w:t>
      </w:r>
      <w:r w:rsidRPr="00656B2D">
        <w:rPr>
          <w:lang w:val="en-US"/>
        </w:rPr>
        <w:t>;</w:t>
      </w:r>
      <w:proofErr w:type="gramEnd"/>
    </w:p>
    <w:p w14:paraId="0224870D" w14:textId="77777777" w:rsidR="008A78DA" w:rsidRPr="00656B2D" w:rsidRDefault="008A78DA" w:rsidP="008A78DA">
      <w:pPr>
        <w:pStyle w:val="comandoseinstrucciones"/>
        <w:rPr>
          <w:lang w:val="en-US"/>
        </w:rPr>
      </w:pPr>
      <w:r w:rsidRPr="00656B2D">
        <w:rPr>
          <w:lang w:val="en-US"/>
        </w:rPr>
        <w:t xml:space="preserve">  #select @</w:t>
      </w:r>
      <w:r>
        <w:rPr>
          <w:lang w:val="en-US"/>
        </w:rPr>
        <w:t>h</w:t>
      </w:r>
      <w:r w:rsidRPr="00656B2D">
        <w:rPr>
          <w:lang w:val="en-US"/>
        </w:rPr>
        <w:t xml:space="preserve"> </w:t>
      </w:r>
      <w:proofErr w:type="spellStart"/>
      <w:r w:rsidRPr="00656B2D">
        <w:rPr>
          <w:lang w:val="en-US"/>
        </w:rPr>
        <w:t>muestra</w:t>
      </w:r>
      <w:proofErr w:type="spellEnd"/>
      <w:r w:rsidRPr="00656B2D">
        <w:rPr>
          <w:lang w:val="en-US"/>
        </w:rPr>
        <w:t xml:space="preserve"> </w:t>
      </w:r>
      <w:r w:rsidRPr="00656B2D">
        <w:rPr>
          <w:highlight w:val="yellow"/>
          <w:lang w:val="en-US"/>
        </w:rPr>
        <w:t>3.14</w:t>
      </w:r>
    </w:p>
    <w:p w14:paraId="4E5DAFA0" w14:textId="77777777" w:rsidR="008A78DA" w:rsidRDefault="008A78DA" w:rsidP="008A78DA">
      <w:pPr>
        <w:pStyle w:val="comandoseinstrucciones"/>
        <w:rPr>
          <w:lang w:val="en-US"/>
        </w:rPr>
      </w:pPr>
    </w:p>
    <w:p w14:paraId="7B2765EA" w14:textId="77777777" w:rsidR="008A78DA" w:rsidRDefault="008A78DA" w:rsidP="008A78DA">
      <w:pPr>
        <w:pStyle w:val="comandoseinstrucciones"/>
        <w:rPr>
          <w:lang w:val="en-US"/>
        </w:rPr>
      </w:pPr>
      <w:r w:rsidRPr="00656B2D">
        <w:rPr>
          <w:lang w:val="en-US"/>
        </w:rPr>
        <w:t xml:space="preserve">  INSERT INTO t VALUES (</w:t>
      </w:r>
      <w:r w:rsidRPr="00656B2D">
        <w:rPr>
          <w:highlight w:val="cyan"/>
          <w:lang w:val="en-US"/>
        </w:rPr>
        <w:t>314.1592</w:t>
      </w:r>
      <w:proofErr w:type="gramStart"/>
      <w:r w:rsidRPr="00656B2D">
        <w:rPr>
          <w:lang w:val="en-US"/>
        </w:rPr>
        <w:t>);</w:t>
      </w:r>
      <w:proofErr w:type="gramEnd"/>
    </w:p>
    <w:p w14:paraId="317DBC38" w14:textId="77777777" w:rsidR="008A78DA" w:rsidRDefault="008A78DA" w:rsidP="008A78DA">
      <w:pPr>
        <w:pStyle w:val="comandoseinstrucciones"/>
        <w:rPr>
          <w:lang w:val="en-US"/>
        </w:rPr>
      </w:pPr>
      <w:r>
        <w:rPr>
          <w:lang w:val="en-US"/>
        </w:rPr>
        <w:t>#</w:t>
      </w:r>
      <w:r w:rsidRPr="00656B2D">
        <w:rPr>
          <w:lang w:val="en-US"/>
        </w:rPr>
        <w:t xml:space="preserve"> </w:t>
      </w:r>
      <w:r w:rsidRPr="00656B2D">
        <w:rPr>
          <w:highlight w:val="cyan"/>
          <w:lang w:val="en-US"/>
        </w:rPr>
        <w:t>Error</w:t>
      </w:r>
      <w:r w:rsidRPr="00656B2D">
        <w:rPr>
          <w:lang w:val="en-US"/>
        </w:rPr>
        <w:t xml:space="preserve"> Cod</w:t>
      </w:r>
      <w:r>
        <w:rPr>
          <w:lang w:val="en-US"/>
        </w:rPr>
        <w:t xml:space="preserve">e: 1264. </w:t>
      </w:r>
      <w:r w:rsidRPr="00656B2D">
        <w:rPr>
          <w:highlight w:val="cyan"/>
          <w:lang w:val="en-US"/>
        </w:rPr>
        <w:t>Out of range value</w:t>
      </w:r>
    </w:p>
    <w:p w14:paraId="3FAA6DB6" w14:textId="77777777" w:rsidR="008A78DA" w:rsidRDefault="008A78DA" w:rsidP="008A78DA">
      <w:pPr>
        <w:pStyle w:val="comandoseinstrucciones"/>
        <w:rPr>
          <w:lang w:val="en-US"/>
        </w:rPr>
      </w:pPr>
    </w:p>
    <w:p w14:paraId="083FAFE5" w14:textId="77777777" w:rsidR="008A78DA" w:rsidRPr="00656B2D" w:rsidRDefault="008A78DA" w:rsidP="008A78DA">
      <w:pPr>
        <w:pStyle w:val="comandoseinstrucciones"/>
        <w:rPr>
          <w:lang w:val="en-US"/>
        </w:rPr>
      </w:pPr>
    </w:p>
    <w:p w14:paraId="0E4B9054" w14:textId="77777777" w:rsidR="008A78DA" w:rsidRDefault="008A78DA" w:rsidP="006A0D83">
      <w:pPr>
        <w:rPr>
          <w:lang w:val="en-US"/>
        </w:rPr>
      </w:pPr>
    </w:p>
    <w:p w14:paraId="03EC9979" w14:textId="77777777" w:rsidR="008A78DA" w:rsidRPr="001B0E90" w:rsidRDefault="008A78DA" w:rsidP="006A0D83">
      <w:pPr>
        <w:rPr>
          <w:lang w:val="en-US"/>
        </w:rPr>
      </w:pPr>
    </w:p>
    <w:p w14:paraId="26C857DA" w14:textId="77777777" w:rsidR="007B18B8" w:rsidRPr="001B0E90" w:rsidRDefault="00000000" w:rsidP="007B18B8">
      <w:pPr>
        <w:pStyle w:val="comandoseinstrucciones"/>
        <w:rPr>
          <w:lang w:val="en-US"/>
        </w:rPr>
      </w:pPr>
      <w:hyperlink r:id="rId15" w:history="1">
        <w:r w:rsidR="007B18B8" w:rsidRPr="001B0E90">
          <w:rPr>
            <w:rStyle w:val="Hipervnculo"/>
            <w:lang w:val="en-US"/>
          </w:rPr>
          <w:t>http://dev.mysql.com/doc/refman/5.6/en/problems-with-float.html</w:t>
        </w:r>
      </w:hyperlink>
    </w:p>
    <w:p w14:paraId="6EDF1611" w14:textId="77777777" w:rsidR="00841D15" w:rsidRPr="00841D15" w:rsidRDefault="00841D15" w:rsidP="007B18B8">
      <w:pPr>
        <w:pStyle w:val="comandoseinstrucciones"/>
        <w:rPr>
          <w:lang w:val="en-US"/>
        </w:rPr>
      </w:pPr>
      <w:r w:rsidRPr="00841D15">
        <w:rPr>
          <w:lang w:val="en-US"/>
        </w:rPr>
        <w:t xml:space="preserve">Because </w:t>
      </w:r>
      <w:r w:rsidRPr="00DC1FA6">
        <w:rPr>
          <w:highlight w:val="yellow"/>
          <w:lang w:val="en-US"/>
        </w:rPr>
        <w:t>floating-point values</w:t>
      </w:r>
      <w:r w:rsidRPr="00841D15">
        <w:rPr>
          <w:lang w:val="en-US"/>
        </w:rPr>
        <w:t xml:space="preserve"> are approximate and not stored as exact values, </w:t>
      </w:r>
      <w:r w:rsidRPr="00DC1FA6">
        <w:rPr>
          <w:highlight w:val="yellow"/>
          <w:lang w:val="en-US"/>
        </w:rPr>
        <w:t>attempts to treat them as exact in comparisons may lead to problems</w:t>
      </w:r>
      <w:r w:rsidRPr="00841D15">
        <w:rPr>
          <w:lang w:val="en-US"/>
        </w:rPr>
        <w:t>. They are also subject to platform or implementation dependencies. For more information, see Section B.5.4.8, “</w:t>
      </w:r>
      <w:hyperlink r:id="rId16" w:history="1">
        <w:r w:rsidRPr="007B18B8">
          <w:rPr>
            <w:rStyle w:val="Hipervnculo"/>
            <w:lang w:val="en-US"/>
          </w:rPr>
          <w:t>Problems with Floating-Point Values</w:t>
        </w:r>
      </w:hyperlink>
      <w:r w:rsidRPr="00841D15">
        <w:rPr>
          <w:lang w:val="en-US"/>
        </w:rPr>
        <w:t>”</w:t>
      </w:r>
    </w:p>
    <w:p w14:paraId="7F5E7C23" w14:textId="77777777" w:rsidR="00841D15" w:rsidRDefault="00CC1D07" w:rsidP="003E346E">
      <w:pPr>
        <w:pStyle w:val="Ttulo5"/>
        <w:rPr>
          <w:lang w:val="en-US"/>
        </w:rPr>
      </w:pPr>
      <w:bookmarkStart w:id="5" w:name="_Toc116555857"/>
      <w:r>
        <w:rPr>
          <w:lang w:val="en-US"/>
        </w:rPr>
        <w:t>UNSIGNED</w:t>
      </w:r>
      <w:bookmarkEnd w:id="5"/>
    </w:p>
    <w:p w14:paraId="66CD558E" w14:textId="77777777" w:rsidR="003E346E" w:rsidRDefault="003E346E" w:rsidP="00CC1D07">
      <w:r>
        <w:t xml:space="preserve">UNSIGNED restringe los números para impedir valores negativos. Por </w:t>
      </w:r>
      <w:proofErr w:type="gramStart"/>
      <w:r>
        <w:t>ejemplo</w:t>
      </w:r>
      <w:proofErr w:type="gramEnd"/>
      <w:r>
        <w:t xml:space="preserve"> para almacenar un precio.</w:t>
      </w:r>
    </w:p>
    <w:p w14:paraId="6E5818C0" w14:textId="77777777" w:rsidR="00CC1D07" w:rsidRDefault="00CC1D07" w:rsidP="00CC1D07">
      <w:r w:rsidRPr="00CC1D07">
        <w:t>Todos los tipos de datos num</w:t>
      </w:r>
      <w:r>
        <w:t xml:space="preserve">éricos permiten especificar UNSIGNED. </w:t>
      </w:r>
    </w:p>
    <w:p w14:paraId="44BA7ABB" w14:textId="77777777" w:rsidR="00CC1D07" w:rsidRDefault="00CC1D07" w:rsidP="00CC1D07">
      <w:r>
        <w:t>Por defecto todos son SIGNED</w:t>
      </w:r>
      <w:r w:rsidR="003E346E">
        <w:t xml:space="preserve"> (permiten valores positivos y negativos)</w:t>
      </w:r>
      <w:r>
        <w:t>.</w:t>
      </w:r>
    </w:p>
    <w:p w14:paraId="410330E0" w14:textId="77777777" w:rsidR="00CC1D07" w:rsidRDefault="00CC1D07" w:rsidP="00CC1D07">
      <w:r>
        <w:t>Sólo en los tipos de datos enteros el modificador UNSIGNED tiene como consecuencia duplicar el rango permitido para los números positivos.</w:t>
      </w:r>
    </w:p>
    <w:p w14:paraId="3276CC28" w14:textId="77777777" w:rsidR="00620E39" w:rsidRPr="002611A2" w:rsidRDefault="003E346E" w:rsidP="00620E39">
      <w:pPr>
        <w:pStyle w:val="comandoseinstrucciones"/>
        <w:rPr>
          <w:lang w:val="en-US"/>
        </w:rPr>
      </w:pPr>
      <w:r w:rsidRPr="002611A2">
        <w:rPr>
          <w:lang w:val="en-US"/>
        </w:rPr>
        <w:t>INT</w:t>
      </w:r>
      <w:r w:rsidR="00620E39" w:rsidRPr="002611A2">
        <w:rPr>
          <w:lang w:val="en-US"/>
        </w:rPr>
        <w:t xml:space="preserve"> UNSIGNED</w:t>
      </w:r>
    </w:p>
    <w:p w14:paraId="1282D8A6" w14:textId="77777777" w:rsidR="00620E39" w:rsidRPr="002611A2" w:rsidRDefault="00620E39" w:rsidP="00620E39">
      <w:pPr>
        <w:pStyle w:val="comandoseinstrucciones"/>
        <w:rPr>
          <w:lang w:val="en-US"/>
        </w:rPr>
      </w:pPr>
      <w:r w:rsidRPr="002611A2">
        <w:rPr>
          <w:lang w:val="en-US"/>
        </w:rPr>
        <w:t>FLOAT UNSIGNED</w:t>
      </w:r>
    </w:p>
    <w:p w14:paraId="40BE2209" w14:textId="77777777" w:rsidR="00620E39" w:rsidRPr="002611A2" w:rsidRDefault="00620E39" w:rsidP="00620E39">
      <w:pPr>
        <w:pStyle w:val="comandoseinstrucciones"/>
        <w:rPr>
          <w:lang w:val="en-US"/>
        </w:rPr>
      </w:pPr>
      <w:r w:rsidRPr="002611A2">
        <w:rPr>
          <w:lang w:val="en-US"/>
        </w:rPr>
        <w:t>DECIMAL (8,2) UNSIGNED</w:t>
      </w:r>
    </w:p>
    <w:p w14:paraId="592C82EB" w14:textId="77777777" w:rsidR="003E346E" w:rsidRPr="002611A2" w:rsidRDefault="003E346E" w:rsidP="00620E39">
      <w:pPr>
        <w:pStyle w:val="comandoseinstrucciones"/>
        <w:rPr>
          <w:lang w:val="en-US"/>
        </w:rPr>
      </w:pPr>
    </w:p>
    <w:p w14:paraId="1BA74E6F" w14:textId="77777777" w:rsidR="00BE65CD" w:rsidRDefault="00BE65CD" w:rsidP="00BE65CD">
      <w:pPr>
        <w:pStyle w:val="comandoseinstrucciones"/>
      </w:pPr>
      <w:r>
        <w:t>edad TINYINT /* -128 a 127, no tendría sentido guardar un valor negativo, aunque lo permite */</w:t>
      </w:r>
    </w:p>
    <w:p w14:paraId="7C78C2BA" w14:textId="77777777" w:rsidR="00BE65CD" w:rsidRDefault="00BE65CD" w:rsidP="00BE65CD">
      <w:pPr>
        <w:pStyle w:val="comandoseinstrucciones"/>
      </w:pPr>
      <w:r>
        <w:t xml:space="preserve">edad UNSIGNED TINYINT /* 0 a </w:t>
      </w:r>
      <w:proofErr w:type="gramStart"/>
      <w:r>
        <w:t>255,no</w:t>
      </w:r>
      <w:proofErr w:type="gramEnd"/>
      <w:r>
        <w:t xml:space="preserve">  permite valores negativos y con ello aumenta el rango de valores positivos disponibles */</w:t>
      </w:r>
    </w:p>
    <w:p w14:paraId="3FD34192" w14:textId="77777777" w:rsidR="00BE65CD" w:rsidRPr="00CB276E" w:rsidRDefault="00BE65CD" w:rsidP="00BE65CD">
      <w:pPr>
        <w:pStyle w:val="comandoseinstrucciones"/>
        <w:rPr>
          <w:lang w:val="en-US"/>
        </w:rPr>
      </w:pPr>
      <w:proofErr w:type="spellStart"/>
      <w:r w:rsidRPr="00CB276E">
        <w:rPr>
          <w:lang w:val="en-US"/>
        </w:rPr>
        <w:t>numeroHijos</w:t>
      </w:r>
      <w:proofErr w:type="spellEnd"/>
      <w:r w:rsidRPr="00CB276E">
        <w:rPr>
          <w:lang w:val="en-US"/>
        </w:rPr>
        <w:t xml:space="preserve"> UNSIGNED TINYINT</w:t>
      </w:r>
    </w:p>
    <w:p w14:paraId="26875C60" w14:textId="77777777" w:rsidR="00BE65CD" w:rsidRDefault="00BE65CD" w:rsidP="00620E39">
      <w:pPr>
        <w:pStyle w:val="comandoseinstrucciones"/>
        <w:rPr>
          <w:lang w:val="en-US"/>
        </w:rPr>
      </w:pPr>
    </w:p>
    <w:p w14:paraId="31EF9CA7" w14:textId="77777777" w:rsidR="003E346E" w:rsidRDefault="003E346E" w:rsidP="003E346E">
      <w:pPr>
        <w:pStyle w:val="comandoseinstrucciones"/>
        <w:rPr>
          <w:lang w:val="en-US"/>
        </w:rPr>
      </w:pPr>
      <w:r>
        <w:rPr>
          <w:lang w:val="en-US"/>
        </w:rPr>
        <w:t>SMALLINT</w:t>
      </w:r>
      <w:r w:rsidRPr="00620E39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#Rango: </w:t>
      </w:r>
      <w:r w:rsidRPr="003E346E">
        <w:rPr>
          <w:rStyle w:val="Cuerpodeltexto11pto5"/>
          <w:color w:val="000000"/>
          <w:sz w:val="16"/>
          <w:szCs w:val="16"/>
          <w:lang w:val="en-US" w:eastAsia="es-ES_tradnl"/>
        </w:rPr>
        <w:t>(-</w:t>
      </w:r>
      <w:proofErr w:type="gramStart"/>
      <w:r w:rsidRPr="003E346E">
        <w:rPr>
          <w:rStyle w:val="Cuerpodeltexto11pto5"/>
          <w:color w:val="000000"/>
          <w:sz w:val="16"/>
          <w:szCs w:val="16"/>
          <w:lang w:val="en-US" w:eastAsia="es-ES_tradnl"/>
        </w:rPr>
        <w:t xml:space="preserve">32768 </w:t>
      </w:r>
      <w:r w:rsidR="002A72C1">
        <w:rPr>
          <w:rStyle w:val="Cuerpodeltexto11pto5"/>
          <w:color w:val="000000"/>
          <w:sz w:val="16"/>
          <w:szCs w:val="16"/>
          <w:lang w:val="en-US" w:eastAsia="es-ES_tradnl"/>
        </w:rPr>
        <w:t xml:space="preserve"> </w:t>
      </w:r>
      <w:r w:rsidRPr="003E346E">
        <w:rPr>
          <w:rStyle w:val="Cuerpodeltexto11pto5"/>
          <w:color w:val="000000"/>
          <w:sz w:val="16"/>
          <w:szCs w:val="16"/>
          <w:lang w:val="en-US" w:eastAsia="es-ES_tradnl"/>
        </w:rPr>
        <w:t>a</w:t>
      </w:r>
      <w:proofErr w:type="gramEnd"/>
      <w:r w:rsidR="002A72C1">
        <w:rPr>
          <w:rStyle w:val="Cuerpodeltexto11pto5"/>
          <w:color w:val="000000"/>
          <w:sz w:val="16"/>
          <w:szCs w:val="16"/>
          <w:lang w:val="en-US" w:eastAsia="es-ES_tradnl"/>
        </w:rPr>
        <w:t xml:space="preserve"> </w:t>
      </w:r>
      <w:r w:rsidRPr="003E346E">
        <w:rPr>
          <w:rStyle w:val="Cuerpodeltexto11pto5"/>
          <w:color w:val="000000"/>
          <w:sz w:val="16"/>
          <w:szCs w:val="16"/>
          <w:lang w:val="en-US" w:eastAsia="es-ES_tradnl"/>
        </w:rPr>
        <w:t xml:space="preserve"> 32767)</w:t>
      </w:r>
    </w:p>
    <w:p w14:paraId="50597AF9" w14:textId="77777777" w:rsidR="003E346E" w:rsidRPr="00620E39" w:rsidRDefault="003E346E" w:rsidP="003E346E">
      <w:pPr>
        <w:pStyle w:val="comandoseinstrucciones"/>
        <w:rPr>
          <w:lang w:val="en-US"/>
        </w:rPr>
      </w:pPr>
      <w:r>
        <w:rPr>
          <w:lang w:val="en-US"/>
        </w:rPr>
        <w:lastRenderedPageBreak/>
        <w:t>SMALLINT</w:t>
      </w:r>
      <w:r w:rsidRPr="00620E39">
        <w:rPr>
          <w:lang w:val="en-US"/>
        </w:rPr>
        <w:t xml:space="preserve"> UNSIGNED</w:t>
      </w:r>
      <w:r>
        <w:rPr>
          <w:lang w:val="en-US"/>
        </w:rPr>
        <w:tab/>
        <w:t xml:space="preserve">#Rango: </w:t>
      </w:r>
      <w:proofErr w:type="gramStart"/>
      <w:r w:rsidRPr="003E346E">
        <w:rPr>
          <w:rStyle w:val="Cuerpodeltexto11pto5"/>
          <w:color w:val="000000"/>
          <w:sz w:val="16"/>
          <w:szCs w:val="16"/>
          <w:lang w:val="en-US" w:eastAsia="es-ES_tradnl"/>
        </w:rPr>
        <w:t>(</w:t>
      </w:r>
      <w:r w:rsidR="002A72C1">
        <w:rPr>
          <w:rStyle w:val="Cuerpodeltexto11pto5"/>
          <w:color w:val="000000"/>
          <w:sz w:val="16"/>
          <w:szCs w:val="16"/>
          <w:lang w:val="en-US" w:eastAsia="es-ES_tradnl"/>
        </w:rPr>
        <w:t xml:space="preserve">  </w:t>
      </w:r>
      <w:proofErr w:type="gramEnd"/>
      <w:r w:rsidR="002A72C1">
        <w:rPr>
          <w:rStyle w:val="Cuerpodeltexto11pto5"/>
          <w:color w:val="000000"/>
          <w:sz w:val="16"/>
          <w:szCs w:val="16"/>
          <w:lang w:val="en-US" w:eastAsia="es-ES_tradnl"/>
        </w:rPr>
        <w:t xml:space="preserve"> </w:t>
      </w:r>
      <w:r w:rsidRPr="003E346E">
        <w:rPr>
          <w:rStyle w:val="Cuerpodeltexto11pto5"/>
          <w:color w:val="000000"/>
          <w:sz w:val="16"/>
          <w:szCs w:val="16"/>
          <w:lang w:val="en-US" w:eastAsia="es-ES_tradnl"/>
        </w:rPr>
        <w:t>0</w:t>
      </w:r>
      <w:r w:rsidR="002A72C1">
        <w:rPr>
          <w:rStyle w:val="Cuerpodeltexto11pto5"/>
          <w:color w:val="000000"/>
          <w:sz w:val="16"/>
          <w:szCs w:val="16"/>
          <w:lang w:val="en-US" w:eastAsia="es-ES_tradnl"/>
        </w:rPr>
        <w:t xml:space="preserve">    </w:t>
      </w:r>
      <w:r w:rsidRPr="003E346E">
        <w:rPr>
          <w:rStyle w:val="Cuerpodeltexto11pto5"/>
          <w:color w:val="000000"/>
          <w:sz w:val="16"/>
          <w:szCs w:val="16"/>
          <w:lang w:val="en-US" w:eastAsia="es-ES_tradnl"/>
        </w:rPr>
        <w:t>a  65535)</w:t>
      </w:r>
    </w:p>
    <w:p w14:paraId="13CF872A" w14:textId="77777777" w:rsidR="003711EA" w:rsidRDefault="003711EA" w:rsidP="003E346E">
      <w:pPr>
        <w:pStyle w:val="Ttulo5"/>
      </w:pPr>
      <w:bookmarkStart w:id="6" w:name="_Toc116555858"/>
      <w:r>
        <w:t>ZEROFILL, especificar la cantidad de dígitos de un número</w:t>
      </w:r>
      <w:bookmarkEnd w:id="6"/>
    </w:p>
    <w:p w14:paraId="1B810E88" w14:textId="77777777" w:rsidR="003711EA" w:rsidRDefault="00000000" w:rsidP="003711EA">
      <w:pPr>
        <w:pStyle w:val="comandoseinstrucciones"/>
      </w:pPr>
      <w:hyperlink r:id="rId17" w:history="1">
        <w:r w:rsidR="003711EA" w:rsidRPr="00C85D51">
          <w:rPr>
            <w:rStyle w:val="Hipervnculo"/>
          </w:rPr>
          <w:t>https://dev.mysql.com/doc/refman/5.5/en/numeric-type-attributes.html</w:t>
        </w:r>
      </w:hyperlink>
    </w:p>
    <w:p w14:paraId="41173AB1" w14:textId="77777777" w:rsidR="003711EA" w:rsidRDefault="003711EA" w:rsidP="003711EA">
      <w:r>
        <w:t xml:space="preserve">Los datos numéricos permiten especificar </w:t>
      </w:r>
      <w:r w:rsidR="009D1860">
        <w:t>estas</w:t>
      </w:r>
      <w:r>
        <w:t xml:space="preserve"> opciones</w:t>
      </w:r>
      <w:r w:rsidR="00455A45">
        <w:t xml:space="preserve"> (que </w:t>
      </w:r>
      <w:r w:rsidR="00455A45" w:rsidRPr="00455A45">
        <w:rPr>
          <w:rStyle w:val="Textoennegrita"/>
        </w:rPr>
        <w:t>no suelen usarse</w:t>
      </w:r>
      <w:r w:rsidR="00455A45">
        <w:t>)</w:t>
      </w:r>
      <w:r>
        <w:t>:</w:t>
      </w:r>
    </w:p>
    <w:p w14:paraId="3333767D" w14:textId="77777777" w:rsidR="009D1860" w:rsidRDefault="009D1860" w:rsidP="003711EA">
      <w:pPr>
        <w:pStyle w:val="Lista3"/>
      </w:pPr>
      <w:proofErr w:type="gramStart"/>
      <w:r>
        <w:t>INT(</w:t>
      </w:r>
      <w:proofErr w:type="gramEnd"/>
      <w:r>
        <w:t>4): (4) indica que se rellenen con espacios en blanco a la izquierda los dígitos que falten para llegar a la cantidad indicada entre paréntesis</w:t>
      </w:r>
      <w:r w:rsidR="00620E39">
        <w:t xml:space="preserve">. </w:t>
      </w:r>
    </w:p>
    <w:p w14:paraId="5855593F" w14:textId="77777777" w:rsidR="003711EA" w:rsidRDefault="009D1860" w:rsidP="003711EA">
      <w:pPr>
        <w:pStyle w:val="Lista3"/>
      </w:pPr>
      <w:r w:rsidRPr="00620E39">
        <w:rPr>
          <w:u w:val="single"/>
        </w:rPr>
        <w:t>DECIMAL (8,2)</w:t>
      </w:r>
      <w:r w:rsidRPr="009D1860">
        <w:t>:</w:t>
      </w:r>
      <w:r w:rsidR="00771058" w:rsidRPr="009D1860">
        <w:t xml:space="preserve"> </w:t>
      </w:r>
      <w:r>
        <w:t xml:space="preserve">Para los DECIMAL tiene un </w:t>
      </w:r>
      <w:proofErr w:type="spellStart"/>
      <w:r>
        <w:t>siginificado</w:t>
      </w:r>
      <w:proofErr w:type="spellEnd"/>
      <w:r>
        <w:t xml:space="preserve"> específico, </w:t>
      </w:r>
      <w:r w:rsidR="00771058" w:rsidRPr="009D1860">
        <w:t>en ese caso</w:t>
      </w:r>
      <w:r>
        <w:t xml:space="preserve"> (8,2)</w:t>
      </w:r>
      <w:r w:rsidR="00620E39" w:rsidRPr="009D1860">
        <w:t xml:space="preserve"> especifica la cantidad de dígitos que permite almacenar </w:t>
      </w:r>
      <w:r w:rsidRPr="009D1860">
        <w:t>(</w:t>
      </w:r>
      <w:proofErr w:type="spellStart"/>
      <w:r w:rsidRPr="009D1860">
        <w:t>dígitosTotales</w:t>
      </w:r>
      <w:proofErr w:type="spellEnd"/>
      <w:r w:rsidRPr="009D1860">
        <w:t xml:space="preserve">, </w:t>
      </w:r>
      <w:proofErr w:type="spellStart"/>
      <w:r w:rsidRPr="009D1860">
        <w:t>d</w:t>
      </w:r>
      <w:r w:rsidR="00455A45">
        <w:t>í</w:t>
      </w:r>
      <w:r w:rsidRPr="009D1860">
        <w:t>gitosDecimales</w:t>
      </w:r>
      <w:proofErr w:type="spellEnd"/>
      <w:r w:rsidRPr="009D1860">
        <w:t>)</w:t>
      </w:r>
      <w:r>
        <w:t>, en este caso 8 dígitos en total, 6 para la parte entera y 2 para la parte decimal.</w:t>
      </w:r>
    </w:p>
    <w:p w14:paraId="5D4DBCCC" w14:textId="77777777" w:rsidR="003711EA" w:rsidRDefault="003711EA" w:rsidP="00FD777E">
      <w:pPr>
        <w:pStyle w:val="comandoseinstrucciones"/>
      </w:pPr>
      <w:r>
        <w:t xml:space="preserve">ZEROFILL: </w:t>
      </w:r>
      <w:r w:rsidR="00FB4E58">
        <w:t xml:space="preserve">indica que </w:t>
      </w:r>
      <w:r>
        <w:t>se rellen</w:t>
      </w:r>
      <w:r w:rsidR="00FB4E58">
        <w:t>e</w:t>
      </w:r>
      <w:r>
        <w:t>n</w:t>
      </w:r>
      <w:r w:rsidR="00FB4E58">
        <w:t xml:space="preserve"> con ceros a la izquierda</w:t>
      </w:r>
      <w:r>
        <w:t xml:space="preserve"> los dígitos que falt</w:t>
      </w:r>
      <w:r w:rsidR="00FB4E58">
        <w:t>e</w:t>
      </w:r>
      <w:r>
        <w:t>n</w:t>
      </w:r>
      <w:r w:rsidR="00FB4E58">
        <w:t xml:space="preserve"> para llegar a la cantidad indicada entre paréntesis</w:t>
      </w:r>
      <w:r w:rsidR="001B0833">
        <w:t xml:space="preserve">. </w:t>
      </w:r>
      <w:r w:rsidR="00F84B89">
        <w:tab/>
      </w:r>
      <w:r w:rsidR="00F84B89">
        <w:tab/>
      </w:r>
      <w:r w:rsidR="00F84B89">
        <w:tab/>
      </w:r>
      <w:proofErr w:type="spellStart"/>
      <w:r w:rsidR="001B0833">
        <w:t>Ej</w:t>
      </w:r>
      <w:proofErr w:type="spellEnd"/>
      <w:r w:rsidR="001B0833">
        <w:t xml:space="preserve">: </w:t>
      </w:r>
      <w:proofErr w:type="gramStart"/>
      <w:r w:rsidR="001B0833" w:rsidRPr="001B0833">
        <w:t>INT(</w:t>
      </w:r>
      <w:proofErr w:type="gramEnd"/>
      <w:r w:rsidR="001B0833" w:rsidRPr="001B0833">
        <w:t xml:space="preserve">4) ZEROFILL, </w:t>
      </w:r>
      <w:r w:rsidR="001B0833">
        <w:t>el valor</w:t>
      </w:r>
      <w:r w:rsidR="001B0833" w:rsidRPr="001B0833">
        <w:t xml:space="preserve"> 5 </w:t>
      </w:r>
      <w:r w:rsidR="001B0833">
        <w:t>se devuelve como</w:t>
      </w:r>
      <w:r w:rsidR="001B0833" w:rsidRPr="001B0833">
        <w:t xml:space="preserve"> 0005.</w:t>
      </w:r>
    </w:p>
    <w:p w14:paraId="0A50C211" w14:textId="77777777" w:rsidR="003711EA" w:rsidRPr="00872A8A" w:rsidRDefault="003711EA" w:rsidP="003711EA">
      <w:r w:rsidRPr="00872A8A">
        <w:t>Ejemplo</w:t>
      </w:r>
      <w:r w:rsidR="00FD777E" w:rsidRPr="00872A8A">
        <w:t>s</w:t>
      </w:r>
      <w:r w:rsidRPr="00872A8A">
        <w:t>:</w:t>
      </w:r>
    </w:p>
    <w:p w14:paraId="5731C57D" w14:textId="77777777" w:rsidR="0083452F" w:rsidRPr="00872A8A" w:rsidRDefault="003711EA" w:rsidP="003711EA">
      <w:pPr>
        <w:pStyle w:val="comandoseinstrucciones"/>
      </w:pPr>
      <w:r w:rsidRPr="00872A8A">
        <w:t xml:space="preserve">CREATE TABLE </w:t>
      </w:r>
      <w:proofErr w:type="spellStart"/>
      <w:r w:rsidRPr="00872A8A">
        <w:t>yourtable</w:t>
      </w:r>
      <w:proofErr w:type="spellEnd"/>
      <w:r w:rsidRPr="00872A8A">
        <w:t xml:space="preserve"> (x </w:t>
      </w:r>
      <w:proofErr w:type="gramStart"/>
      <w:r w:rsidRPr="00872A8A">
        <w:rPr>
          <w:highlight w:val="yellow"/>
        </w:rPr>
        <w:t>INT(</w:t>
      </w:r>
      <w:proofErr w:type="gramEnd"/>
      <w:r w:rsidR="00E16FD2" w:rsidRPr="00872A8A">
        <w:rPr>
          <w:highlight w:val="yellow"/>
        </w:rPr>
        <w:t>4</w:t>
      </w:r>
      <w:r w:rsidRPr="00872A8A">
        <w:rPr>
          <w:highlight w:val="yellow"/>
        </w:rPr>
        <w:t>) ZEROFILL</w:t>
      </w:r>
      <w:r w:rsidRPr="00872A8A">
        <w:t xml:space="preserve"> NOT NULL,</w:t>
      </w:r>
    </w:p>
    <w:p w14:paraId="2B7238E8" w14:textId="77777777" w:rsidR="003711EA" w:rsidRPr="00872A8A" w:rsidRDefault="0083452F" w:rsidP="003711EA">
      <w:pPr>
        <w:pStyle w:val="comandoseinstrucciones"/>
      </w:pPr>
      <w:r w:rsidRPr="00872A8A">
        <w:t xml:space="preserve">                       </w:t>
      </w:r>
      <w:r w:rsidR="003711EA" w:rsidRPr="00872A8A">
        <w:t xml:space="preserve"> y </w:t>
      </w:r>
      <w:proofErr w:type="gramStart"/>
      <w:r w:rsidR="003711EA" w:rsidRPr="00872A8A">
        <w:rPr>
          <w:highlight w:val="cyan"/>
        </w:rPr>
        <w:t>INT(</w:t>
      </w:r>
      <w:proofErr w:type="gramEnd"/>
      <w:r w:rsidR="00E16FD2" w:rsidRPr="00872A8A">
        <w:rPr>
          <w:highlight w:val="cyan"/>
        </w:rPr>
        <w:t>4</w:t>
      </w:r>
      <w:r w:rsidR="003711EA" w:rsidRPr="00872A8A">
        <w:rPr>
          <w:highlight w:val="cyan"/>
        </w:rPr>
        <w:t>)</w:t>
      </w:r>
      <w:r w:rsidR="003711EA" w:rsidRPr="00872A8A">
        <w:t xml:space="preserve"> NOT NULL);</w:t>
      </w:r>
    </w:p>
    <w:p w14:paraId="57FDF6B8" w14:textId="77777777" w:rsidR="0083452F" w:rsidRPr="00872A8A" w:rsidRDefault="0083452F" w:rsidP="003711EA">
      <w:pPr>
        <w:pStyle w:val="comandoseinstrucciones"/>
      </w:pPr>
    </w:p>
    <w:p w14:paraId="44EED3E6" w14:textId="77777777" w:rsidR="003711EA" w:rsidRPr="003711EA" w:rsidRDefault="003711EA" w:rsidP="003711EA">
      <w:pPr>
        <w:pStyle w:val="comandoseinstrucciones"/>
        <w:rPr>
          <w:lang w:val="en-US"/>
        </w:rPr>
      </w:pPr>
      <w:r w:rsidRPr="003711EA">
        <w:rPr>
          <w:lang w:val="en-US"/>
        </w:rPr>
        <w:t xml:space="preserve">INSERT INTO </w:t>
      </w:r>
      <w:proofErr w:type="spellStart"/>
      <w:r w:rsidRPr="003711EA">
        <w:rPr>
          <w:lang w:val="en-US"/>
        </w:rPr>
        <w:t>yourtable</w:t>
      </w:r>
      <w:proofErr w:type="spellEnd"/>
      <w:r w:rsidRPr="003711EA">
        <w:rPr>
          <w:lang w:val="en-US"/>
        </w:rPr>
        <w:t xml:space="preserve"> (</w:t>
      </w:r>
      <w:proofErr w:type="spellStart"/>
      <w:proofErr w:type="gramStart"/>
      <w:r w:rsidRPr="003711EA">
        <w:rPr>
          <w:lang w:val="en-US"/>
        </w:rPr>
        <w:t>x,y</w:t>
      </w:r>
      <w:proofErr w:type="spellEnd"/>
      <w:proofErr w:type="gramEnd"/>
      <w:r w:rsidRPr="003711EA">
        <w:rPr>
          <w:lang w:val="en-US"/>
        </w:rPr>
        <w:t>) VALUES</w:t>
      </w:r>
    </w:p>
    <w:p w14:paraId="1943FD57" w14:textId="77777777" w:rsidR="003711EA" w:rsidRPr="003F3273" w:rsidRDefault="003711EA" w:rsidP="003711EA">
      <w:pPr>
        <w:pStyle w:val="comandoseinstrucciones"/>
      </w:pPr>
      <w:r w:rsidRPr="003F3273">
        <w:t>(1, 1),</w:t>
      </w:r>
    </w:p>
    <w:p w14:paraId="605AC3D3" w14:textId="77777777" w:rsidR="003711EA" w:rsidRPr="003F3273" w:rsidRDefault="003711EA" w:rsidP="003711EA">
      <w:pPr>
        <w:pStyle w:val="comandoseinstrucciones"/>
      </w:pPr>
      <w:r w:rsidRPr="003F3273">
        <w:t>(12, 12),</w:t>
      </w:r>
    </w:p>
    <w:p w14:paraId="151771F6" w14:textId="77777777" w:rsidR="003711EA" w:rsidRPr="003F3273" w:rsidRDefault="003711EA" w:rsidP="003711EA">
      <w:pPr>
        <w:pStyle w:val="comandoseinstrucciones"/>
      </w:pPr>
      <w:r w:rsidRPr="003F3273">
        <w:t>(123, 123),</w:t>
      </w:r>
    </w:p>
    <w:p w14:paraId="3F7BAAF5" w14:textId="77777777" w:rsidR="003711EA" w:rsidRPr="003F3273" w:rsidRDefault="003711EA" w:rsidP="003711EA">
      <w:pPr>
        <w:pStyle w:val="comandoseinstrucciones"/>
      </w:pPr>
      <w:r w:rsidRPr="003F3273">
        <w:t>(123456789, 123456789);</w:t>
      </w:r>
      <w:r w:rsidR="0083452F" w:rsidRPr="003F3273">
        <w:t xml:space="preserve"> </w:t>
      </w:r>
      <w:r w:rsidR="0083452F" w:rsidRPr="003F3273">
        <w:rPr>
          <w:highlight w:val="green"/>
        </w:rPr>
        <w:t xml:space="preserve">#tiene más de 4 </w:t>
      </w:r>
      <w:proofErr w:type="gramStart"/>
      <w:r w:rsidR="0083452F" w:rsidRPr="003F3273">
        <w:rPr>
          <w:highlight w:val="green"/>
        </w:rPr>
        <w:t>dígitos</w:t>
      </w:r>
      <w:proofErr w:type="gramEnd"/>
      <w:r w:rsidR="00FB4E58" w:rsidRPr="003F3273">
        <w:t xml:space="preserve"> pero no da problemas</w:t>
      </w:r>
    </w:p>
    <w:p w14:paraId="065A4283" w14:textId="77777777" w:rsidR="003711EA" w:rsidRPr="003F3273" w:rsidRDefault="003711EA" w:rsidP="003711EA">
      <w:pPr>
        <w:pStyle w:val="comandoseinstrucciones"/>
      </w:pPr>
    </w:p>
    <w:p w14:paraId="4FB65655" w14:textId="77777777" w:rsidR="003711EA" w:rsidRPr="003F3273" w:rsidRDefault="003711EA" w:rsidP="003711EA">
      <w:pPr>
        <w:pStyle w:val="comandoseinstrucciones"/>
      </w:pPr>
    </w:p>
    <w:p w14:paraId="211AE44E" w14:textId="77777777" w:rsidR="00E16FD2" w:rsidRPr="00E16FD2" w:rsidRDefault="00E16FD2" w:rsidP="00E16FD2">
      <w:pPr>
        <w:pStyle w:val="comandoseinstrucciones"/>
        <w:rPr>
          <w:lang w:val="en-US"/>
        </w:rPr>
      </w:pPr>
      <w:proofErr w:type="spellStart"/>
      <w:r w:rsidRPr="00E16FD2">
        <w:rPr>
          <w:lang w:val="en-US"/>
        </w:rPr>
        <w:t>mysql</w:t>
      </w:r>
      <w:proofErr w:type="spellEnd"/>
      <w:r w:rsidRPr="00E16FD2">
        <w:rPr>
          <w:lang w:val="en-US"/>
        </w:rPr>
        <w:t xml:space="preserve">&gt; SELECT x, y FROM </w:t>
      </w:r>
      <w:proofErr w:type="spellStart"/>
      <w:proofErr w:type="gramStart"/>
      <w:r w:rsidRPr="00E16FD2">
        <w:rPr>
          <w:lang w:val="en-US"/>
        </w:rPr>
        <w:t>yourtable</w:t>
      </w:r>
      <w:proofErr w:type="spellEnd"/>
      <w:r w:rsidRPr="00E16FD2">
        <w:rPr>
          <w:lang w:val="en-US"/>
        </w:rPr>
        <w:t>;</w:t>
      </w:r>
      <w:proofErr w:type="gramEnd"/>
    </w:p>
    <w:p w14:paraId="1FB54D9E" w14:textId="77777777" w:rsidR="00E16FD2" w:rsidRPr="00E16FD2" w:rsidRDefault="00E16FD2" w:rsidP="00E16FD2">
      <w:pPr>
        <w:pStyle w:val="comandoseinstrucciones"/>
        <w:rPr>
          <w:lang w:val="en-US"/>
        </w:rPr>
      </w:pPr>
      <w:r w:rsidRPr="00E16FD2">
        <w:rPr>
          <w:lang w:val="en-US"/>
        </w:rPr>
        <w:t>+-----------+-----------+</w:t>
      </w:r>
    </w:p>
    <w:p w14:paraId="096F729B" w14:textId="77777777" w:rsidR="00E16FD2" w:rsidRPr="00E16FD2" w:rsidRDefault="00E16FD2" w:rsidP="00E16FD2">
      <w:pPr>
        <w:pStyle w:val="comandoseinstrucciones"/>
        <w:rPr>
          <w:lang w:val="en-US"/>
        </w:rPr>
      </w:pPr>
      <w:r w:rsidRPr="00E16FD2">
        <w:rPr>
          <w:lang w:val="en-US"/>
        </w:rPr>
        <w:t>| x         | y         |</w:t>
      </w:r>
    </w:p>
    <w:p w14:paraId="138C4D5F" w14:textId="77777777" w:rsidR="00E16FD2" w:rsidRPr="00E16FD2" w:rsidRDefault="00E16FD2" w:rsidP="00E16FD2">
      <w:pPr>
        <w:pStyle w:val="comandoseinstrucciones"/>
        <w:rPr>
          <w:lang w:val="en-US"/>
        </w:rPr>
      </w:pPr>
      <w:r w:rsidRPr="00E16FD2">
        <w:rPr>
          <w:lang w:val="en-US"/>
        </w:rPr>
        <w:t>+-----------+-----------+</w:t>
      </w:r>
    </w:p>
    <w:p w14:paraId="0880FDAC" w14:textId="77777777" w:rsidR="00E16FD2" w:rsidRPr="00E16FD2" w:rsidRDefault="00E16FD2" w:rsidP="00E16FD2">
      <w:pPr>
        <w:pStyle w:val="comandoseinstrucciones"/>
        <w:rPr>
          <w:lang w:val="en-US"/>
        </w:rPr>
      </w:pPr>
      <w:r w:rsidRPr="00E16FD2">
        <w:rPr>
          <w:lang w:val="en-US"/>
        </w:rPr>
        <w:t xml:space="preserve">|      </w:t>
      </w:r>
      <w:r w:rsidRPr="0083452F">
        <w:rPr>
          <w:highlight w:val="yellow"/>
          <w:lang w:val="en-US"/>
        </w:rPr>
        <w:t>0001</w:t>
      </w:r>
      <w:r w:rsidRPr="00E16FD2">
        <w:rPr>
          <w:lang w:val="en-US"/>
        </w:rPr>
        <w:t xml:space="preserve"> |         1 |</w:t>
      </w:r>
    </w:p>
    <w:p w14:paraId="57905FE3" w14:textId="77777777" w:rsidR="00E16FD2" w:rsidRPr="00E16FD2" w:rsidRDefault="00E16FD2" w:rsidP="00E16FD2">
      <w:pPr>
        <w:pStyle w:val="comandoseinstrucciones"/>
        <w:rPr>
          <w:lang w:val="en-US"/>
        </w:rPr>
      </w:pPr>
      <w:r w:rsidRPr="00E16FD2">
        <w:rPr>
          <w:lang w:val="en-US"/>
        </w:rPr>
        <w:t xml:space="preserve">|      </w:t>
      </w:r>
      <w:r w:rsidRPr="0083452F">
        <w:rPr>
          <w:highlight w:val="yellow"/>
          <w:lang w:val="en-US"/>
        </w:rPr>
        <w:t>0012</w:t>
      </w:r>
      <w:r w:rsidRPr="00E16FD2">
        <w:rPr>
          <w:lang w:val="en-US"/>
        </w:rPr>
        <w:t xml:space="preserve"> |        12 |</w:t>
      </w:r>
    </w:p>
    <w:p w14:paraId="58BB6E57" w14:textId="77777777" w:rsidR="00E16FD2" w:rsidRPr="00E16FD2" w:rsidRDefault="00E16FD2" w:rsidP="00E16FD2">
      <w:pPr>
        <w:pStyle w:val="comandoseinstrucciones"/>
        <w:rPr>
          <w:lang w:val="en-US"/>
        </w:rPr>
      </w:pPr>
      <w:r w:rsidRPr="00E16FD2">
        <w:rPr>
          <w:lang w:val="en-US"/>
        </w:rPr>
        <w:t xml:space="preserve">|      </w:t>
      </w:r>
      <w:r w:rsidRPr="0083452F">
        <w:rPr>
          <w:highlight w:val="yellow"/>
          <w:lang w:val="en-US"/>
        </w:rPr>
        <w:t>0123</w:t>
      </w:r>
      <w:r w:rsidRPr="00E16FD2">
        <w:rPr>
          <w:lang w:val="en-US"/>
        </w:rPr>
        <w:t xml:space="preserve"> |       123 |</w:t>
      </w:r>
    </w:p>
    <w:p w14:paraId="2984E882" w14:textId="77777777" w:rsidR="00E16FD2" w:rsidRPr="00E16FD2" w:rsidRDefault="00E16FD2" w:rsidP="00E16FD2">
      <w:pPr>
        <w:pStyle w:val="comandoseinstrucciones"/>
        <w:rPr>
          <w:lang w:val="en-US"/>
        </w:rPr>
      </w:pPr>
      <w:r w:rsidRPr="00EA60D2">
        <w:rPr>
          <w:color w:val="FF0000"/>
          <w:lang w:val="en-US"/>
        </w:rPr>
        <w:t xml:space="preserve">| </w:t>
      </w:r>
      <w:r w:rsidRPr="0083452F">
        <w:rPr>
          <w:highlight w:val="green"/>
          <w:lang w:val="en-US"/>
        </w:rPr>
        <w:t>123456789</w:t>
      </w:r>
      <w:r w:rsidRPr="00E16FD2">
        <w:rPr>
          <w:lang w:val="en-US"/>
        </w:rPr>
        <w:t xml:space="preserve"> | 123456789 |</w:t>
      </w:r>
    </w:p>
    <w:p w14:paraId="6AD88217" w14:textId="77777777" w:rsidR="00E16FD2" w:rsidRPr="00E16FD2" w:rsidRDefault="00E16FD2" w:rsidP="00E16FD2">
      <w:pPr>
        <w:pStyle w:val="comandoseinstrucciones"/>
        <w:rPr>
          <w:lang w:val="en-US"/>
        </w:rPr>
      </w:pPr>
      <w:r w:rsidRPr="00E16FD2">
        <w:rPr>
          <w:lang w:val="en-US"/>
        </w:rPr>
        <w:t>+-----------+-----------+</w:t>
      </w:r>
    </w:p>
    <w:p w14:paraId="0F039569" w14:textId="77777777" w:rsidR="00E16FD2" w:rsidRPr="00E16FD2" w:rsidRDefault="00E16FD2" w:rsidP="00E16FD2">
      <w:pPr>
        <w:pStyle w:val="comandoseinstrucciones"/>
        <w:rPr>
          <w:lang w:val="en-US"/>
        </w:rPr>
      </w:pPr>
      <w:r w:rsidRPr="00E16FD2">
        <w:rPr>
          <w:lang w:val="en-US"/>
        </w:rPr>
        <w:t>4 rows in set (0,00 sec)</w:t>
      </w:r>
    </w:p>
    <w:p w14:paraId="178783BC" w14:textId="77777777" w:rsidR="00E16FD2" w:rsidRPr="00E16FD2" w:rsidRDefault="00E16FD2" w:rsidP="00E16FD2">
      <w:pPr>
        <w:pStyle w:val="comandoseinstrucciones"/>
        <w:rPr>
          <w:lang w:val="en-US"/>
        </w:rPr>
      </w:pPr>
    </w:p>
    <w:p w14:paraId="44D58BAD" w14:textId="77777777" w:rsidR="003711EA" w:rsidRPr="00872A8A" w:rsidRDefault="00E16FD2" w:rsidP="00E16FD2">
      <w:pPr>
        <w:pStyle w:val="comandoseinstrucciones"/>
      </w:pPr>
      <w:proofErr w:type="spellStart"/>
      <w:r w:rsidRPr="00872A8A">
        <w:t>mysql</w:t>
      </w:r>
      <w:proofErr w:type="spellEnd"/>
      <w:r w:rsidRPr="00872A8A">
        <w:t>&gt;</w:t>
      </w:r>
    </w:p>
    <w:p w14:paraId="4F5C5785" w14:textId="77777777" w:rsidR="003711EA" w:rsidRDefault="003F3273" w:rsidP="003711EA">
      <w:r>
        <w:t>Como vemos, si</w:t>
      </w:r>
      <w:r w:rsidR="00E16FD2">
        <w:t xml:space="preserve"> un número</w:t>
      </w:r>
      <w:r w:rsidR="00EA60D2">
        <w:t xml:space="preserve"> (como </w:t>
      </w:r>
      <w:r w:rsidR="00EA60D2" w:rsidRPr="00EA60D2">
        <w:rPr>
          <w:highlight w:val="green"/>
        </w:rPr>
        <w:t>123456789</w:t>
      </w:r>
      <w:r w:rsidR="00EA60D2">
        <w:t>)</w:t>
      </w:r>
      <w:r w:rsidR="00E16FD2">
        <w:t xml:space="preserve"> necesita más dígitos de los indicados (</w:t>
      </w:r>
      <w:proofErr w:type="gramStart"/>
      <w:r w:rsidR="00EA60D2" w:rsidRPr="00EA60D2">
        <w:rPr>
          <w:highlight w:val="yellow"/>
        </w:rPr>
        <w:t>INT(</w:t>
      </w:r>
      <w:proofErr w:type="gramEnd"/>
      <w:r w:rsidR="00E16FD2" w:rsidRPr="00EA60D2">
        <w:rPr>
          <w:highlight w:val="yellow"/>
        </w:rPr>
        <w:t>4)</w:t>
      </w:r>
      <w:r w:rsidR="00EA60D2">
        <w:t>)</w:t>
      </w:r>
      <w:r w:rsidR="00E16FD2">
        <w:t xml:space="preserve"> se guarda correctamente y también se muestra correctamente.</w:t>
      </w:r>
    </w:p>
    <w:p w14:paraId="249663D5" w14:textId="77777777" w:rsidR="003711EA" w:rsidRDefault="00EA60D2" w:rsidP="003711EA">
      <w:r w:rsidRPr="003F3273">
        <w:rPr>
          <w:rStyle w:val="Textoennegrita"/>
        </w:rPr>
        <w:t>ZEROFILL impone implícitamente la restricción UNSIGNED</w:t>
      </w:r>
      <w:r>
        <w:t>.</w:t>
      </w:r>
      <w:r w:rsidR="00E42488">
        <w:t xml:space="preserve"> Lo comprobamos si intentamos introducir un valor negativo:</w:t>
      </w:r>
    </w:p>
    <w:p w14:paraId="3880A60A" w14:textId="77777777" w:rsidR="00E42488" w:rsidRPr="00E42488" w:rsidRDefault="00E42488" w:rsidP="00E42488">
      <w:pPr>
        <w:pStyle w:val="comandoseinstrucciones"/>
        <w:rPr>
          <w:lang w:val="en-US"/>
        </w:rPr>
      </w:pPr>
      <w:proofErr w:type="spellStart"/>
      <w:r w:rsidRPr="00E42488">
        <w:rPr>
          <w:lang w:val="en-US"/>
        </w:rPr>
        <w:t>mysql</w:t>
      </w:r>
      <w:proofErr w:type="spellEnd"/>
      <w:r w:rsidRPr="00E42488">
        <w:rPr>
          <w:lang w:val="en-US"/>
        </w:rPr>
        <w:t xml:space="preserve">&gt; </w:t>
      </w:r>
      <w:r w:rsidRPr="00E42488">
        <w:rPr>
          <w:b/>
          <w:lang w:val="en-US"/>
        </w:rPr>
        <w:t xml:space="preserve">INSERT INTO </w:t>
      </w:r>
      <w:proofErr w:type="spellStart"/>
      <w:r w:rsidRPr="00E42488">
        <w:rPr>
          <w:b/>
          <w:lang w:val="en-US"/>
        </w:rPr>
        <w:t>yourtable</w:t>
      </w:r>
      <w:proofErr w:type="spellEnd"/>
      <w:r w:rsidRPr="00E42488">
        <w:rPr>
          <w:b/>
          <w:lang w:val="en-US"/>
        </w:rPr>
        <w:t xml:space="preserve"> (</w:t>
      </w:r>
      <w:proofErr w:type="spellStart"/>
      <w:proofErr w:type="gramStart"/>
      <w:r w:rsidRPr="00E42488">
        <w:rPr>
          <w:b/>
          <w:lang w:val="en-US"/>
        </w:rPr>
        <w:t>x,y</w:t>
      </w:r>
      <w:proofErr w:type="spellEnd"/>
      <w:proofErr w:type="gramEnd"/>
      <w:r w:rsidRPr="00E42488">
        <w:rPr>
          <w:b/>
          <w:lang w:val="en-US"/>
        </w:rPr>
        <w:t>) VALUES(-1, -1);</w:t>
      </w:r>
    </w:p>
    <w:p w14:paraId="3A6EA84C" w14:textId="77777777" w:rsidR="00E42488" w:rsidRPr="00E42488" w:rsidRDefault="00E42488" w:rsidP="00E42488">
      <w:pPr>
        <w:pStyle w:val="comandoseinstrucciones"/>
        <w:rPr>
          <w:lang w:val="en-US"/>
        </w:rPr>
      </w:pPr>
      <w:r w:rsidRPr="00E42488">
        <w:rPr>
          <w:lang w:val="en-US"/>
        </w:rPr>
        <w:t>ERROR 1264 (22003): Out of range value for column 'x' at row 1</w:t>
      </w:r>
    </w:p>
    <w:p w14:paraId="423B3D35" w14:textId="77777777" w:rsidR="000E0FFC" w:rsidRDefault="000E0FFC">
      <w:pPr>
        <w:spacing w:before="0" w:after="0"/>
        <w:ind w:left="0"/>
        <w:jc w:val="left"/>
        <w:rPr>
          <w:rFonts w:ascii="Arial" w:hAnsi="Arial" w:cs="Arial"/>
          <w:color w:val="000080"/>
          <w:szCs w:val="22"/>
          <w:lang w:val="en-US"/>
        </w:rPr>
      </w:pPr>
      <w:r>
        <w:rPr>
          <w:lang w:val="en-US"/>
        </w:rPr>
        <w:br w:type="page"/>
      </w:r>
    </w:p>
    <w:p w14:paraId="75A7ECAC" w14:textId="77777777" w:rsidR="007A2C15" w:rsidRDefault="00EE132B" w:rsidP="000E080B">
      <w:pPr>
        <w:pStyle w:val="Ttulo4"/>
      </w:pPr>
      <w:bookmarkStart w:id="7" w:name="_Toc116555859"/>
      <w:r w:rsidRPr="00CB276E">
        <w:rPr>
          <w:lang w:val="en-US"/>
        </w:rPr>
        <w:lastRenderedPageBreak/>
        <w:t xml:space="preserve">FECHA </w:t>
      </w:r>
      <w:r>
        <w:rPr>
          <w:lang w:val="en-US"/>
        </w:rPr>
        <w:t>/ TIEMPO</w:t>
      </w:r>
      <w:bookmarkEnd w:id="7"/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8"/>
        <w:gridCol w:w="2693"/>
        <w:gridCol w:w="3686"/>
        <w:gridCol w:w="1134"/>
      </w:tblGrid>
      <w:tr w:rsidR="00A83771" w:rsidRPr="00F16E0B" w14:paraId="252AFFB1" w14:textId="77777777" w:rsidTr="00A83771">
        <w:trPr>
          <w:cantSplit/>
          <w:trHeight w:val="20"/>
          <w:tblHeader/>
        </w:trPr>
        <w:tc>
          <w:tcPr>
            <w:tcW w:w="1998" w:type="dxa"/>
            <w:shd w:val="clear" w:color="auto" w:fill="FFFF00"/>
          </w:tcPr>
          <w:p w14:paraId="462F7B32" w14:textId="77777777" w:rsidR="007A2C15" w:rsidRPr="00F16E0B" w:rsidRDefault="007A2C15" w:rsidP="002A5F35">
            <w:pPr>
              <w:pStyle w:val="Cuerpodeltexto0"/>
              <w:shd w:val="clear" w:color="auto" w:fill="auto"/>
              <w:spacing w:line="220" w:lineRule="exact"/>
              <w:jc w:val="center"/>
              <w:rPr>
                <w:b/>
                <w:sz w:val="16"/>
                <w:szCs w:val="16"/>
                <w:highlight w:val="yellow"/>
              </w:rPr>
            </w:pPr>
            <w:r w:rsidRPr="00F16E0B">
              <w:rPr>
                <w:rStyle w:val="Cuerpodeltexto11pto"/>
                <w:b/>
                <w:color w:val="000000"/>
                <w:sz w:val="16"/>
                <w:szCs w:val="16"/>
                <w:highlight w:val="yellow"/>
                <w:lang w:eastAsia="es-ES_tradnl"/>
              </w:rPr>
              <w:t>Tipo de dato</w:t>
            </w:r>
          </w:p>
        </w:tc>
        <w:tc>
          <w:tcPr>
            <w:tcW w:w="2693" w:type="dxa"/>
            <w:shd w:val="clear" w:color="auto" w:fill="FFFF00"/>
          </w:tcPr>
          <w:p w14:paraId="2695F89E" w14:textId="77777777" w:rsidR="007A2C15" w:rsidRPr="00F16E0B" w:rsidRDefault="007A2C15" w:rsidP="002A5F35">
            <w:pPr>
              <w:pStyle w:val="Cuerpodeltexto0"/>
              <w:shd w:val="clear" w:color="auto" w:fill="auto"/>
              <w:spacing w:line="220" w:lineRule="exact"/>
              <w:jc w:val="center"/>
              <w:rPr>
                <w:b/>
                <w:sz w:val="16"/>
                <w:szCs w:val="16"/>
                <w:highlight w:val="yellow"/>
              </w:rPr>
            </w:pPr>
            <w:r w:rsidRPr="00F16E0B">
              <w:rPr>
                <w:rStyle w:val="Cuerpodeltexto11pto"/>
                <w:b/>
                <w:color w:val="000000"/>
                <w:sz w:val="16"/>
                <w:szCs w:val="16"/>
                <w:highlight w:val="yellow"/>
                <w:lang w:eastAsia="es-ES_tradnl"/>
              </w:rPr>
              <w:t>Rango soportado</w:t>
            </w:r>
          </w:p>
        </w:tc>
        <w:tc>
          <w:tcPr>
            <w:tcW w:w="3686" w:type="dxa"/>
            <w:shd w:val="clear" w:color="auto" w:fill="FFFF00"/>
          </w:tcPr>
          <w:p w14:paraId="626F9BDD" w14:textId="77777777" w:rsidR="007A2C15" w:rsidRPr="00F16E0B" w:rsidRDefault="007A2C15" w:rsidP="002A5F35">
            <w:pPr>
              <w:pStyle w:val="Cuerpodeltexto0"/>
              <w:shd w:val="clear" w:color="auto" w:fill="auto"/>
              <w:spacing w:line="220" w:lineRule="exact"/>
              <w:jc w:val="center"/>
              <w:rPr>
                <w:b/>
                <w:sz w:val="16"/>
                <w:szCs w:val="16"/>
                <w:highlight w:val="yellow"/>
              </w:rPr>
            </w:pPr>
            <w:r w:rsidRPr="00F16E0B">
              <w:rPr>
                <w:rStyle w:val="Cuerpodeltexto11pto"/>
                <w:b/>
                <w:color w:val="000000"/>
                <w:sz w:val="16"/>
                <w:szCs w:val="16"/>
                <w:highlight w:val="yellow"/>
                <w:lang w:eastAsia="es-ES_tradnl"/>
              </w:rPr>
              <w:t>Formato de almacenamiento</w:t>
            </w:r>
          </w:p>
        </w:tc>
        <w:tc>
          <w:tcPr>
            <w:tcW w:w="1134" w:type="dxa"/>
            <w:shd w:val="clear" w:color="auto" w:fill="FFFF00"/>
          </w:tcPr>
          <w:p w14:paraId="6EBB5EA6" w14:textId="77777777" w:rsidR="007A2C15" w:rsidRPr="00F16E0B" w:rsidRDefault="007A2C15" w:rsidP="002A5F35">
            <w:pPr>
              <w:pStyle w:val="Cuerpodeltexto0"/>
              <w:shd w:val="clear" w:color="auto" w:fill="auto"/>
              <w:spacing w:line="220" w:lineRule="exact"/>
              <w:jc w:val="center"/>
              <w:rPr>
                <w:b/>
                <w:sz w:val="16"/>
                <w:szCs w:val="16"/>
              </w:rPr>
            </w:pPr>
            <w:r w:rsidRPr="00F16E0B">
              <w:rPr>
                <w:rStyle w:val="Cuerpodeltexto11pto"/>
                <w:b/>
                <w:color w:val="000000"/>
                <w:sz w:val="16"/>
                <w:szCs w:val="16"/>
                <w:highlight w:val="yellow"/>
                <w:lang w:eastAsia="es-ES_tradnl"/>
              </w:rPr>
              <w:t>Tamaño</w:t>
            </w:r>
          </w:p>
        </w:tc>
      </w:tr>
      <w:tr w:rsidR="00A83771" w:rsidRPr="00F16E0B" w14:paraId="6D8A5E98" w14:textId="77777777" w:rsidTr="00A83771">
        <w:trPr>
          <w:cantSplit/>
          <w:trHeight w:val="20"/>
        </w:trPr>
        <w:tc>
          <w:tcPr>
            <w:tcW w:w="1998" w:type="dxa"/>
            <w:shd w:val="clear" w:color="auto" w:fill="FFFFFF"/>
          </w:tcPr>
          <w:p w14:paraId="7D9FE6AA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DATE</w:t>
            </w:r>
          </w:p>
        </w:tc>
        <w:tc>
          <w:tcPr>
            <w:tcW w:w="2693" w:type="dxa"/>
            <w:shd w:val="clear" w:color="auto" w:fill="FFFFFF"/>
          </w:tcPr>
          <w:p w14:paraId="7A60FEE4" w14:textId="77777777" w:rsidR="007A2C15" w:rsidRPr="00F16E0B" w:rsidRDefault="007A2C15" w:rsidP="00920AEF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'1000-01</w:t>
            </w:r>
            <w:r w:rsidR="00380841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-01</w:t>
            </w: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' a '9999-12-31'</w:t>
            </w:r>
          </w:p>
        </w:tc>
        <w:tc>
          <w:tcPr>
            <w:tcW w:w="3686" w:type="dxa"/>
            <w:shd w:val="clear" w:color="auto" w:fill="FFFFFF"/>
          </w:tcPr>
          <w:p w14:paraId="761F69D6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’YYYY-MM-DD’</w:t>
            </w:r>
          </w:p>
        </w:tc>
        <w:tc>
          <w:tcPr>
            <w:tcW w:w="1134" w:type="dxa"/>
            <w:shd w:val="clear" w:color="auto" w:fill="FFFFFF"/>
          </w:tcPr>
          <w:p w14:paraId="2E2C1E12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3 </w:t>
            </w:r>
            <w:proofErr w:type="gram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Bytes</w:t>
            </w:r>
            <w:proofErr w:type="gramEnd"/>
          </w:p>
        </w:tc>
      </w:tr>
      <w:tr w:rsidR="00CD7F6A" w:rsidRPr="00F16E0B" w14:paraId="785A87D8" w14:textId="77777777" w:rsidTr="00A83771">
        <w:trPr>
          <w:cantSplit/>
          <w:trHeight w:val="20"/>
        </w:trPr>
        <w:tc>
          <w:tcPr>
            <w:tcW w:w="1998" w:type="dxa"/>
            <w:shd w:val="clear" w:color="auto" w:fill="FFFFFF"/>
          </w:tcPr>
          <w:p w14:paraId="705BE70D" w14:textId="77777777" w:rsidR="00CD7F6A" w:rsidRPr="00F16E0B" w:rsidRDefault="00CD7F6A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DATETIME</w:t>
            </w:r>
          </w:p>
        </w:tc>
        <w:tc>
          <w:tcPr>
            <w:tcW w:w="2693" w:type="dxa"/>
            <w:shd w:val="clear" w:color="auto" w:fill="FFFFFF"/>
          </w:tcPr>
          <w:p w14:paraId="10BBC50D" w14:textId="77777777" w:rsidR="00CD7F6A" w:rsidRPr="00F16E0B" w:rsidRDefault="00CD7F6A" w:rsidP="00920AEF">
            <w:pPr>
              <w:pStyle w:val="Cuerpodeltexto0"/>
              <w:shd w:val="clear" w:color="auto" w:fill="auto"/>
              <w:spacing w:line="240" w:lineRule="exact"/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‘1000-01-01 00:00:00.000000’</w:t>
            </w:r>
          </w:p>
          <w:p w14:paraId="0E8349C9" w14:textId="77777777" w:rsidR="00CD7F6A" w:rsidRPr="00F16E0B" w:rsidRDefault="00CD7F6A" w:rsidP="00920AEF">
            <w:pPr>
              <w:pStyle w:val="Cuerpodeltexto0"/>
              <w:shd w:val="clear" w:color="auto" w:fill="auto"/>
              <w:spacing w:line="240" w:lineRule="exact"/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 xml:space="preserve">a </w:t>
            </w:r>
          </w:p>
          <w:p w14:paraId="5DB25120" w14:textId="77777777" w:rsidR="00CD7F6A" w:rsidRPr="00F16E0B" w:rsidRDefault="00CD7F6A" w:rsidP="00920AEF">
            <w:pPr>
              <w:pStyle w:val="Cuerpodeltexto0"/>
              <w:shd w:val="clear" w:color="auto" w:fill="auto"/>
              <w:spacing w:line="240" w:lineRule="exact"/>
              <w:rPr>
                <w:sz w:val="16"/>
                <w:szCs w:val="16"/>
              </w:rPr>
            </w:pP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'9999-12-31 23:59:59.999999’</w:t>
            </w:r>
          </w:p>
        </w:tc>
        <w:tc>
          <w:tcPr>
            <w:tcW w:w="3686" w:type="dxa"/>
            <w:shd w:val="clear" w:color="auto" w:fill="FFFFFF"/>
          </w:tcPr>
          <w:p w14:paraId="1CDF1FCE" w14:textId="77777777" w:rsidR="00CD7F6A" w:rsidRPr="00455A45" w:rsidRDefault="00CD7F6A" w:rsidP="00455A45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  <w:lang w:val="en-US"/>
              </w:rPr>
            </w:pPr>
            <w:r w:rsidRPr="00455A45">
              <w:rPr>
                <w:rStyle w:val="Cuerpodeltexto11pto3"/>
                <w:color w:val="000000"/>
                <w:sz w:val="16"/>
                <w:szCs w:val="16"/>
                <w:lang w:val="en-US" w:eastAsia="es-ES_tradnl"/>
              </w:rPr>
              <w:t>‘YYYY-MM-DD HH:</w:t>
            </w:r>
            <w:proofErr w:type="gramStart"/>
            <w:r w:rsidRPr="00455A45">
              <w:rPr>
                <w:rStyle w:val="Cuerpodeltexto11pto3"/>
                <w:color w:val="000000"/>
                <w:sz w:val="16"/>
                <w:szCs w:val="16"/>
                <w:lang w:val="en-US" w:eastAsia="es-ES_tradnl"/>
              </w:rPr>
              <w:t>MM:SS</w:t>
            </w:r>
            <w:proofErr w:type="gramEnd"/>
            <w:r w:rsidRPr="00455A45">
              <w:rPr>
                <w:rStyle w:val="Cuerpodeltexto11pto3"/>
                <w:color w:val="000000"/>
                <w:sz w:val="16"/>
                <w:szCs w:val="16"/>
                <w:lang w:val="en-US" w:eastAsia="es-ES_tradnl"/>
              </w:rPr>
              <w:t>'</w:t>
            </w:r>
          </w:p>
        </w:tc>
        <w:tc>
          <w:tcPr>
            <w:tcW w:w="1134" w:type="dxa"/>
            <w:shd w:val="clear" w:color="auto" w:fill="FFFFFF"/>
          </w:tcPr>
          <w:p w14:paraId="36D3D9E2" w14:textId="77777777" w:rsidR="00CD7F6A" w:rsidRPr="00F16E0B" w:rsidRDefault="00CD7F6A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8 </w:t>
            </w:r>
            <w:proofErr w:type="gram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Bytes</w:t>
            </w:r>
            <w:proofErr w:type="gramEnd"/>
          </w:p>
        </w:tc>
      </w:tr>
      <w:tr w:rsidR="00A83771" w:rsidRPr="00F16E0B" w14:paraId="2141BA6B" w14:textId="77777777" w:rsidTr="00A83771">
        <w:trPr>
          <w:cantSplit/>
          <w:trHeight w:val="20"/>
        </w:trPr>
        <w:tc>
          <w:tcPr>
            <w:tcW w:w="1998" w:type="dxa"/>
            <w:shd w:val="clear" w:color="auto" w:fill="FFFFFF"/>
          </w:tcPr>
          <w:p w14:paraId="441A5404" w14:textId="77777777" w:rsidR="00920AEF" w:rsidRPr="00F16E0B" w:rsidRDefault="00920AEF" w:rsidP="00CC3EC6">
            <w:pPr>
              <w:pStyle w:val="Cuerpodeltexto0"/>
              <w:shd w:val="clear" w:color="auto" w:fill="auto"/>
              <w:spacing w:line="220" w:lineRule="exact"/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T</w:t>
            </w:r>
            <w:r w:rsidR="00CC3EC6"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I</w:t>
            </w: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MESTAMP</w:t>
            </w:r>
            <w:r w:rsidRPr="00F16E0B">
              <w:rPr>
                <w:rStyle w:val="Cuerpodeltexto11pto"/>
                <w:sz w:val="16"/>
                <w:szCs w:val="16"/>
                <w:lang w:val="en-US"/>
              </w:rPr>
              <w:t>[(</w:t>
            </w:r>
            <w:r w:rsidRPr="00F16E0B">
              <w:rPr>
                <w:rStyle w:val="Cuerpodeltexto11pto"/>
                <w:b/>
                <w:sz w:val="16"/>
                <w:szCs w:val="16"/>
                <w:lang w:val="en-US"/>
              </w:rPr>
              <w:t>m</w:t>
            </w:r>
            <w:r w:rsidRPr="00F16E0B">
              <w:rPr>
                <w:rStyle w:val="Cuerpodeltexto11pto"/>
                <w:sz w:val="16"/>
                <w:szCs w:val="16"/>
                <w:lang w:val="en-US"/>
              </w:rPr>
              <w:t>)]</w:t>
            </w:r>
          </w:p>
        </w:tc>
        <w:tc>
          <w:tcPr>
            <w:tcW w:w="2693" w:type="dxa"/>
            <w:shd w:val="clear" w:color="auto" w:fill="FFFFFF"/>
          </w:tcPr>
          <w:p w14:paraId="411602AE" w14:textId="77777777" w:rsidR="0015196F" w:rsidRPr="00F16E0B" w:rsidRDefault="0015196F" w:rsidP="0015196F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Una marca temporal.</w:t>
            </w:r>
          </w:p>
          <w:p w14:paraId="0471B644" w14:textId="77777777" w:rsidR="0015196F" w:rsidRPr="00F16E0B" w:rsidRDefault="0015196F" w:rsidP="0015196F">
            <w:pPr>
              <w:pStyle w:val="Cuerpodeltexto0"/>
              <w:shd w:val="clear" w:color="auto" w:fill="auto"/>
              <w:spacing w:line="257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El rango es:</w:t>
            </w:r>
          </w:p>
          <w:p w14:paraId="1969F525" w14:textId="77777777" w:rsidR="00F218EF" w:rsidRDefault="0015196F" w:rsidP="0015196F">
            <w:pPr>
              <w:pStyle w:val="Cuerpodeltexto0"/>
              <w:shd w:val="clear" w:color="auto" w:fill="auto"/>
              <w:spacing w:line="257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de '1970-01-01 00:00:0</w:t>
            </w:r>
            <w:r w:rsidR="00F218EF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1.000000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'</w:t>
            </w:r>
          </w:p>
          <w:p w14:paraId="10EE46E4" w14:textId="77777777" w:rsidR="0015196F" w:rsidRPr="00F16E0B" w:rsidRDefault="0015196F" w:rsidP="0015196F">
            <w:pPr>
              <w:pStyle w:val="Cuerpodeltexto0"/>
              <w:shd w:val="clear" w:color="auto" w:fill="auto"/>
              <w:spacing w:line="257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hasta</w:t>
            </w:r>
            <w:r w:rsidR="00F218EF">
              <w:t xml:space="preserve"> </w:t>
            </w:r>
            <w:r w:rsidR="00F218EF" w:rsidRPr="00F218EF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'2038-01-19 03:14:07.999999'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.</w:t>
            </w:r>
          </w:p>
          <w:p w14:paraId="20224005" w14:textId="77777777" w:rsidR="0015196F" w:rsidRPr="00F16E0B" w:rsidRDefault="0015196F" w:rsidP="0015196F">
            <w:pPr>
              <w:pStyle w:val="Cuerpodeltexto0"/>
              <w:shd w:val="clear" w:color="auto" w:fill="auto"/>
              <w:spacing w:line="245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</w:p>
          <w:p w14:paraId="5CFEB337" w14:textId="77777777" w:rsidR="00920AEF" w:rsidRPr="00F16E0B" w:rsidRDefault="0015196F" w:rsidP="0015196F">
            <w:pPr>
              <w:pStyle w:val="Cuerpodeltexto0"/>
              <w:shd w:val="clear" w:color="auto" w:fill="auto"/>
              <w:spacing w:line="220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Si damos como valor NULL, tomará la fecha y la hora actual.</w:t>
            </w:r>
          </w:p>
        </w:tc>
        <w:tc>
          <w:tcPr>
            <w:tcW w:w="3686" w:type="dxa"/>
            <w:shd w:val="clear" w:color="auto" w:fill="FFFFFF"/>
          </w:tcPr>
          <w:p w14:paraId="322E360C" w14:textId="77777777" w:rsidR="00920AEF" w:rsidRDefault="0015196F" w:rsidP="00012419">
            <w:pPr>
              <w:pStyle w:val="Cuerpodeltexto0"/>
              <w:shd w:val="clear" w:color="auto" w:fill="auto"/>
              <w:spacing w:line="220" w:lineRule="exact"/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</w:pPr>
            <w:r w:rsidRPr="0019701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‘YYYY-MM</w:t>
            </w:r>
            <w:r w:rsidR="00DC23B1" w:rsidRPr="0019701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-</w:t>
            </w:r>
            <w:r w:rsidRPr="0019701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DD</w:t>
            </w:r>
            <w:r w:rsidR="00012419" w:rsidRPr="0019701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 xml:space="preserve"> </w:t>
            </w:r>
            <w:proofErr w:type="spellStart"/>
            <w:r w:rsidRPr="0019701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HH:</w:t>
            </w:r>
            <w:proofErr w:type="gramStart"/>
            <w:r w:rsidRPr="0019701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MM:SS</w:t>
            </w:r>
            <w:r w:rsidR="00627078" w:rsidRPr="0019701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.mmm</w:t>
            </w:r>
            <w:proofErr w:type="spellEnd"/>
            <w:proofErr w:type="gramEnd"/>
            <w:r w:rsidRPr="0019701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'</w:t>
            </w:r>
          </w:p>
          <w:p w14:paraId="31DC47DF" w14:textId="77777777" w:rsidR="0019701B" w:rsidRDefault="0019701B" w:rsidP="00012419">
            <w:pPr>
              <w:pStyle w:val="Cuerpodeltexto0"/>
              <w:shd w:val="clear" w:color="auto" w:fill="auto"/>
              <w:spacing w:line="220" w:lineRule="exact"/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</w:pPr>
          </w:p>
          <w:p w14:paraId="6ABE03DC" w14:textId="77777777" w:rsidR="0019701B" w:rsidRDefault="0019701B" w:rsidP="00012419">
            <w:pPr>
              <w:pStyle w:val="Cuerpodeltexto0"/>
              <w:shd w:val="clear" w:color="auto" w:fill="auto"/>
              <w:spacing w:line="220" w:lineRule="exact"/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</w:pPr>
            <w:r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 xml:space="preserve">Ejemplo: '2018-12-25 00:03:14.876' </w:t>
            </w:r>
          </w:p>
          <w:p w14:paraId="16A70490" w14:textId="77777777" w:rsidR="0019701B" w:rsidRPr="0019701B" w:rsidRDefault="0019701B" w:rsidP="00012419">
            <w:pPr>
              <w:pStyle w:val="Cuerpodeltexto0"/>
              <w:shd w:val="clear" w:color="auto" w:fill="auto"/>
              <w:spacing w:line="220" w:lineRule="exact"/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</w:pPr>
            <w:r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 xml:space="preserve"> (para 25 dic 2018 a las 0h 3min 14seg 876 milésimas)</w:t>
            </w:r>
          </w:p>
        </w:tc>
        <w:tc>
          <w:tcPr>
            <w:tcW w:w="1134" w:type="dxa"/>
            <w:shd w:val="clear" w:color="auto" w:fill="FFFFFF"/>
          </w:tcPr>
          <w:p w14:paraId="2066C289" w14:textId="77777777" w:rsidR="00920AEF" w:rsidRPr="00F16E0B" w:rsidRDefault="0015196F" w:rsidP="007C2467">
            <w:pPr>
              <w:pStyle w:val="Cuerpodeltexto0"/>
              <w:shd w:val="clear" w:color="auto" w:fill="auto"/>
              <w:spacing w:line="220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4 </w:t>
            </w:r>
            <w:proofErr w:type="gram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Bytes</w:t>
            </w:r>
            <w:proofErr w:type="gramEnd"/>
          </w:p>
        </w:tc>
      </w:tr>
      <w:tr w:rsidR="00A83771" w:rsidRPr="00F16E0B" w14:paraId="5A3DC701" w14:textId="77777777" w:rsidTr="00A83771">
        <w:trPr>
          <w:cantSplit/>
          <w:trHeight w:val="20"/>
        </w:trPr>
        <w:tc>
          <w:tcPr>
            <w:tcW w:w="1998" w:type="dxa"/>
            <w:shd w:val="clear" w:color="auto" w:fill="FFFFFF"/>
          </w:tcPr>
          <w:p w14:paraId="71995AA2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TIME</w:t>
            </w:r>
          </w:p>
        </w:tc>
        <w:tc>
          <w:tcPr>
            <w:tcW w:w="2693" w:type="dxa"/>
            <w:shd w:val="clear" w:color="auto" w:fill="FFFFFF"/>
          </w:tcPr>
          <w:p w14:paraId="2336E8CC" w14:textId="77777777" w:rsidR="007A2C15" w:rsidRDefault="0015196F" w:rsidP="007C2467">
            <w:pPr>
              <w:pStyle w:val="Cuerpodeltexto0"/>
              <w:shd w:val="clear" w:color="auto" w:fill="auto"/>
              <w:spacing w:line="220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‘</w:t>
            </w:r>
            <w:r w:rsidR="007A2C15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-838:59:59</w:t>
            </w:r>
            <w:r w:rsidR="00F218EF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.000000</w:t>
            </w:r>
            <w:r w:rsidR="007A2C15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' a '838:59:59</w:t>
            </w:r>
            <w:r w:rsidR="00F218EF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.000000</w:t>
            </w:r>
            <w:r w:rsidR="007A2C15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'</w:t>
            </w:r>
          </w:p>
          <w:p w14:paraId="0C8D9BFA" w14:textId="77777777" w:rsidR="00F16E0B" w:rsidRPr="00F16E0B" w:rsidRDefault="00F16E0B" w:rsidP="00F218EF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Puede ser superior a 24 horas, para así permitir que represente el </w:t>
            </w:r>
            <w:proofErr w:type="gramStart"/>
            <w:r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lapso de tiempo</w:t>
            </w:r>
            <w:proofErr w:type="gramEnd"/>
            <w:r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transcurrido entre 2 sucesos.</w:t>
            </w:r>
          </w:p>
        </w:tc>
        <w:tc>
          <w:tcPr>
            <w:tcW w:w="3686" w:type="dxa"/>
            <w:shd w:val="clear" w:color="auto" w:fill="FFFFFF"/>
          </w:tcPr>
          <w:p w14:paraId="2FA56C56" w14:textId="77777777" w:rsidR="007A2C15" w:rsidRDefault="0015196F" w:rsidP="007C2467">
            <w:pPr>
              <w:pStyle w:val="Cuerpodeltexto0"/>
              <w:shd w:val="clear" w:color="auto" w:fill="auto"/>
              <w:spacing w:line="220" w:lineRule="exact"/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‘</w:t>
            </w:r>
            <w:proofErr w:type="spellStart"/>
            <w:r w:rsidR="007A2C15"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HH:</w:t>
            </w:r>
            <w:proofErr w:type="gramStart"/>
            <w:r w:rsidR="007A2C15"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MM:SS</w:t>
            </w:r>
            <w:r w:rsidR="00627078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.mmm</w:t>
            </w:r>
            <w:proofErr w:type="spellEnd"/>
            <w:proofErr w:type="gramEnd"/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’</w:t>
            </w:r>
          </w:p>
          <w:p w14:paraId="7839E0A7" w14:textId="77777777" w:rsidR="00CB276E" w:rsidRPr="00F16E0B" w:rsidRDefault="00CB276E" w:rsidP="0019701B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proofErr w:type="spellStart"/>
            <w:r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Ejempl</w:t>
            </w:r>
            <w:proofErr w:type="spellEnd"/>
            <w:r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: '</w:t>
            </w:r>
            <w:r w:rsidR="0019701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0</w:t>
            </w:r>
            <w:r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0:</w:t>
            </w:r>
            <w:r w:rsidR="0019701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0</w:t>
            </w:r>
            <w:r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3:14.876' (para 3min 14seg 876 milésimas)</w:t>
            </w:r>
          </w:p>
        </w:tc>
        <w:tc>
          <w:tcPr>
            <w:tcW w:w="1134" w:type="dxa"/>
            <w:shd w:val="clear" w:color="auto" w:fill="FFFFFF"/>
          </w:tcPr>
          <w:p w14:paraId="5F6C5676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3 </w:t>
            </w:r>
            <w:proofErr w:type="gram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Bytes</w:t>
            </w:r>
            <w:proofErr w:type="gramEnd"/>
          </w:p>
        </w:tc>
      </w:tr>
      <w:tr w:rsidR="00A83771" w:rsidRPr="00F16E0B" w14:paraId="11AA80B1" w14:textId="77777777" w:rsidTr="00A83771">
        <w:trPr>
          <w:cantSplit/>
          <w:trHeight w:val="20"/>
        </w:trPr>
        <w:tc>
          <w:tcPr>
            <w:tcW w:w="1998" w:type="dxa"/>
            <w:shd w:val="clear" w:color="auto" w:fill="FFFFFF"/>
          </w:tcPr>
          <w:p w14:paraId="0F085EE9" w14:textId="77777777" w:rsidR="007A2C15" w:rsidRPr="00F16E0B" w:rsidRDefault="007A2C15" w:rsidP="00012419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proofErr w:type="gram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YEAR</w:t>
            </w:r>
            <w:r w:rsidR="00012419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[</w:t>
            </w:r>
            <w:proofErr w:type="gramEnd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(</w:t>
            </w:r>
            <w:r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2</w:t>
            </w:r>
            <w:r w:rsidR="0015196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|</w:t>
            </w:r>
            <w:r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4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)</w:t>
            </w:r>
            <w:r w:rsidR="00012419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]</w:t>
            </w:r>
          </w:p>
        </w:tc>
        <w:tc>
          <w:tcPr>
            <w:tcW w:w="2693" w:type="dxa"/>
            <w:shd w:val="clear" w:color="auto" w:fill="FFFFFF"/>
          </w:tcPr>
          <w:p w14:paraId="4F2DD98D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1901 a 2155. y 0000.</w:t>
            </w:r>
          </w:p>
          <w:p w14:paraId="2CFFC5F3" w14:textId="77777777" w:rsidR="007A2C15" w:rsidRPr="00F16E0B" w:rsidRDefault="007A2C15" w:rsidP="0015196F">
            <w:pPr>
              <w:pStyle w:val="Cuerpodeltexto0"/>
              <w:shd w:val="clear" w:color="auto" w:fill="auto"/>
              <w:spacing w:line="238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Año formado por dos </w:t>
            </w:r>
            <w:r w:rsidR="0015196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o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cuatro dígitos</w:t>
            </w:r>
          </w:p>
        </w:tc>
        <w:tc>
          <w:tcPr>
            <w:tcW w:w="3686" w:type="dxa"/>
            <w:shd w:val="clear" w:color="auto" w:fill="FFFFFF"/>
          </w:tcPr>
          <w:p w14:paraId="6B59B8F1" w14:textId="77777777" w:rsidR="007A2C15" w:rsidRPr="00F16E0B" w:rsidRDefault="007A2C15" w:rsidP="0015196F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‘YYYY</w:t>
            </w:r>
            <w:r w:rsidR="0015196F"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’</w:t>
            </w:r>
          </w:p>
        </w:tc>
        <w:tc>
          <w:tcPr>
            <w:tcW w:w="1134" w:type="dxa"/>
            <w:shd w:val="clear" w:color="auto" w:fill="FFFFFF"/>
          </w:tcPr>
          <w:p w14:paraId="6C18E232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1 </w:t>
            </w:r>
            <w:proofErr w:type="gram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Byte</w:t>
            </w:r>
            <w:proofErr w:type="gramEnd"/>
          </w:p>
        </w:tc>
      </w:tr>
    </w:tbl>
    <w:p w14:paraId="5517C8C3" w14:textId="77777777" w:rsidR="007A2C15" w:rsidRDefault="007A2C15" w:rsidP="007A2C15">
      <w:pPr>
        <w:rPr>
          <w:sz w:val="2"/>
          <w:szCs w:val="2"/>
        </w:rPr>
        <w:sectPr w:rsidR="007A2C15" w:rsidSect="007A2C15">
          <w:pgSz w:w="11909" w:h="16834"/>
          <w:pgMar w:top="1465" w:right="1193" w:bottom="2480" w:left="1193" w:header="0" w:footer="3" w:gutter="0"/>
          <w:cols w:space="720"/>
          <w:noEndnote/>
          <w:docGrid w:linePitch="360"/>
        </w:sectPr>
      </w:pPr>
    </w:p>
    <w:p w14:paraId="0C7DBF1A" w14:textId="77777777" w:rsidR="007A2C15" w:rsidRDefault="00643DCF" w:rsidP="00680401">
      <w:pPr>
        <w:pStyle w:val="Ttulo4"/>
        <w:tabs>
          <w:tab w:val="clear" w:pos="907"/>
        </w:tabs>
        <w:ind w:left="1134" w:hanging="1134"/>
      </w:pPr>
      <w:bookmarkStart w:id="8" w:name="bookmark2"/>
      <w:bookmarkStart w:id="9" w:name="_Toc116555860"/>
      <w:r w:rsidRPr="00680401">
        <w:lastRenderedPageBreak/>
        <w:t>CADENA</w:t>
      </w:r>
      <w:bookmarkEnd w:id="8"/>
      <w:r>
        <w:t xml:space="preserve"> DE TEXTO</w:t>
      </w:r>
      <w:bookmarkEnd w:id="9"/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4"/>
        <w:gridCol w:w="4893"/>
        <w:gridCol w:w="1722"/>
      </w:tblGrid>
      <w:tr w:rsidR="007A2C15" w:rsidRPr="00F16E0B" w14:paraId="6CE75B85" w14:textId="77777777" w:rsidTr="00A953C2">
        <w:trPr>
          <w:cantSplit/>
          <w:trHeight w:val="20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</w:tcPr>
          <w:p w14:paraId="4F190F41" w14:textId="77777777" w:rsidR="007A2C15" w:rsidRPr="00F16E0B" w:rsidRDefault="007A2C15" w:rsidP="00012419">
            <w:pPr>
              <w:pStyle w:val="Cuerpodeltexto0"/>
              <w:shd w:val="clear" w:color="auto" w:fill="auto"/>
              <w:spacing w:line="220" w:lineRule="exact"/>
              <w:jc w:val="center"/>
              <w:rPr>
                <w:rStyle w:val="Cuerpodeltexto11pto"/>
                <w:b/>
                <w:color w:val="000000"/>
                <w:sz w:val="16"/>
                <w:szCs w:val="16"/>
                <w:highlight w:val="yellow"/>
                <w:lang w:eastAsia="es-ES_tradnl"/>
              </w:rPr>
            </w:pPr>
            <w:r w:rsidRPr="00F16E0B">
              <w:rPr>
                <w:rStyle w:val="Cuerpodeltexto11pto"/>
                <w:b/>
                <w:color w:val="000000"/>
                <w:sz w:val="16"/>
                <w:szCs w:val="16"/>
                <w:highlight w:val="yellow"/>
                <w:lang w:eastAsia="es-ES_tradnl"/>
              </w:rPr>
              <w:t>Tipo de dato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</w:tcPr>
          <w:p w14:paraId="0F6AFD0B" w14:textId="77777777" w:rsidR="007A2C15" w:rsidRPr="00F16E0B" w:rsidRDefault="007A2C15" w:rsidP="00012419">
            <w:pPr>
              <w:pStyle w:val="Cuerpodeltexto0"/>
              <w:shd w:val="clear" w:color="auto" w:fill="auto"/>
              <w:spacing w:line="220" w:lineRule="exact"/>
              <w:jc w:val="center"/>
              <w:rPr>
                <w:rStyle w:val="Cuerpodeltexto11pto"/>
                <w:b/>
                <w:color w:val="000000"/>
                <w:sz w:val="16"/>
                <w:szCs w:val="16"/>
                <w:highlight w:val="yellow"/>
                <w:lang w:eastAsia="es-ES_tradnl"/>
              </w:rPr>
            </w:pPr>
            <w:r w:rsidRPr="00F16E0B">
              <w:rPr>
                <w:rStyle w:val="Cuerpodeltexto11pto"/>
                <w:b/>
                <w:color w:val="000000"/>
                <w:sz w:val="16"/>
                <w:szCs w:val="16"/>
                <w:highlight w:val="yellow"/>
                <w:lang w:eastAsia="es-ES_tradnl"/>
              </w:rPr>
              <w:t>Descripción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67A4CF7" w14:textId="77777777" w:rsidR="007A2C15" w:rsidRPr="00F16E0B" w:rsidRDefault="007A2C15" w:rsidP="00012419">
            <w:pPr>
              <w:pStyle w:val="Cuerpodeltexto0"/>
              <w:shd w:val="clear" w:color="auto" w:fill="auto"/>
              <w:spacing w:line="220" w:lineRule="exact"/>
              <w:jc w:val="center"/>
              <w:rPr>
                <w:rStyle w:val="Cuerpodeltexto11pto"/>
                <w:b/>
                <w:color w:val="000000"/>
                <w:sz w:val="16"/>
                <w:szCs w:val="16"/>
                <w:highlight w:val="yellow"/>
                <w:lang w:eastAsia="es-ES_tradnl"/>
              </w:rPr>
            </w:pPr>
            <w:r w:rsidRPr="00F16E0B">
              <w:rPr>
                <w:rStyle w:val="Cuerpodeltexto11pto"/>
                <w:b/>
                <w:color w:val="000000"/>
                <w:sz w:val="16"/>
                <w:szCs w:val="16"/>
                <w:highlight w:val="yellow"/>
                <w:lang w:eastAsia="es-ES_tradnl"/>
              </w:rPr>
              <w:t>Tamaño de almacenamiento</w:t>
            </w:r>
          </w:p>
        </w:tc>
      </w:tr>
      <w:tr w:rsidR="007A2C15" w:rsidRPr="00F16E0B" w14:paraId="62CD72D1" w14:textId="77777777" w:rsidTr="00A953C2">
        <w:trPr>
          <w:cantSplit/>
          <w:trHeight w:val="20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2AEFB93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CHAR(</w:t>
            </w:r>
            <w:r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)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DF5EC6E" w14:textId="77777777" w:rsidR="007A2C15" w:rsidRPr="00F16E0B" w:rsidRDefault="007A2C15" w:rsidP="007276AF">
            <w:pPr>
              <w:pStyle w:val="Cuerpodeltexto0"/>
              <w:shd w:val="clear" w:color="auto" w:fill="auto"/>
              <w:spacing w:line="242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Una ca</w:t>
            </w:r>
            <w:r w:rsidR="007276A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den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a de </w:t>
            </w:r>
            <w:r w:rsidRPr="00F16E0B">
              <w:rPr>
                <w:rStyle w:val="Cuerpodeltexto11pto2"/>
                <w:b w:val="0"/>
                <w:color w:val="000000"/>
                <w:sz w:val="16"/>
                <w:szCs w:val="16"/>
                <w:lang w:eastAsia="es-ES_tradnl"/>
              </w:rPr>
              <w:t>caracteres</w:t>
            </w:r>
            <w:r w:rsidRPr="00F16E0B">
              <w:rPr>
                <w:rStyle w:val="Cuerpodeltexto11pto2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de longitud fija que siempre tiene el número necesario de espacios a la derecha p</w:t>
            </w:r>
            <w:r w:rsidR="007276A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a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ra ajustarla a la longitud especificada al almacenar</w:t>
            </w:r>
            <w:r w:rsidR="007276A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l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a (m).</w:t>
            </w:r>
            <w:r w:rsidR="00274D09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Hasta 65.535 Bytes (ver nota abajo)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E7BEA04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m Bytes</w:t>
            </w:r>
          </w:p>
        </w:tc>
      </w:tr>
      <w:tr w:rsidR="007A2C15" w:rsidRPr="00F16E0B" w14:paraId="70667AC0" w14:textId="77777777" w:rsidTr="00A953C2">
        <w:trPr>
          <w:cantSplit/>
          <w:trHeight w:val="20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EBAB42F" w14:textId="77777777" w:rsidR="007A2C15" w:rsidRPr="00F16E0B" w:rsidRDefault="007A2C15" w:rsidP="007276AF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VARC</w:t>
            </w:r>
            <w:r w:rsidR="007276AF"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H</w:t>
            </w: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AR(</w:t>
            </w:r>
            <w:r w:rsidRPr="00F16E0B">
              <w:rPr>
                <w:rStyle w:val="Cuerpodeltexto11pto3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)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B9F5D5E" w14:textId="77777777" w:rsidR="007A2C15" w:rsidRPr="00F16E0B" w:rsidRDefault="007A2C15" w:rsidP="007276AF">
            <w:pPr>
              <w:pStyle w:val="Cuerpodeltexto0"/>
              <w:shd w:val="clear" w:color="auto" w:fill="auto"/>
              <w:spacing w:line="242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Cadena de caracteres de longitud variable, m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n-US"/>
              </w:rPr>
              <w:t>repre</w:t>
            </w:r>
            <w:r w:rsidR="007276AF" w:rsidRPr="00F16E0B">
              <w:rPr>
                <w:rStyle w:val="Cuerpodeltexto11pto5"/>
                <w:color w:val="000000"/>
                <w:sz w:val="16"/>
                <w:szCs w:val="16"/>
                <w:lang w:eastAsia="en-US"/>
              </w:rPr>
              <w:t>s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n-US"/>
              </w:rPr>
              <w:t>e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n</w:t>
            </w:r>
            <w:r w:rsidR="007276A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t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a la longitud de columna máxima.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BCDC761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 xml:space="preserve">m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+1 Bytes</w:t>
            </w:r>
          </w:p>
        </w:tc>
      </w:tr>
      <w:tr w:rsidR="007A2C15" w:rsidRPr="00F16E0B" w14:paraId="12989B28" w14:textId="77777777" w:rsidTr="00A953C2">
        <w:trPr>
          <w:cantSplit/>
          <w:trHeight w:val="20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67FFF87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BINARY(</w:t>
            </w:r>
            <w:r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)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77AA78D" w14:textId="77777777" w:rsidR="007A2C15" w:rsidRPr="00F16E0B" w:rsidRDefault="007A2C15" w:rsidP="007276AF">
            <w:pPr>
              <w:pStyle w:val="Cuerpodeltexto0"/>
              <w:shd w:val="clear" w:color="auto" w:fill="auto"/>
              <w:spacing w:line="242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El tipo BINARY es similar al tipo C</w:t>
            </w:r>
            <w:r w:rsidR="007276A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H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AR. pero almacena cadenas de datos bi</w:t>
            </w:r>
            <w:r w:rsidR="007276A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nari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os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77A86F7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m Bytes</w:t>
            </w:r>
          </w:p>
        </w:tc>
      </w:tr>
      <w:tr w:rsidR="007A2C15" w:rsidRPr="00F16E0B" w14:paraId="7CF4FBA4" w14:textId="77777777" w:rsidTr="00A953C2">
        <w:trPr>
          <w:cantSplit/>
          <w:trHeight w:val="20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38516D1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VARBINARY(</w:t>
            </w:r>
            <w:r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)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3C8F5C4" w14:textId="77777777" w:rsidR="007A2C15" w:rsidRPr="00F16E0B" w:rsidRDefault="007A2C15" w:rsidP="000A56F1">
            <w:pPr>
              <w:pStyle w:val="Cuerpodeltexto0"/>
              <w:shd w:val="clear" w:color="auto" w:fill="auto"/>
              <w:spacing w:line="245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El tipo VARBINARY es similar al tipo </w:t>
            </w:r>
            <w:proofErr w:type="gram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VARC</w:t>
            </w:r>
            <w:r w:rsidR="000A56F1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H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AR</w:t>
            </w:r>
            <w:proofErr w:type="gramEnd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pero almacena cadenas de caracteres binarias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F892FA0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proofErr w:type="spell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m+l</w:t>
            </w:r>
            <w:proofErr w:type="spellEnd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Bytes</w:t>
            </w:r>
          </w:p>
        </w:tc>
      </w:tr>
      <w:tr w:rsidR="007A2C15" w:rsidRPr="00F16E0B" w14:paraId="468D2B49" w14:textId="77777777" w:rsidTr="00A953C2">
        <w:trPr>
          <w:cantSplit/>
          <w:trHeight w:val="20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D66BFC8" w14:textId="77777777" w:rsidR="007A2C15" w:rsidRPr="00F16E0B" w:rsidRDefault="007A2C15" w:rsidP="000A56F1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BLOB </w:t>
            </w:r>
            <w:r w:rsidR="000A56F1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[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(</w:t>
            </w:r>
            <w:r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)</w:t>
            </w:r>
            <w:r w:rsidR="000A56F1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]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9D84993" w14:textId="77777777" w:rsidR="007A2C15" w:rsidRPr="00F16E0B" w:rsidRDefault="007A2C15" w:rsidP="000A56F1">
            <w:pPr>
              <w:pStyle w:val="Cuerpodeltexto0"/>
              <w:shd w:val="clear" w:color="auto" w:fill="auto"/>
              <w:spacing w:line="254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Una columna BLOB con longitud máxima de 65.535 (2</w:t>
            </w:r>
            <w:r w:rsidR="000A56F1" w:rsidRPr="00F16E0B">
              <w:rPr>
                <w:rStyle w:val="Cuerpodeltexto11pto5"/>
                <w:color w:val="000000"/>
                <w:sz w:val="16"/>
                <w:szCs w:val="16"/>
                <w:vertAlign w:val="superscript"/>
                <w:lang w:eastAsia="es-ES_tradnl"/>
              </w:rPr>
              <w:t>1</w:t>
            </w:r>
            <w:r w:rsidRPr="00F16E0B">
              <w:rPr>
                <w:rStyle w:val="Cuerpodeltexto11pto5"/>
                <w:color w:val="000000"/>
                <w:sz w:val="16"/>
                <w:szCs w:val="16"/>
                <w:vertAlign w:val="superscript"/>
                <w:lang w:eastAsia="es-ES_tradnl"/>
              </w:rPr>
              <w:t>6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- 1) bytes.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98B7827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Longitud +2 Bytes</w:t>
            </w:r>
          </w:p>
        </w:tc>
      </w:tr>
      <w:tr w:rsidR="007A2C15" w:rsidRPr="00F16E0B" w14:paraId="661B9B0A" w14:textId="77777777" w:rsidTr="00A953C2">
        <w:trPr>
          <w:cantSplit/>
          <w:trHeight w:val="20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0C2756C" w14:textId="77777777" w:rsidR="007A2C15" w:rsidRPr="00F16E0B" w:rsidRDefault="007A2C15" w:rsidP="00680401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TEXT</w:t>
            </w:r>
            <w:r w:rsidR="00680401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[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(</w:t>
            </w:r>
            <w:r w:rsidRPr="00F16E0B">
              <w:rPr>
                <w:rStyle w:val="Cuerpodeltexto11pto5"/>
                <w:b/>
                <w:color w:val="000000"/>
                <w:sz w:val="16"/>
                <w:szCs w:val="16"/>
                <w:lang w:eastAsia="es-ES_tradnl"/>
              </w:rPr>
              <w:t>m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)]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F1F8B46" w14:textId="77777777" w:rsidR="007A2C15" w:rsidRPr="00F16E0B" w:rsidRDefault="007A2C15" w:rsidP="000A56F1">
            <w:pPr>
              <w:pStyle w:val="Cuerpodeltexto0"/>
              <w:shd w:val="clear" w:color="auto" w:fill="auto"/>
              <w:spacing w:line="252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Una columna </w:t>
            </w: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 xml:space="preserve">TEXT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con longitud máxima de 65.535 </w:t>
            </w:r>
            <w:r w:rsidR="000A56F1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(2</w:t>
            </w:r>
            <w:r w:rsidR="000A56F1" w:rsidRPr="00F16E0B">
              <w:rPr>
                <w:rStyle w:val="Cuerpodeltexto11pto5"/>
                <w:color w:val="000000"/>
                <w:sz w:val="16"/>
                <w:szCs w:val="16"/>
                <w:vertAlign w:val="superscript"/>
                <w:lang w:eastAsia="es-ES_tradnl"/>
              </w:rPr>
              <w:t>16</w:t>
            </w:r>
            <w:r w:rsidR="000A56F1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- 1)</w:t>
            </w: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 xml:space="preserve"> caracteres.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ECA81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Longitud +2 Bytes</w:t>
            </w:r>
          </w:p>
        </w:tc>
      </w:tr>
      <w:tr w:rsidR="007A2C15" w:rsidRPr="00F16E0B" w14:paraId="7741F692" w14:textId="77777777" w:rsidTr="00A953C2">
        <w:trPr>
          <w:cantSplit/>
          <w:trHeight w:val="20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C17C937" w14:textId="77777777" w:rsidR="007A2C15" w:rsidRPr="00F16E0B" w:rsidRDefault="007A2C15" w:rsidP="003A6101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TINYBLOB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78F231D" w14:textId="77777777" w:rsidR="007A2C15" w:rsidRPr="00F16E0B" w:rsidRDefault="007A2C15" w:rsidP="00FF5C2F">
            <w:pPr>
              <w:pStyle w:val="Cuerpodeltexto0"/>
              <w:shd w:val="clear" w:color="auto" w:fill="auto"/>
              <w:spacing w:line="245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Una col</w:t>
            </w:r>
            <w:r w:rsidR="00FF5C2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umna BLOB con una longitud máxima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de 255 (2</w:t>
            </w:r>
            <w:r w:rsidRPr="00F16E0B">
              <w:rPr>
                <w:rStyle w:val="Cuerpodeltexto11pto5"/>
                <w:color w:val="000000"/>
                <w:sz w:val="16"/>
                <w:szCs w:val="16"/>
                <w:vertAlign w:val="superscript"/>
                <w:lang w:eastAsia="es-ES_tradnl"/>
              </w:rPr>
              <w:t>8</w:t>
            </w:r>
            <w:r w:rsidR="00FF5C2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-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1) bytes.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2EB19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Longitud +1 Bytes</w:t>
            </w:r>
          </w:p>
        </w:tc>
      </w:tr>
      <w:tr w:rsidR="007A2C15" w:rsidRPr="00F16E0B" w14:paraId="242085BB" w14:textId="77777777" w:rsidTr="00A953C2">
        <w:trPr>
          <w:cantSplit/>
          <w:trHeight w:val="20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89D2CBC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TINYTEXT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0C9FF25" w14:textId="77777777" w:rsidR="007A2C15" w:rsidRPr="00F16E0B" w:rsidRDefault="007A2C15" w:rsidP="00FF5C2F">
            <w:pPr>
              <w:pStyle w:val="Cuerpodeltexto0"/>
              <w:shd w:val="clear" w:color="auto" w:fill="auto"/>
              <w:spacing w:line="242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Una columna </w:t>
            </w: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T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EXT con una longitud máxima de 255 </w:t>
            </w:r>
            <w:r w:rsidR="00FF5C2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(</w:t>
            </w: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2</w:t>
            </w:r>
            <w:r w:rsidRPr="00F16E0B">
              <w:rPr>
                <w:rStyle w:val="Cuerpodeltexto11pto4"/>
                <w:color w:val="000000"/>
                <w:sz w:val="16"/>
                <w:szCs w:val="16"/>
                <w:vertAlign w:val="superscript"/>
                <w:lang w:eastAsia="es-ES_tradnl"/>
              </w:rPr>
              <w:t>8</w:t>
            </w: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 xml:space="preserve"> -</w:t>
            </w:r>
            <w:r w:rsidR="00FF5C2F"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1) bytes.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DCF8F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Longitud +1 Bytes</w:t>
            </w:r>
          </w:p>
        </w:tc>
      </w:tr>
      <w:tr w:rsidR="007A2C15" w:rsidRPr="00F16E0B" w14:paraId="1ED69683" w14:textId="77777777" w:rsidTr="00A953C2">
        <w:trPr>
          <w:cantSplit/>
          <w:trHeight w:val="20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EB721A4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MEDIUMBLOB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29247BA" w14:textId="77777777" w:rsidR="007A2C15" w:rsidRPr="00F16E0B" w:rsidRDefault="007A2C15" w:rsidP="00FF5C2F">
            <w:pPr>
              <w:pStyle w:val="Cuerpodeltexto0"/>
              <w:shd w:val="clear" w:color="auto" w:fill="auto"/>
              <w:spacing w:line="252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Una columna BLOB con longitud de 16.777.215</w:t>
            </w:r>
            <w:r w:rsidR="00FF5C2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(2</w:t>
            </w:r>
            <w:r w:rsidRPr="00F16E0B">
              <w:rPr>
                <w:rStyle w:val="Cuerpodeltexto11pto5"/>
                <w:color w:val="000000"/>
                <w:sz w:val="16"/>
                <w:szCs w:val="16"/>
                <w:vertAlign w:val="superscript"/>
                <w:lang w:eastAsia="es-ES_tradnl"/>
              </w:rPr>
              <w:t>24</w:t>
            </w:r>
            <w:r w:rsidR="00FF5C2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- 1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) bytes.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0D6786B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Longitud + 3 Bytes</w:t>
            </w:r>
          </w:p>
        </w:tc>
      </w:tr>
      <w:tr w:rsidR="007A2C15" w:rsidRPr="00F16E0B" w14:paraId="75A5D52E" w14:textId="77777777" w:rsidTr="00A953C2">
        <w:trPr>
          <w:cantSplit/>
          <w:trHeight w:val="20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958D9D0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MEDIUMTEXT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0A8B935" w14:textId="77777777" w:rsidR="007A2C15" w:rsidRPr="00F16E0B" w:rsidRDefault="007A2C15" w:rsidP="00FF5C2F">
            <w:pPr>
              <w:pStyle w:val="Cuerpodeltexto0"/>
              <w:shd w:val="clear" w:color="auto" w:fill="auto"/>
              <w:spacing w:line="254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Una columna </w:t>
            </w: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 xml:space="preserve">TEXT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con </w:t>
            </w: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 xml:space="preserve">longitud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de 16.777.215 </w:t>
            </w:r>
            <w:r w:rsidR="00FF5C2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(2</w:t>
            </w:r>
            <w:r w:rsidR="00FF5C2F" w:rsidRPr="00F16E0B">
              <w:rPr>
                <w:rStyle w:val="Cuerpodeltexto11pto5"/>
                <w:color w:val="000000"/>
                <w:sz w:val="16"/>
                <w:szCs w:val="16"/>
                <w:vertAlign w:val="superscript"/>
                <w:lang w:eastAsia="es-ES_tradnl"/>
              </w:rPr>
              <w:t>24</w:t>
            </w:r>
            <w:r w:rsidR="00FF5C2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- 1)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bytes.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3D60C61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Longitud +3 Bytes</w:t>
            </w:r>
          </w:p>
        </w:tc>
      </w:tr>
      <w:tr w:rsidR="007A2C15" w:rsidRPr="00F16E0B" w14:paraId="4140720C" w14:textId="77777777" w:rsidTr="00A953C2">
        <w:trPr>
          <w:cantSplit/>
          <w:trHeight w:val="20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5F02DEF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LONGBLOB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A1F1D24" w14:textId="77777777" w:rsidR="007A2C15" w:rsidRPr="00F16E0B" w:rsidRDefault="007A2C15" w:rsidP="00FF5C2F">
            <w:pPr>
              <w:pStyle w:val="Cuerpodeltexto0"/>
              <w:shd w:val="clear" w:color="auto" w:fill="auto"/>
              <w:spacing w:line="245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Una columna BLOB con longitud máxima de 4.294.967.295 o 4GB</w:t>
            </w:r>
            <w:r w:rsidR="00FF5C2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(2</w:t>
            </w:r>
            <w:r w:rsidR="00FF5C2F" w:rsidRPr="00F16E0B">
              <w:rPr>
                <w:rStyle w:val="Cuerpodeltexto11pto5"/>
                <w:color w:val="000000"/>
                <w:sz w:val="16"/>
                <w:szCs w:val="16"/>
                <w:vertAlign w:val="superscript"/>
                <w:lang w:eastAsia="es-ES_tradnl"/>
              </w:rPr>
              <w:t>32</w:t>
            </w:r>
            <w:r w:rsidR="00FF5C2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- 1)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bytes.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6ADB689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Longitud +4 Bytes</w:t>
            </w:r>
          </w:p>
        </w:tc>
      </w:tr>
      <w:tr w:rsidR="007A2C15" w:rsidRPr="00F16E0B" w14:paraId="0B1BFB59" w14:textId="77777777" w:rsidTr="00A953C2">
        <w:trPr>
          <w:cantSplit/>
          <w:trHeight w:val="20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0640CC0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>LONGTEXT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94A0C25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45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Una columna </w:t>
            </w: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 xml:space="preserve">TEXT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con </w:t>
            </w:r>
            <w:r w:rsidRPr="00F16E0B">
              <w:rPr>
                <w:rStyle w:val="Cuerpodeltexto11pto3"/>
                <w:color w:val="000000"/>
                <w:sz w:val="16"/>
                <w:szCs w:val="16"/>
                <w:lang w:eastAsia="es-ES_tradnl"/>
              </w:rPr>
              <w:t xml:space="preserve">longitud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máxima de 4.294.967.295 o 4GB </w:t>
            </w:r>
            <w:r w:rsidR="00FF5C2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(2</w:t>
            </w:r>
            <w:r w:rsidR="00FF5C2F" w:rsidRPr="00F16E0B">
              <w:rPr>
                <w:rStyle w:val="Cuerpodeltexto11pto5"/>
                <w:color w:val="000000"/>
                <w:sz w:val="16"/>
                <w:szCs w:val="16"/>
                <w:vertAlign w:val="superscript"/>
                <w:lang w:eastAsia="es-ES_tradnl"/>
              </w:rPr>
              <w:t>32</w:t>
            </w:r>
            <w:r w:rsidR="00FF5C2F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- 1)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bytes.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C0E4F3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Longitud +4 Bytes</w:t>
            </w:r>
          </w:p>
        </w:tc>
      </w:tr>
    </w:tbl>
    <w:p w14:paraId="4B863A3B" w14:textId="0EA008C9" w:rsidR="00274D09" w:rsidRDefault="00274D09" w:rsidP="00274D09">
      <w:pPr>
        <w:rPr>
          <w:lang w:val="en-US"/>
        </w:rPr>
      </w:pPr>
      <w:r w:rsidRPr="00274D09">
        <w:rPr>
          <w:lang w:val="en-US"/>
        </w:rPr>
        <w:t>The effective maximum length of a VARCHAR in MySQL 5.0.3 and later is subject to the maximum row size (65,535 bytes, which is shared among all columns</w:t>
      </w:r>
      <w:proofErr w:type="gramStart"/>
      <w:r w:rsidRPr="00274D09">
        <w:rPr>
          <w:lang w:val="en-US"/>
        </w:rPr>
        <w:t>)</w:t>
      </w:r>
      <w:proofErr w:type="gramEnd"/>
      <w:r w:rsidRPr="00274D09">
        <w:rPr>
          <w:lang w:val="en-US"/>
        </w:rPr>
        <w:t xml:space="preserve"> and the character set used. For example, </w:t>
      </w:r>
      <w:r w:rsidR="00EF0E7E" w:rsidRPr="00EF0E7E">
        <w:rPr>
          <w:b/>
          <w:bCs/>
          <w:i/>
          <w:iCs/>
          <w:lang w:val="en-US"/>
        </w:rPr>
        <w:t>utf8</w:t>
      </w:r>
      <w:r w:rsidR="00EF0E7E" w:rsidRPr="00EF0E7E">
        <w:rPr>
          <w:i/>
          <w:iCs/>
          <w:lang w:val="en-US"/>
        </w:rPr>
        <w:t>mb4</w:t>
      </w:r>
      <w:r w:rsidRPr="00274D09">
        <w:rPr>
          <w:lang w:val="en-US"/>
        </w:rPr>
        <w:t xml:space="preserve"> characters can require up to </w:t>
      </w:r>
      <w:r w:rsidR="00EF0E7E">
        <w:rPr>
          <w:lang w:val="en-US"/>
        </w:rPr>
        <w:t>4</w:t>
      </w:r>
      <w:r w:rsidRPr="00274D09">
        <w:rPr>
          <w:lang w:val="en-US"/>
        </w:rPr>
        <w:t xml:space="preserve"> bytes per character, so a VARCHAR column that uses the </w:t>
      </w:r>
      <w:r w:rsidR="00EF0E7E" w:rsidRPr="00EF0E7E">
        <w:rPr>
          <w:b/>
          <w:bCs/>
          <w:i/>
          <w:iCs/>
          <w:lang w:val="en-US"/>
        </w:rPr>
        <w:t>utf8</w:t>
      </w:r>
      <w:r w:rsidR="00EF0E7E" w:rsidRPr="00EF0E7E">
        <w:rPr>
          <w:i/>
          <w:iCs/>
          <w:lang w:val="en-US"/>
        </w:rPr>
        <w:t>mb4</w:t>
      </w:r>
      <w:r w:rsidR="00EF0E7E" w:rsidRPr="00274D09">
        <w:rPr>
          <w:lang w:val="en-US"/>
        </w:rPr>
        <w:t xml:space="preserve"> </w:t>
      </w:r>
      <w:r w:rsidRPr="00274D09">
        <w:rPr>
          <w:lang w:val="en-US"/>
        </w:rPr>
        <w:t xml:space="preserve">character set can be declared to be a maximum of </w:t>
      </w:r>
      <w:r w:rsidR="00EF0E7E" w:rsidRPr="00EF0E7E">
        <w:rPr>
          <w:lang w:val="en-US"/>
        </w:rPr>
        <w:t>16</w:t>
      </w:r>
      <w:r w:rsidR="00F62275">
        <w:rPr>
          <w:lang w:val="en-US"/>
        </w:rPr>
        <w:t>.</w:t>
      </w:r>
      <w:r w:rsidR="00EF0E7E" w:rsidRPr="00EF0E7E">
        <w:rPr>
          <w:lang w:val="en-US"/>
        </w:rPr>
        <w:t xml:space="preserve">383 </w:t>
      </w:r>
      <w:r w:rsidRPr="00274D09">
        <w:rPr>
          <w:lang w:val="en-US"/>
        </w:rPr>
        <w:t>characters.</w:t>
      </w:r>
    </w:p>
    <w:p w14:paraId="7774CC69" w14:textId="77777777" w:rsidR="002611A2" w:rsidRDefault="002611A2" w:rsidP="00274D09">
      <w:pPr>
        <w:rPr>
          <w:lang w:val="en-US"/>
        </w:rPr>
      </w:pPr>
    </w:p>
    <w:p w14:paraId="56D2D653" w14:textId="66EE1241" w:rsidR="002611A2" w:rsidRDefault="002611A2" w:rsidP="00274D09">
      <w:pPr>
        <w:rPr>
          <w:lang w:val="en-US"/>
        </w:rPr>
      </w:pPr>
      <w:proofErr w:type="spellStart"/>
      <w:r>
        <w:rPr>
          <w:lang w:val="en-US"/>
        </w:rPr>
        <w:t>Diferencias</w:t>
      </w:r>
      <w:proofErr w:type="spellEnd"/>
      <w:r>
        <w:rPr>
          <w:lang w:val="en-US"/>
        </w:rPr>
        <w:t xml:space="preserve"> entre TEXT</w:t>
      </w:r>
      <w:r w:rsidR="00F62275">
        <w:rPr>
          <w:lang w:val="en-US"/>
        </w:rPr>
        <w:t>/BLOB</w:t>
      </w:r>
      <w:r>
        <w:rPr>
          <w:lang w:val="en-US"/>
        </w:rPr>
        <w:t xml:space="preserve"> y VARCHAR</w:t>
      </w:r>
    </w:p>
    <w:p w14:paraId="7175037E" w14:textId="77777777" w:rsidR="002611A2" w:rsidRDefault="002611A2" w:rsidP="002611A2">
      <w:pPr>
        <w:pStyle w:val="Lista1"/>
        <w:rPr>
          <w:lang w:val="en-US"/>
        </w:rPr>
      </w:pPr>
      <w:r w:rsidRPr="002611A2">
        <w:rPr>
          <w:lang w:val="en-US"/>
        </w:rPr>
        <w:t>TEXT and BLOB is stored off the table with the table just having a pointer to the location of the actual storage.</w:t>
      </w:r>
    </w:p>
    <w:p w14:paraId="3113F4B5" w14:textId="77777777" w:rsidR="002611A2" w:rsidRPr="002611A2" w:rsidRDefault="002611A2" w:rsidP="002611A2">
      <w:pPr>
        <w:pStyle w:val="Lista1"/>
        <w:rPr>
          <w:lang w:val="en-US"/>
        </w:rPr>
      </w:pPr>
      <w:r w:rsidRPr="002611A2">
        <w:rPr>
          <w:lang w:val="en-US"/>
        </w:rPr>
        <w:t xml:space="preserve">VARCHAR is stored </w:t>
      </w:r>
      <w:proofErr w:type="spellStart"/>
      <w:r w:rsidRPr="002611A2">
        <w:rPr>
          <w:lang w:val="en-US"/>
        </w:rPr>
        <w:t>inline</w:t>
      </w:r>
      <w:proofErr w:type="spellEnd"/>
      <w:r w:rsidRPr="002611A2">
        <w:rPr>
          <w:lang w:val="en-US"/>
        </w:rPr>
        <w:t xml:space="preserve"> with the table.</w:t>
      </w:r>
    </w:p>
    <w:p w14:paraId="659F8803" w14:textId="77777777" w:rsidR="002611A2" w:rsidRPr="002611A2" w:rsidRDefault="002611A2" w:rsidP="002611A2">
      <w:pPr>
        <w:pStyle w:val="Lista1"/>
        <w:rPr>
          <w:lang w:val="en-US"/>
        </w:rPr>
      </w:pPr>
      <w:proofErr w:type="spellStart"/>
      <w:r>
        <w:rPr>
          <w:lang w:val="en-US"/>
        </w:rPr>
        <w:t>Co</w:t>
      </w:r>
      <w:r w:rsidR="00455A45">
        <w:rPr>
          <w:lang w:val="en-US"/>
        </w:rPr>
        <w:t>n</w:t>
      </w:r>
      <w:r>
        <w:rPr>
          <w:lang w:val="en-US"/>
        </w:rPr>
        <w:t>sejos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>:</w:t>
      </w:r>
    </w:p>
    <w:p w14:paraId="3431C723" w14:textId="77777777" w:rsidR="002611A2" w:rsidRPr="002611A2" w:rsidRDefault="002611A2" w:rsidP="002611A2">
      <w:pPr>
        <w:pStyle w:val="Lista3"/>
        <w:rPr>
          <w:lang w:val="en-US"/>
        </w:rPr>
      </w:pPr>
      <w:r w:rsidRPr="002611A2">
        <w:rPr>
          <w:lang w:val="en-US"/>
        </w:rPr>
        <w:t xml:space="preserve">Text </w:t>
      </w:r>
      <w:proofErr w:type="spellStart"/>
      <w:r w:rsidRPr="002611A2">
        <w:rPr>
          <w:lang w:val="en-US"/>
        </w:rPr>
        <w:t>format</w:t>
      </w:r>
      <w:r>
        <w:rPr>
          <w:lang w:val="en-US"/>
        </w:rPr>
        <w:t>ed</w:t>
      </w:r>
      <w:proofErr w:type="spellEnd"/>
      <w:r w:rsidRPr="002611A2">
        <w:rPr>
          <w:lang w:val="en-US"/>
        </w:rPr>
        <w:t xml:space="preserve"> messages should almost always be stored as TEXT (they end up being arbitrarily long)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que se </w:t>
      </w:r>
      <w:proofErr w:type="spellStart"/>
      <w:r>
        <w:rPr>
          <w:lang w:val="en-US"/>
        </w:rPr>
        <w:t>muestra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página</w:t>
      </w:r>
      <w:proofErr w:type="spellEnd"/>
      <w:r>
        <w:rPr>
          <w:lang w:val="en-US"/>
        </w:rPr>
        <w:t xml:space="preserve"> web)</w:t>
      </w:r>
    </w:p>
    <w:p w14:paraId="74B160B4" w14:textId="70ED435F" w:rsidR="002611A2" w:rsidRDefault="002611A2" w:rsidP="002611A2">
      <w:pPr>
        <w:pStyle w:val="Lista3"/>
        <w:rPr>
          <w:lang w:val="en-US"/>
        </w:rPr>
      </w:pPr>
      <w:r w:rsidRPr="002611A2">
        <w:rPr>
          <w:lang w:val="en-US"/>
        </w:rPr>
        <w:t xml:space="preserve">String attributes should be stored as VARCHAR (the destination </w:t>
      </w:r>
      <w:proofErr w:type="gramStart"/>
      <w:r w:rsidRPr="002611A2">
        <w:rPr>
          <w:lang w:val="en-US"/>
        </w:rPr>
        <w:t>user name</w:t>
      </w:r>
      <w:proofErr w:type="gramEnd"/>
      <w:r w:rsidRPr="002611A2">
        <w:rPr>
          <w:lang w:val="en-US"/>
        </w:rPr>
        <w:t>, the subject,</w:t>
      </w:r>
      <w:r w:rsidR="00C27068">
        <w:rPr>
          <w:lang w:val="en-US"/>
        </w:rPr>
        <w:t xml:space="preserve"> URL,</w:t>
      </w:r>
      <w:r w:rsidRPr="002611A2">
        <w:rPr>
          <w:lang w:val="en-US"/>
        </w:rPr>
        <w:t xml:space="preserve"> etc...).</w:t>
      </w:r>
    </w:p>
    <w:p w14:paraId="53D7D52C" w14:textId="77777777" w:rsidR="002611A2" w:rsidRPr="00274D09" w:rsidRDefault="002611A2" w:rsidP="00274D09">
      <w:pPr>
        <w:rPr>
          <w:lang w:val="en-US"/>
        </w:rPr>
      </w:pPr>
    </w:p>
    <w:p w14:paraId="1A19D586" w14:textId="77777777" w:rsidR="007A2C15" w:rsidRDefault="00296083" w:rsidP="00680401">
      <w:pPr>
        <w:pStyle w:val="Ttulo4"/>
        <w:tabs>
          <w:tab w:val="clear" w:pos="907"/>
        </w:tabs>
        <w:ind w:left="1134" w:hanging="1134"/>
      </w:pPr>
      <w:bookmarkStart w:id="10" w:name="_Toc116555861"/>
      <w:r>
        <w:t>ENUM, SET</w:t>
      </w:r>
      <w:bookmarkEnd w:id="10"/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0"/>
        <w:gridCol w:w="4907"/>
        <w:gridCol w:w="1683"/>
      </w:tblGrid>
      <w:tr w:rsidR="007A2C15" w:rsidRPr="00F16E0B" w14:paraId="7928E8DD" w14:textId="77777777" w:rsidTr="00446CE7">
        <w:trPr>
          <w:trHeight w:val="20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C2135AB" w14:textId="77777777" w:rsidR="007A2C15" w:rsidRPr="00F16E0B" w:rsidRDefault="007A2C15" w:rsidP="00680401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ENUM</w:t>
            </w:r>
            <w:r w:rsidR="00680401"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680401" w:rsidRPr="00F16E0B">
              <w:rPr>
                <w:rStyle w:val="Cuerpodeltexto11pto4"/>
                <w:b/>
                <w:color w:val="000000"/>
                <w:sz w:val="16"/>
                <w:szCs w:val="16"/>
                <w:lang w:eastAsia="es-ES_tradnl"/>
              </w:rPr>
              <w:t>(</w:t>
            </w:r>
            <w:r w:rsidRPr="00F16E0B">
              <w:rPr>
                <w:rStyle w:val="Cuerpodeltexto11pto4"/>
                <w:b/>
                <w:color w:val="000000"/>
                <w:sz w:val="16"/>
                <w:szCs w:val="16"/>
                <w:lang w:eastAsia="es-ES_tradnl"/>
              </w:rPr>
              <w:t>‘valu</w:t>
            </w:r>
            <w:r w:rsidR="00680401" w:rsidRPr="00F16E0B">
              <w:rPr>
                <w:rStyle w:val="Cuerpodeltexto11pto4"/>
                <w:b/>
                <w:color w:val="000000"/>
                <w:sz w:val="16"/>
                <w:szCs w:val="16"/>
                <w:lang w:eastAsia="es-ES_tradnl"/>
              </w:rPr>
              <w:t>e1’</w:t>
            </w:r>
            <w:r w:rsidR="00680401"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 xml:space="preserve">, </w:t>
            </w:r>
            <w:r w:rsidR="00680401" w:rsidRPr="00F16E0B">
              <w:rPr>
                <w:rStyle w:val="Cuerpodeltexto11pto4"/>
                <w:b/>
                <w:color w:val="000000"/>
                <w:sz w:val="16"/>
                <w:szCs w:val="16"/>
                <w:lang w:eastAsia="es-ES_tradnl"/>
              </w:rPr>
              <w:t>‘</w:t>
            </w:r>
            <w:r w:rsidRPr="00F16E0B">
              <w:rPr>
                <w:rStyle w:val="Cuerpodeltexto11pto4"/>
                <w:b/>
                <w:color w:val="000000"/>
                <w:sz w:val="16"/>
                <w:szCs w:val="16"/>
                <w:lang w:eastAsia="es-ES_tradnl"/>
              </w:rPr>
              <w:t>value2</w:t>
            </w:r>
            <w:proofErr w:type="gramStart"/>
            <w:r w:rsidR="00680401" w:rsidRPr="00F16E0B">
              <w:rPr>
                <w:rStyle w:val="Cuerpodeltexto11pto4"/>
                <w:b/>
                <w:color w:val="000000"/>
                <w:sz w:val="16"/>
                <w:szCs w:val="16"/>
                <w:lang w:eastAsia="es-ES_tradnl"/>
              </w:rPr>
              <w:t>’</w:t>
            </w:r>
            <w:r w:rsidR="00680401"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,</w:t>
            </w: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...</w:t>
            </w:r>
            <w:proofErr w:type="gramEnd"/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)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114BF9B" w14:textId="77777777" w:rsidR="007A2C15" w:rsidRDefault="007A2C15" w:rsidP="007C2467">
            <w:pPr>
              <w:pStyle w:val="Cuerpodeltexto0"/>
              <w:shd w:val="clear" w:color="auto" w:fill="auto"/>
              <w:spacing w:line="245" w:lineRule="exact"/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Una enumeración. Un objeto de cadena de caracteres que sólo puede tener un valor, elegido entre 65535 valores distintos.</w:t>
            </w:r>
          </w:p>
          <w:p w14:paraId="24077919" w14:textId="77777777" w:rsidR="00446CE7" w:rsidRPr="00DB0AE0" w:rsidRDefault="00446CE7" w:rsidP="007C2467">
            <w:pPr>
              <w:pStyle w:val="Cuerpodeltexto0"/>
              <w:shd w:val="clear" w:color="auto" w:fill="auto"/>
              <w:spacing w:line="245" w:lineRule="exact"/>
              <w:rPr>
                <w:sz w:val="16"/>
                <w:szCs w:val="16"/>
                <w:lang w:val="en-US"/>
              </w:rPr>
            </w:pPr>
            <w:r w:rsidRPr="00DB0AE0">
              <w:rPr>
                <w:sz w:val="16"/>
                <w:szCs w:val="16"/>
                <w:lang w:val="en-US"/>
              </w:rPr>
              <w:t>The elements listed in the column specification are assigned index numbers, beginning with 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DBD7B1D" w14:textId="77777777" w:rsidR="007A2C15" w:rsidRPr="00F16E0B" w:rsidRDefault="007A2C15" w:rsidP="000F190A">
            <w:pPr>
              <w:pStyle w:val="Cuerpodeltexto0"/>
              <w:shd w:val="clear" w:color="auto" w:fill="auto"/>
              <w:spacing w:line="269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1 </w:t>
            </w:r>
            <w:proofErr w:type="spell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ó</w:t>
            </w:r>
            <w:proofErr w:type="spellEnd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="000F190A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2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bytes dependiendo del número de valores</w:t>
            </w:r>
          </w:p>
        </w:tc>
      </w:tr>
      <w:tr w:rsidR="007A2C15" w:rsidRPr="00F16E0B" w14:paraId="4CC2E2C1" w14:textId="77777777" w:rsidTr="00446CE7">
        <w:trPr>
          <w:trHeight w:val="20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17A649E" w14:textId="77777777" w:rsidR="007A2C15" w:rsidRPr="00F16E0B" w:rsidRDefault="007A2C15" w:rsidP="007C2467">
            <w:pPr>
              <w:pStyle w:val="Cuerpodeltexto0"/>
              <w:shd w:val="clear" w:color="auto" w:fill="auto"/>
              <w:spacing w:line="220" w:lineRule="exact"/>
              <w:rPr>
                <w:sz w:val="16"/>
                <w:szCs w:val="16"/>
              </w:rPr>
            </w:pPr>
            <w:r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SET</w:t>
            </w:r>
            <w:r w:rsidR="00680401"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 xml:space="preserve"> (</w:t>
            </w:r>
            <w:r w:rsidR="00680401" w:rsidRPr="00F16E0B">
              <w:rPr>
                <w:rStyle w:val="Cuerpodeltexto11pto4"/>
                <w:b/>
                <w:color w:val="000000"/>
                <w:sz w:val="16"/>
                <w:szCs w:val="16"/>
                <w:lang w:eastAsia="es-ES_tradnl"/>
              </w:rPr>
              <w:t>‘value1’</w:t>
            </w:r>
            <w:r w:rsidR="00680401"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 xml:space="preserve">, </w:t>
            </w:r>
            <w:r w:rsidR="00680401" w:rsidRPr="00F16E0B">
              <w:rPr>
                <w:rStyle w:val="Cuerpodeltexto11pto4"/>
                <w:b/>
                <w:color w:val="000000"/>
                <w:sz w:val="16"/>
                <w:szCs w:val="16"/>
                <w:lang w:eastAsia="es-ES_tradnl"/>
              </w:rPr>
              <w:t>‘value2</w:t>
            </w:r>
            <w:proofErr w:type="gramStart"/>
            <w:r w:rsidR="00680401" w:rsidRPr="00F16E0B">
              <w:rPr>
                <w:rStyle w:val="Cuerpodeltexto11pto4"/>
                <w:b/>
                <w:color w:val="000000"/>
                <w:sz w:val="16"/>
                <w:szCs w:val="16"/>
                <w:lang w:eastAsia="es-ES_tradnl"/>
              </w:rPr>
              <w:t>’</w:t>
            </w:r>
            <w:r w:rsidR="00680401"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,...</w:t>
            </w:r>
            <w:proofErr w:type="gramEnd"/>
            <w:r w:rsidR="00680401" w:rsidRPr="00F16E0B">
              <w:rPr>
                <w:rStyle w:val="Cuerpodeltexto11pto4"/>
                <w:color w:val="000000"/>
                <w:sz w:val="16"/>
                <w:szCs w:val="16"/>
                <w:lang w:eastAsia="es-ES_tradnl"/>
              </w:rPr>
              <w:t>)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72BE77" w14:textId="77777777" w:rsidR="007A2C15" w:rsidRPr="00F16E0B" w:rsidRDefault="00874276" w:rsidP="00874276">
            <w:pPr>
              <w:pStyle w:val="Cuerpodeltexto0"/>
              <w:shd w:val="clear" w:color="auto" w:fill="auto"/>
              <w:spacing w:line="242" w:lineRule="exact"/>
              <w:rPr>
                <w:sz w:val="16"/>
                <w:szCs w:val="16"/>
              </w:rPr>
            </w:pPr>
            <w:r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Un conjunto. Similar a ENUM, sin embargo SET permite guardar una lista de hasta 64 valores distintos (como los conjuntos en matemáticas</w:t>
            </w:r>
            <w:proofErr w:type="gramStart"/>
            <w:r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).</w:t>
            </w:r>
            <w:r w:rsidR="007A2C15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.</w:t>
            </w:r>
            <w:proofErr w:type="gram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01B67F" w14:textId="77777777" w:rsidR="007A2C15" w:rsidRPr="00F16E0B" w:rsidRDefault="007A2C15" w:rsidP="000F190A">
            <w:pPr>
              <w:pStyle w:val="Cuerpodeltexto0"/>
              <w:shd w:val="clear" w:color="auto" w:fill="auto"/>
              <w:spacing w:line="269" w:lineRule="exact"/>
              <w:rPr>
                <w:sz w:val="16"/>
                <w:szCs w:val="16"/>
              </w:rPr>
            </w:pP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1</w:t>
            </w:r>
            <w:r w:rsidR="000F190A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,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2</w:t>
            </w:r>
            <w:r w:rsidR="000F190A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,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3</w:t>
            </w:r>
            <w:r w:rsidR="000F190A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,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4 </w:t>
            </w:r>
            <w:proofErr w:type="spellStart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ó</w:t>
            </w:r>
            <w:proofErr w:type="spellEnd"/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8 bytes</w:t>
            </w:r>
            <w:r w:rsidR="000F190A"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 xml:space="preserve"> </w:t>
            </w:r>
            <w:r w:rsidRPr="00F16E0B">
              <w:rPr>
                <w:rStyle w:val="Cuerpodeltexto11pto5"/>
                <w:color w:val="000000"/>
                <w:sz w:val="16"/>
                <w:szCs w:val="16"/>
                <w:lang w:eastAsia="es-ES_tradnl"/>
              </w:rPr>
              <w:t>dependiendo del número de valores</w:t>
            </w:r>
          </w:p>
        </w:tc>
      </w:tr>
    </w:tbl>
    <w:p w14:paraId="6B81DDED" w14:textId="77777777" w:rsidR="007A2C15" w:rsidRDefault="007A2C15" w:rsidP="007A2C15">
      <w:pPr>
        <w:rPr>
          <w:sz w:val="2"/>
          <w:szCs w:val="2"/>
        </w:rPr>
      </w:pPr>
    </w:p>
    <w:p w14:paraId="702BC8CD" w14:textId="77777777" w:rsidR="000F0411" w:rsidRDefault="000F0411" w:rsidP="0016670C">
      <w:r>
        <w:t>Ejemplo</w:t>
      </w:r>
      <w:r w:rsidR="009F5BB1">
        <w:t>:</w:t>
      </w:r>
    </w:p>
    <w:p w14:paraId="5AC35C7A" w14:textId="77777777" w:rsidR="00B50CDF" w:rsidRDefault="00B50CDF" w:rsidP="000F0411">
      <w:pPr>
        <w:pStyle w:val="comandoseinstrucciones"/>
      </w:pPr>
      <w:r>
        <w:t>/* 2 casos adecuando para usar ENUM */</w:t>
      </w:r>
    </w:p>
    <w:p w14:paraId="13BFA5D7" w14:textId="77777777" w:rsidR="007A2C15" w:rsidRDefault="000F0411" w:rsidP="000F0411">
      <w:pPr>
        <w:pStyle w:val="comandoseinstrucciones"/>
      </w:pPr>
      <w:proofErr w:type="spellStart"/>
      <w:r>
        <w:lastRenderedPageBreak/>
        <w:t>quireRecibirPublicidad</w:t>
      </w:r>
      <w:proofErr w:type="spellEnd"/>
      <w:r>
        <w:t xml:space="preserve"> ENUM (</w:t>
      </w:r>
      <w:r>
        <w:rPr>
          <w:rStyle w:val="pl-pds"/>
        </w:rPr>
        <w:t>'S'</w:t>
      </w:r>
      <w:r>
        <w:t>,</w:t>
      </w:r>
      <w:r>
        <w:rPr>
          <w:rStyle w:val="pl-pds"/>
        </w:rPr>
        <w:t>'N'</w:t>
      </w:r>
      <w:r>
        <w:t xml:space="preserve">) </w:t>
      </w:r>
      <w:r>
        <w:rPr>
          <w:rStyle w:val="pl-k"/>
        </w:rPr>
        <w:t>NOT NULL</w:t>
      </w:r>
      <w:r>
        <w:t xml:space="preserve">, /* sólo permite guardar S o </w:t>
      </w:r>
      <w:proofErr w:type="gramStart"/>
      <w:r>
        <w:t>N ,</w:t>
      </w:r>
      <w:proofErr w:type="gramEnd"/>
      <w:r>
        <w:t xml:space="preserve"> para representar</w:t>
      </w:r>
      <w:r w:rsidR="004A7828">
        <w:t xml:space="preserve"> </w:t>
      </w:r>
      <w:r>
        <w:t>(Sí/No)  */</w:t>
      </w:r>
    </w:p>
    <w:p w14:paraId="3A49E3B3" w14:textId="77777777" w:rsidR="004A0121" w:rsidRPr="00DB0AE0" w:rsidRDefault="004A0121" w:rsidP="004A0121">
      <w:pPr>
        <w:pStyle w:val="comandoseinstrucciones"/>
        <w:rPr>
          <w:lang w:val="en-US"/>
        </w:rPr>
      </w:pPr>
      <w:proofErr w:type="spellStart"/>
      <w:r w:rsidRPr="00DB0AE0">
        <w:rPr>
          <w:lang w:val="en-US"/>
        </w:rPr>
        <w:t>talla</w:t>
      </w:r>
      <w:proofErr w:type="spellEnd"/>
      <w:r w:rsidRPr="00DB0AE0">
        <w:rPr>
          <w:lang w:val="en-US"/>
        </w:rPr>
        <w:t xml:space="preserve"> </w:t>
      </w:r>
      <w:proofErr w:type="gramStart"/>
      <w:r w:rsidRPr="00DB0AE0">
        <w:rPr>
          <w:lang w:val="en-US"/>
        </w:rPr>
        <w:t>ENUM(</w:t>
      </w:r>
      <w:proofErr w:type="gramEnd"/>
      <w:r w:rsidRPr="00DB0AE0">
        <w:rPr>
          <w:lang w:val="en-US"/>
        </w:rPr>
        <w:t>'x-small', 'small', 'medium', 'large', 'x-large')</w:t>
      </w:r>
    </w:p>
    <w:p w14:paraId="3FB12584" w14:textId="77777777" w:rsidR="00446CE7" w:rsidRPr="00DB0AE0" w:rsidRDefault="00446CE7" w:rsidP="00446CE7">
      <w:pPr>
        <w:pStyle w:val="comandoseinstrucciones"/>
        <w:rPr>
          <w:rStyle w:val="token"/>
          <w:lang w:val="en-US"/>
        </w:rPr>
      </w:pPr>
    </w:p>
    <w:p w14:paraId="09F90A7B" w14:textId="77777777" w:rsidR="00446CE7" w:rsidRPr="00DB0AE0" w:rsidRDefault="00446CE7" w:rsidP="00446CE7">
      <w:pPr>
        <w:pStyle w:val="comandoseinstrucciones"/>
        <w:rPr>
          <w:rStyle w:val="token"/>
          <w:lang w:val="en-US"/>
        </w:rPr>
      </w:pPr>
    </w:p>
    <w:p w14:paraId="3213B5C6" w14:textId="77777777" w:rsidR="00B50CDF" w:rsidRDefault="00B50CDF" w:rsidP="00446CE7">
      <w:pPr>
        <w:pStyle w:val="comandoseinstrucciones"/>
        <w:rPr>
          <w:rStyle w:val="token"/>
        </w:rPr>
      </w:pPr>
      <w:r>
        <w:rPr>
          <w:rStyle w:val="token"/>
        </w:rPr>
        <w:t>/*ejemplo práctico */</w:t>
      </w:r>
    </w:p>
    <w:p w14:paraId="39314366" w14:textId="77777777" w:rsidR="00446CE7" w:rsidRPr="00446CE7" w:rsidRDefault="00446CE7" w:rsidP="00446CE7">
      <w:pPr>
        <w:pStyle w:val="comandoseinstrucciones"/>
        <w:rPr>
          <w:rStyle w:val="token"/>
        </w:rPr>
      </w:pPr>
      <w:r w:rsidRPr="00446CE7">
        <w:rPr>
          <w:rStyle w:val="token"/>
        </w:rPr>
        <w:t xml:space="preserve">CREATE TABLE </w:t>
      </w:r>
      <w:r>
        <w:rPr>
          <w:rStyle w:val="token"/>
        </w:rPr>
        <w:t>ropa</w:t>
      </w:r>
      <w:r w:rsidRPr="00446CE7">
        <w:rPr>
          <w:rStyle w:val="token"/>
        </w:rPr>
        <w:t xml:space="preserve"> (</w:t>
      </w:r>
    </w:p>
    <w:p w14:paraId="31F36B0F" w14:textId="77777777" w:rsidR="00446CE7" w:rsidRPr="00446CE7" w:rsidRDefault="00446CE7" w:rsidP="00446CE7">
      <w:pPr>
        <w:pStyle w:val="comandoseinstrucciones"/>
        <w:rPr>
          <w:rStyle w:val="token"/>
        </w:rPr>
      </w:pPr>
      <w:r w:rsidRPr="00446CE7">
        <w:rPr>
          <w:rStyle w:val="token"/>
        </w:rPr>
        <w:t xml:space="preserve">    </w:t>
      </w:r>
      <w:r>
        <w:rPr>
          <w:rStyle w:val="token"/>
        </w:rPr>
        <w:t>nombre</w:t>
      </w:r>
      <w:r w:rsidRPr="00446CE7">
        <w:rPr>
          <w:rStyle w:val="token"/>
        </w:rPr>
        <w:t xml:space="preserve"> </w:t>
      </w:r>
      <w:proofErr w:type="gramStart"/>
      <w:r w:rsidRPr="00446CE7">
        <w:rPr>
          <w:rStyle w:val="token"/>
        </w:rPr>
        <w:t>VARCHAR(</w:t>
      </w:r>
      <w:proofErr w:type="gramEnd"/>
      <w:r w:rsidRPr="00446CE7">
        <w:rPr>
          <w:rStyle w:val="token"/>
        </w:rPr>
        <w:t>40),</w:t>
      </w:r>
    </w:p>
    <w:p w14:paraId="625EF178" w14:textId="77777777" w:rsidR="00446CE7" w:rsidRPr="00446CE7" w:rsidRDefault="00446CE7" w:rsidP="00446CE7">
      <w:pPr>
        <w:pStyle w:val="comandoseinstrucciones"/>
        <w:rPr>
          <w:rStyle w:val="token"/>
        </w:rPr>
      </w:pPr>
      <w:r w:rsidRPr="00446CE7">
        <w:rPr>
          <w:rStyle w:val="token"/>
        </w:rPr>
        <w:t xml:space="preserve">    </w:t>
      </w:r>
      <w:r>
        <w:rPr>
          <w:rStyle w:val="token"/>
        </w:rPr>
        <w:t>talla</w:t>
      </w:r>
      <w:r w:rsidRPr="00446CE7">
        <w:rPr>
          <w:rStyle w:val="token"/>
        </w:rPr>
        <w:t xml:space="preserve"> </w:t>
      </w:r>
      <w:proofErr w:type="gramStart"/>
      <w:r w:rsidRPr="00446CE7">
        <w:rPr>
          <w:rStyle w:val="token"/>
        </w:rPr>
        <w:t>ENUM(</w:t>
      </w:r>
      <w:proofErr w:type="gramEnd"/>
      <w:r w:rsidRPr="00446CE7">
        <w:rPr>
          <w:rStyle w:val="token"/>
        </w:rPr>
        <w:t>'x-</w:t>
      </w:r>
      <w:proofErr w:type="spellStart"/>
      <w:r w:rsidRPr="00446CE7">
        <w:rPr>
          <w:rStyle w:val="token"/>
        </w:rPr>
        <w:t>small</w:t>
      </w:r>
      <w:proofErr w:type="spellEnd"/>
      <w:r w:rsidRPr="00446CE7">
        <w:rPr>
          <w:rStyle w:val="token"/>
        </w:rPr>
        <w:t>', '</w:t>
      </w:r>
      <w:proofErr w:type="spellStart"/>
      <w:r w:rsidRPr="00446CE7">
        <w:rPr>
          <w:rStyle w:val="token"/>
        </w:rPr>
        <w:t>small</w:t>
      </w:r>
      <w:proofErr w:type="spellEnd"/>
      <w:r w:rsidRPr="00446CE7">
        <w:rPr>
          <w:rStyle w:val="token"/>
        </w:rPr>
        <w:t>', '</w:t>
      </w:r>
      <w:proofErr w:type="spellStart"/>
      <w:r w:rsidRPr="00446CE7">
        <w:rPr>
          <w:rStyle w:val="token"/>
        </w:rPr>
        <w:t>medium</w:t>
      </w:r>
      <w:proofErr w:type="spellEnd"/>
      <w:r w:rsidRPr="00446CE7">
        <w:rPr>
          <w:rStyle w:val="token"/>
        </w:rPr>
        <w:t>', '</w:t>
      </w:r>
      <w:proofErr w:type="spellStart"/>
      <w:r w:rsidRPr="00446CE7">
        <w:rPr>
          <w:rStyle w:val="token"/>
        </w:rPr>
        <w:t>large</w:t>
      </w:r>
      <w:proofErr w:type="spellEnd"/>
      <w:r w:rsidRPr="00446CE7">
        <w:rPr>
          <w:rStyle w:val="token"/>
        </w:rPr>
        <w:t>', 'x-</w:t>
      </w:r>
      <w:proofErr w:type="spellStart"/>
      <w:r w:rsidRPr="00446CE7">
        <w:rPr>
          <w:rStyle w:val="token"/>
        </w:rPr>
        <w:t>large</w:t>
      </w:r>
      <w:proofErr w:type="spellEnd"/>
      <w:r w:rsidRPr="00446CE7">
        <w:rPr>
          <w:rStyle w:val="token"/>
        </w:rPr>
        <w:t>')</w:t>
      </w:r>
    </w:p>
    <w:p w14:paraId="6F626C52" w14:textId="77777777" w:rsidR="00446CE7" w:rsidRDefault="00446CE7" w:rsidP="00446CE7">
      <w:pPr>
        <w:pStyle w:val="comandoseinstrucciones"/>
        <w:rPr>
          <w:rStyle w:val="token"/>
        </w:rPr>
      </w:pPr>
      <w:r w:rsidRPr="00446CE7">
        <w:rPr>
          <w:rStyle w:val="token"/>
        </w:rPr>
        <w:t>);</w:t>
      </w:r>
    </w:p>
    <w:p w14:paraId="2DE27CED" w14:textId="77777777" w:rsidR="00446CE7" w:rsidRDefault="00446CE7" w:rsidP="00446CE7">
      <w:pPr>
        <w:pStyle w:val="comandoseinstrucciones"/>
        <w:rPr>
          <w:rStyle w:val="token"/>
        </w:rPr>
      </w:pPr>
    </w:p>
    <w:p w14:paraId="64DF62BE" w14:textId="77777777" w:rsidR="00446CE7" w:rsidRDefault="00446CE7" w:rsidP="00446CE7">
      <w:pPr>
        <w:pStyle w:val="comandoseinstrucciones"/>
      </w:pPr>
      <w:r>
        <w:rPr>
          <w:rStyle w:val="token"/>
        </w:rPr>
        <w:t>INSERT</w:t>
      </w:r>
      <w:r>
        <w:rPr>
          <w:rStyle w:val="CdigoHTML"/>
        </w:rPr>
        <w:t xml:space="preserve"> </w:t>
      </w:r>
      <w:r>
        <w:rPr>
          <w:rStyle w:val="token"/>
        </w:rPr>
        <w:t>INTO</w:t>
      </w:r>
      <w:r>
        <w:rPr>
          <w:rStyle w:val="CdigoHTML"/>
        </w:rPr>
        <w:t xml:space="preserve"> ropa </w:t>
      </w:r>
      <w:r>
        <w:rPr>
          <w:rStyle w:val="token"/>
        </w:rPr>
        <w:t>(nombre,</w:t>
      </w:r>
      <w:r>
        <w:rPr>
          <w:rStyle w:val="CdigoHTML"/>
        </w:rPr>
        <w:t xml:space="preserve"> talla</w:t>
      </w:r>
      <w:r>
        <w:rPr>
          <w:rStyle w:val="token"/>
        </w:rPr>
        <w:t>)</w:t>
      </w:r>
      <w:r>
        <w:rPr>
          <w:rStyle w:val="CdigoHTML"/>
        </w:rPr>
        <w:t xml:space="preserve"> </w:t>
      </w:r>
      <w:r>
        <w:rPr>
          <w:rStyle w:val="token"/>
        </w:rPr>
        <w:t>VALUES</w:t>
      </w:r>
      <w:r>
        <w:rPr>
          <w:rStyle w:val="CdigoHTML"/>
        </w:rPr>
        <w:t xml:space="preserve"> </w:t>
      </w:r>
      <w:r>
        <w:rPr>
          <w:rStyle w:val="token"/>
        </w:rPr>
        <w:t>('camisa','</w:t>
      </w:r>
      <w:proofErr w:type="spellStart"/>
      <w:r>
        <w:rPr>
          <w:rStyle w:val="token"/>
        </w:rPr>
        <w:t>large</w:t>
      </w:r>
      <w:proofErr w:type="spellEnd"/>
      <w:r>
        <w:rPr>
          <w:rStyle w:val="token"/>
        </w:rPr>
        <w:t>'),</w:t>
      </w:r>
      <w:r>
        <w:rPr>
          <w:rStyle w:val="CdigoHTML"/>
        </w:rPr>
        <w:t xml:space="preserve"> </w:t>
      </w:r>
      <w:r>
        <w:rPr>
          <w:rStyle w:val="token"/>
        </w:rPr>
        <w:t>('falda','</w:t>
      </w:r>
      <w:proofErr w:type="spellStart"/>
      <w:r>
        <w:rPr>
          <w:rStyle w:val="token"/>
        </w:rPr>
        <w:t>medium</w:t>
      </w:r>
      <w:proofErr w:type="spellEnd"/>
      <w:r>
        <w:rPr>
          <w:rStyle w:val="token"/>
        </w:rPr>
        <w:t>'),</w:t>
      </w:r>
      <w:r w:rsidR="002265B1">
        <w:rPr>
          <w:rStyle w:val="token"/>
        </w:rPr>
        <w:t xml:space="preserve"> </w:t>
      </w:r>
      <w:r>
        <w:rPr>
          <w:rStyle w:val="token"/>
        </w:rPr>
        <w:t>('falda','</w:t>
      </w:r>
      <w:proofErr w:type="spellStart"/>
      <w:r>
        <w:rPr>
          <w:rStyle w:val="token"/>
        </w:rPr>
        <w:t>small</w:t>
      </w:r>
      <w:proofErr w:type="spellEnd"/>
      <w:r>
        <w:rPr>
          <w:rStyle w:val="token"/>
        </w:rPr>
        <w:t>');</w:t>
      </w:r>
    </w:p>
    <w:p w14:paraId="68DBFA46" w14:textId="77777777" w:rsidR="00446CE7" w:rsidRDefault="00446CE7" w:rsidP="004A0121">
      <w:pPr>
        <w:pStyle w:val="comandoseinstrucciones"/>
      </w:pPr>
    </w:p>
    <w:p w14:paraId="5A1D34CE" w14:textId="77777777" w:rsidR="00446CE7" w:rsidRPr="004A0121" w:rsidRDefault="00446CE7" w:rsidP="004A0121">
      <w:pPr>
        <w:pStyle w:val="comandoseinstrucciones"/>
      </w:pPr>
      <w:r>
        <w:t xml:space="preserve">/* se puede acceder al valor de un </w:t>
      </w:r>
      <w:proofErr w:type="spellStart"/>
      <w:r>
        <w:t>enum</w:t>
      </w:r>
      <w:proofErr w:type="spellEnd"/>
      <w:r>
        <w:t xml:space="preserve"> por su índice o por su valor</w:t>
      </w:r>
    </w:p>
    <w:p w14:paraId="2D7FB9D3" w14:textId="77777777" w:rsidR="00CB7DAD" w:rsidRPr="00DB0AE0" w:rsidRDefault="00446CE7" w:rsidP="000F0411">
      <w:pPr>
        <w:pStyle w:val="comandoseinstrucciones"/>
        <w:rPr>
          <w:lang w:val="en-US"/>
        </w:rPr>
      </w:pPr>
      <w:r w:rsidRPr="00DB0AE0">
        <w:rPr>
          <w:lang w:val="en-US"/>
        </w:rPr>
        <w:t xml:space="preserve">/* If you store </w:t>
      </w:r>
      <w:r w:rsidRPr="00DB0AE0">
        <w:rPr>
          <w:rStyle w:val="CdigoHTML"/>
          <w:lang w:val="en-US"/>
        </w:rPr>
        <w:t>2</w:t>
      </w:r>
      <w:r w:rsidRPr="00DB0AE0">
        <w:rPr>
          <w:lang w:val="en-US"/>
        </w:rPr>
        <w:t xml:space="preserve">, it is interpreted as an index value for 'small' </w:t>
      </w:r>
    </w:p>
    <w:p w14:paraId="18089837" w14:textId="77777777" w:rsidR="004A0121" w:rsidRDefault="00CB7DAD" w:rsidP="000F0411">
      <w:pPr>
        <w:pStyle w:val="comandoseinstrucciones"/>
      </w:pPr>
      <w:r>
        <w:t xml:space="preserve">así son equivalentes </w:t>
      </w:r>
      <w:r w:rsidR="00446CE7">
        <w:t>*/</w:t>
      </w:r>
    </w:p>
    <w:p w14:paraId="1CC4312D" w14:textId="77777777" w:rsidR="00446CE7" w:rsidRDefault="00446CE7" w:rsidP="000F0411">
      <w:pPr>
        <w:pStyle w:val="comandoseinstrucciones"/>
        <w:rPr>
          <w:rStyle w:val="token"/>
        </w:rPr>
      </w:pPr>
      <w:r>
        <w:rPr>
          <w:rStyle w:val="token"/>
        </w:rPr>
        <w:t>INSERT</w:t>
      </w:r>
      <w:r>
        <w:rPr>
          <w:rStyle w:val="CdigoHTML"/>
        </w:rPr>
        <w:t xml:space="preserve"> </w:t>
      </w:r>
      <w:r>
        <w:rPr>
          <w:rStyle w:val="token"/>
        </w:rPr>
        <w:t>INTO</w:t>
      </w:r>
      <w:r>
        <w:rPr>
          <w:rStyle w:val="CdigoHTML"/>
        </w:rPr>
        <w:t xml:space="preserve"> ropa </w:t>
      </w:r>
      <w:r>
        <w:rPr>
          <w:rStyle w:val="token"/>
        </w:rPr>
        <w:t>(nombre,</w:t>
      </w:r>
      <w:r>
        <w:rPr>
          <w:rStyle w:val="CdigoHTML"/>
        </w:rPr>
        <w:t xml:space="preserve"> talla</w:t>
      </w:r>
      <w:r>
        <w:rPr>
          <w:rStyle w:val="token"/>
        </w:rPr>
        <w:t>)</w:t>
      </w:r>
      <w:r>
        <w:rPr>
          <w:rStyle w:val="CdigoHTML"/>
        </w:rPr>
        <w:t xml:space="preserve"> </w:t>
      </w:r>
      <w:r>
        <w:rPr>
          <w:rStyle w:val="token"/>
        </w:rPr>
        <w:t>VALUES</w:t>
      </w:r>
      <w:r>
        <w:rPr>
          <w:rStyle w:val="CdigoHTML"/>
        </w:rPr>
        <w:t xml:space="preserve"> </w:t>
      </w:r>
      <w:r>
        <w:rPr>
          <w:rStyle w:val="token"/>
        </w:rPr>
        <w:t>('camisa',</w:t>
      </w:r>
      <w:r w:rsidR="00CB7DAD">
        <w:rPr>
          <w:rStyle w:val="token"/>
        </w:rPr>
        <w:t>4</w:t>
      </w:r>
      <w:r>
        <w:rPr>
          <w:rStyle w:val="token"/>
        </w:rPr>
        <w:t>);</w:t>
      </w:r>
    </w:p>
    <w:p w14:paraId="2D9F51DB" w14:textId="77777777" w:rsidR="00446CE7" w:rsidRPr="00DB0AE0" w:rsidRDefault="00446CE7" w:rsidP="000F0411">
      <w:pPr>
        <w:pStyle w:val="comandoseinstrucciones"/>
        <w:rPr>
          <w:rStyle w:val="token"/>
          <w:lang w:val="en-US"/>
        </w:rPr>
      </w:pPr>
      <w:r w:rsidRPr="00DB0AE0">
        <w:rPr>
          <w:rStyle w:val="token"/>
          <w:lang w:val="en-US"/>
        </w:rPr>
        <w:t>INSERT</w:t>
      </w:r>
      <w:r w:rsidRPr="00DB0AE0">
        <w:rPr>
          <w:rStyle w:val="CdigoHTML"/>
          <w:lang w:val="en-US"/>
        </w:rPr>
        <w:t xml:space="preserve"> </w:t>
      </w:r>
      <w:r w:rsidRPr="00DB0AE0">
        <w:rPr>
          <w:rStyle w:val="token"/>
          <w:lang w:val="en-US"/>
        </w:rPr>
        <w:t>INTO</w:t>
      </w:r>
      <w:r w:rsidRPr="00DB0AE0">
        <w:rPr>
          <w:rStyle w:val="CdigoHTML"/>
          <w:lang w:val="en-US"/>
        </w:rPr>
        <w:t xml:space="preserve"> </w:t>
      </w:r>
      <w:proofErr w:type="spellStart"/>
      <w:r w:rsidRPr="00DB0AE0">
        <w:rPr>
          <w:rStyle w:val="CdigoHTML"/>
          <w:lang w:val="en-US"/>
        </w:rPr>
        <w:t>ropa</w:t>
      </w:r>
      <w:proofErr w:type="spellEnd"/>
      <w:r w:rsidRPr="00DB0AE0">
        <w:rPr>
          <w:rStyle w:val="CdigoHTML"/>
          <w:lang w:val="en-US"/>
        </w:rPr>
        <w:t xml:space="preserve"> </w:t>
      </w:r>
      <w:r w:rsidRPr="00DB0AE0">
        <w:rPr>
          <w:rStyle w:val="token"/>
          <w:lang w:val="en-US"/>
        </w:rPr>
        <w:t>(</w:t>
      </w:r>
      <w:proofErr w:type="spellStart"/>
      <w:r w:rsidRPr="00DB0AE0">
        <w:rPr>
          <w:rStyle w:val="token"/>
          <w:lang w:val="en-US"/>
        </w:rPr>
        <w:t>nombre</w:t>
      </w:r>
      <w:proofErr w:type="spellEnd"/>
      <w:r w:rsidRPr="00DB0AE0">
        <w:rPr>
          <w:rStyle w:val="token"/>
          <w:lang w:val="en-US"/>
        </w:rPr>
        <w:t>,</w:t>
      </w:r>
      <w:r w:rsidRPr="00DB0AE0">
        <w:rPr>
          <w:rStyle w:val="CdigoHTML"/>
          <w:lang w:val="en-US"/>
        </w:rPr>
        <w:t xml:space="preserve"> </w:t>
      </w:r>
      <w:proofErr w:type="spellStart"/>
      <w:r w:rsidRPr="00DB0AE0">
        <w:rPr>
          <w:rStyle w:val="CdigoHTML"/>
          <w:lang w:val="en-US"/>
        </w:rPr>
        <w:t>talla</w:t>
      </w:r>
      <w:proofErr w:type="spellEnd"/>
      <w:r w:rsidRPr="00DB0AE0">
        <w:rPr>
          <w:rStyle w:val="token"/>
          <w:lang w:val="en-US"/>
        </w:rPr>
        <w:t>)</w:t>
      </w:r>
      <w:r w:rsidRPr="00DB0AE0">
        <w:rPr>
          <w:rStyle w:val="CdigoHTML"/>
          <w:lang w:val="en-US"/>
        </w:rPr>
        <w:t xml:space="preserve"> </w:t>
      </w:r>
      <w:r w:rsidRPr="00DB0AE0">
        <w:rPr>
          <w:rStyle w:val="token"/>
          <w:lang w:val="en-US"/>
        </w:rPr>
        <w:t>VALUES</w:t>
      </w:r>
      <w:r w:rsidRPr="00DB0AE0">
        <w:rPr>
          <w:rStyle w:val="CdigoHTML"/>
          <w:lang w:val="en-US"/>
        </w:rPr>
        <w:t xml:space="preserve"> </w:t>
      </w:r>
      <w:r w:rsidRPr="00DB0AE0">
        <w:rPr>
          <w:rStyle w:val="token"/>
          <w:lang w:val="en-US"/>
        </w:rPr>
        <w:t>('</w:t>
      </w:r>
      <w:proofErr w:type="spellStart"/>
      <w:r w:rsidRPr="00DB0AE0">
        <w:rPr>
          <w:rStyle w:val="token"/>
          <w:lang w:val="en-US"/>
        </w:rPr>
        <w:t>camisa','large</w:t>
      </w:r>
      <w:proofErr w:type="spellEnd"/>
      <w:r w:rsidRPr="00DB0AE0">
        <w:rPr>
          <w:rStyle w:val="token"/>
          <w:lang w:val="en-US"/>
        </w:rPr>
        <w:t>')</w:t>
      </w:r>
    </w:p>
    <w:p w14:paraId="54141579" w14:textId="77777777" w:rsidR="00CB7DAD" w:rsidRPr="00DB0AE0" w:rsidRDefault="00CB7DAD" w:rsidP="000F0411">
      <w:pPr>
        <w:pStyle w:val="comandoseinstrucciones"/>
        <w:rPr>
          <w:rStyle w:val="token"/>
          <w:lang w:val="en-US"/>
        </w:rPr>
      </w:pPr>
    </w:p>
    <w:p w14:paraId="2188B7C6" w14:textId="77777777" w:rsidR="00CB7DAD" w:rsidRPr="00DB0AE0" w:rsidRDefault="00CB7DAD" w:rsidP="00CB7DAD">
      <w:pPr>
        <w:pStyle w:val="comandoseinstrucciones"/>
        <w:rPr>
          <w:lang w:val="en-US"/>
        </w:rPr>
      </w:pPr>
      <w:r w:rsidRPr="00DB0AE0">
        <w:rPr>
          <w:rStyle w:val="token"/>
          <w:lang w:val="en-US"/>
        </w:rPr>
        <w:t>SELECT</w:t>
      </w:r>
      <w:r w:rsidRPr="00DB0AE0">
        <w:rPr>
          <w:rStyle w:val="CdigoHTML"/>
          <w:lang w:val="en-US"/>
        </w:rPr>
        <w:t xml:space="preserve"> </w:t>
      </w:r>
      <w:r w:rsidRPr="00DB0AE0">
        <w:rPr>
          <w:rStyle w:val="token"/>
          <w:lang w:val="en-US"/>
        </w:rPr>
        <w:t>*</w:t>
      </w:r>
      <w:r w:rsidRPr="00DB0AE0">
        <w:rPr>
          <w:rStyle w:val="CdigoHTML"/>
          <w:lang w:val="en-US"/>
        </w:rPr>
        <w:t xml:space="preserve"> </w:t>
      </w:r>
      <w:r w:rsidRPr="00DB0AE0">
        <w:rPr>
          <w:rStyle w:val="token"/>
          <w:lang w:val="en-US"/>
        </w:rPr>
        <w:t>FROM</w:t>
      </w:r>
      <w:r w:rsidRPr="00DB0AE0">
        <w:rPr>
          <w:rStyle w:val="CdigoHTML"/>
          <w:lang w:val="en-US"/>
        </w:rPr>
        <w:t xml:space="preserve"> </w:t>
      </w:r>
      <w:proofErr w:type="spellStart"/>
      <w:r w:rsidRPr="00DB0AE0">
        <w:rPr>
          <w:rStyle w:val="CdigoHTML"/>
          <w:lang w:val="en-US"/>
        </w:rPr>
        <w:t>ropa</w:t>
      </w:r>
      <w:proofErr w:type="spellEnd"/>
      <w:r w:rsidRPr="00DB0AE0">
        <w:rPr>
          <w:rStyle w:val="CdigoHTML"/>
          <w:lang w:val="en-US"/>
        </w:rPr>
        <w:t xml:space="preserve"> </w:t>
      </w:r>
      <w:r w:rsidRPr="00DB0AE0">
        <w:rPr>
          <w:rStyle w:val="token"/>
          <w:lang w:val="en-US"/>
        </w:rPr>
        <w:t>WHERE</w:t>
      </w:r>
      <w:r w:rsidRPr="00DB0AE0">
        <w:rPr>
          <w:rStyle w:val="CdigoHTML"/>
          <w:lang w:val="en-US"/>
        </w:rPr>
        <w:t xml:space="preserve"> </w:t>
      </w:r>
      <w:proofErr w:type="spellStart"/>
      <w:r w:rsidRPr="00DB0AE0">
        <w:rPr>
          <w:rStyle w:val="CdigoHTML"/>
          <w:lang w:val="en-US"/>
        </w:rPr>
        <w:t>talla</w:t>
      </w:r>
      <w:proofErr w:type="spellEnd"/>
      <w:r w:rsidRPr="00DB0AE0">
        <w:rPr>
          <w:rStyle w:val="CdigoHTML"/>
          <w:lang w:val="en-US"/>
        </w:rPr>
        <w:t xml:space="preserve"> </w:t>
      </w:r>
      <w:r w:rsidRPr="00DB0AE0">
        <w:rPr>
          <w:rStyle w:val="token"/>
          <w:lang w:val="en-US"/>
        </w:rPr>
        <w:t>=</w:t>
      </w:r>
      <w:r w:rsidRPr="00DB0AE0">
        <w:rPr>
          <w:rStyle w:val="CdigoHTML"/>
          <w:lang w:val="en-US"/>
        </w:rPr>
        <w:t xml:space="preserve"> </w:t>
      </w:r>
      <w:r w:rsidRPr="00DB0AE0">
        <w:rPr>
          <w:rStyle w:val="token"/>
          <w:lang w:val="en-US"/>
        </w:rPr>
        <w:t>'medium</w:t>
      </w:r>
      <w:proofErr w:type="gramStart"/>
      <w:r w:rsidRPr="00DB0AE0">
        <w:rPr>
          <w:rStyle w:val="token"/>
          <w:lang w:val="en-US"/>
        </w:rPr>
        <w:t>';</w:t>
      </w:r>
      <w:proofErr w:type="gramEnd"/>
    </w:p>
    <w:p w14:paraId="14FEE13A" w14:textId="77777777" w:rsidR="00CB7DAD" w:rsidRPr="00DB0AE0" w:rsidRDefault="00CB7DAD" w:rsidP="00CB7DAD">
      <w:pPr>
        <w:pStyle w:val="comandoseinstrucciones"/>
        <w:rPr>
          <w:lang w:val="en-US"/>
        </w:rPr>
      </w:pPr>
      <w:r w:rsidRPr="00DB0AE0">
        <w:rPr>
          <w:rStyle w:val="token"/>
          <w:lang w:val="en-US"/>
        </w:rPr>
        <w:t>SELECT</w:t>
      </w:r>
      <w:r w:rsidRPr="00DB0AE0">
        <w:rPr>
          <w:rStyle w:val="CdigoHTML"/>
          <w:lang w:val="en-US"/>
        </w:rPr>
        <w:t xml:space="preserve"> </w:t>
      </w:r>
      <w:r w:rsidRPr="00DB0AE0">
        <w:rPr>
          <w:rStyle w:val="token"/>
          <w:lang w:val="en-US"/>
        </w:rPr>
        <w:t>*</w:t>
      </w:r>
      <w:r w:rsidRPr="00DB0AE0">
        <w:rPr>
          <w:rStyle w:val="CdigoHTML"/>
          <w:lang w:val="en-US"/>
        </w:rPr>
        <w:t xml:space="preserve"> </w:t>
      </w:r>
      <w:r w:rsidRPr="00DB0AE0">
        <w:rPr>
          <w:rStyle w:val="token"/>
          <w:lang w:val="en-US"/>
        </w:rPr>
        <w:t>FROM</w:t>
      </w:r>
      <w:r w:rsidRPr="00DB0AE0">
        <w:rPr>
          <w:rStyle w:val="CdigoHTML"/>
          <w:lang w:val="en-US"/>
        </w:rPr>
        <w:t xml:space="preserve"> </w:t>
      </w:r>
      <w:proofErr w:type="spellStart"/>
      <w:r w:rsidRPr="00DB0AE0">
        <w:rPr>
          <w:rStyle w:val="CdigoHTML"/>
          <w:lang w:val="en-US"/>
        </w:rPr>
        <w:t>ropa</w:t>
      </w:r>
      <w:proofErr w:type="spellEnd"/>
      <w:r w:rsidRPr="00DB0AE0">
        <w:rPr>
          <w:rStyle w:val="CdigoHTML"/>
          <w:lang w:val="en-US"/>
        </w:rPr>
        <w:t xml:space="preserve"> </w:t>
      </w:r>
      <w:r w:rsidRPr="00DB0AE0">
        <w:rPr>
          <w:rStyle w:val="token"/>
          <w:lang w:val="en-US"/>
        </w:rPr>
        <w:t>WHERE</w:t>
      </w:r>
      <w:r w:rsidRPr="00DB0AE0">
        <w:rPr>
          <w:rStyle w:val="CdigoHTML"/>
          <w:lang w:val="en-US"/>
        </w:rPr>
        <w:t xml:space="preserve"> </w:t>
      </w:r>
      <w:proofErr w:type="spellStart"/>
      <w:r w:rsidRPr="00DB0AE0">
        <w:rPr>
          <w:rStyle w:val="CdigoHTML"/>
          <w:lang w:val="en-US"/>
        </w:rPr>
        <w:t>talla</w:t>
      </w:r>
      <w:proofErr w:type="spellEnd"/>
      <w:r w:rsidRPr="00DB0AE0">
        <w:rPr>
          <w:rStyle w:val="CdigoHTML"/>
          <w:lang w:val="en-US"/>
        </w:rPr>
        <w:t xml:space="preserve"> </w:t>
      </w:r>
      <w:r w:rsidRPr="00DB0AE0">
        <w:rPr>
          <w:rStyle w:val="token"/>
          <w:lang w:val="en-US"/>
        </w:rPr>
        <w:t>=</w:t>
      </w:r>
      <w:r w:rsidRPr="00DB0AE0">
        <w:rPr>
          <w:rStyle w:val="CdigoHTML"/>
          <w:lang w:val="en-US"/>
        </w:rPr>
        <w:t xml:space="preserve"> </w:t>
      </w:r>
      <w:proofErr w:type="gramStart"/>
      <w:r w:rsidRPr="00DB0AE0">
        <w:rPr>
          <w:rStyle w:val="token"/>
          <w:lang w:val="en-US"/>
        </w:rPr>
        <w:t>3;</w:t>
      </w:r>
      <w:proofErr w:type="gramEnd"/>
    </w:p>
    <w:p w14:paraId="11132DB0" w14:textId="77777777" w:rsidR="00CB7DAD" w:rsidRPr="00DB0AE0" w:rsidRDefault="00CB7DAD" w:rsidP="000F0411">
      <w:pPr>
        <w:pStyle w:val="comandoseinstrucciones"/>
        <w:rPr>
          <w:rStyle w:val="token"/>
          <w:lang w:val="en-US"/>
        </w:rPr>
      </w:pPr>
    </w:p>
    <w:p w14:paraId="27CC7495" w14:textId="77777777" w:rsidR="00CB7DAD" w:rsidRPr="00DB0AE0" w:rsidRDefault="00CB7DAD" w:rsidP="000F0411">
      <w:pPr>
        <w:pStyle w:val="comandoseinstrucciones"/>
        <w:rPr>
          <w:lang w:val="en-US"/>
        </w:rPr>
      </w:pPr>
    </w:p>
    <w:p w14:paraId="69A14215" w14:textId="77777777" w:rsidR="00296083" w:rsidRDefault="00296083" w:rsidP="00296083">
      <w:pPr>
        <w:pStyle w:val="Ttulo4"/>
      </w:pPr>
      <w:bookmarkStart w:id="11" w:name="_Toc116555862"/>
      <w:r>
        <w:t>Otros tipos: SERIAL, BOOLEAN...</w:t>
      </w:r>
      <w:bookmarkEnd w:id="11"/>
    </w:p>
    <w:p w14:paraId="6A71042E" w14:textId="77777777" w:rsidR="002F186A" w:rsidRDefault="002F186A" w:rsidP="002F186A">
      <w:pPr>
        <w:pStyle w:val="Lista0"/>
      </w:pPr>
      <w:r>
        <w:t>SERIAL</w:t>
      </w:r>
    </w:p>
    <w:p w14:paraId="44EDD13C" w14:textId="1F1185D5" w:rsidR="00F57C85" w:rsidRDefault="00F372ED" w:rsidP="00F57C85">
      <w:r>
        <w:t>S</w:t>
      </w:r>
      <w:r w:rsidR="00F57C85">
        <w:t>irve para crear un atributo autonumérico, abreviando el texto que hay que escribir.</w:t>
      </w:r>
    </w:p>
    <w:p w14:paraId="7C958CCF" w14:textId="57D4A044" w:rsidR="00F57C85" w:rsidRDefault="002F186A" w:rsidP="00B14158">
      <w:pPr>
        <w:pStyle w:val="comandoseinstrucciones"/>
      </w:pPr>
      <w:r w:rsidRPr="002F186A">
        <w:rPr>
          <w:rStyle w:val="Textoennegrita"/>
        </w:rPr>
        <w:t>SERIAL</w:t>
      </w:r>
      <w:r>
        <w:rPr>
          <w:rFonts w:ascii="Helvetica" w:hAnsi="Helvetica" w:cs="Helvetica"/>
          <w:color w:val="434343"/>
          <w:sz w:val="28"/>
          <w:szCs w:val="28"/>
        </w:rPr>
        <w:t xml:space="preserve"> </w:t>
      </w:r>
      <w:r w:rsidRPr="00B14158">
        <w:t>es un</w:t>
      </w:r>
      <w:r w:rsidR="00F372ED">
        <w:t xml:space="preserve"> alias, </w:t>
      </w:r>
      <w:r w:rsidR="00F57C85">
        <w:t>equivale a escribir:</w:t>
      </w:r>
    </w:p>
    <w:p w14:paraId="0CBA4FC7" w14:textId="21228E6E" w:rsidR="002F186A" w:rsidRDefault="002F186A" w:rsidP="00B14158">
      <w:pPr>
        <w:pStyle w:val="comandoseinstrucciones"/>
        <w:rPr>
          <w:rFonts w:ascii="Helvetica" w:hAnsi="Helvetica" w:cs="Helvetica"/>
          <w:color w:val="434343"/>
          <w:sz w:val="28"/>
          <w:szCs w:val="28"/>
        </w:rPr>
      </w:pPr>
      <w:r w:rsidRPr="002F186A">
        <w:rPr>
          <w:rStyle w:val="Textoennegrita"/>
        </w:rPr>
        <w:t>BIGINT UNSIGNED NOT NULL AUTO_INCREMENT UNIQUE</w:t>
      </w:r>
    </w:p>
    <w:p w14:paraId="62932A75" w14:textId="1B80B615" w:rsidR="002F186A" w:rsidRDefault="00F57C85" w:rsidP="00196D83">
      <w:r>
        <w:t>Por ejemplo, estas dos tablas son iguales</w:t>
      </w:r>
      <w:r w:rsidR="00F372ED">
        <w:t xml:space="preserve">, en una tabla decimos que el atributo </w:t>
      </w:r>
      <w:r w:rsidR="00F372ED" w:rsidRPr="00F372ED">
        <w:rPr>
          <w:i/>
          <w:iCs/>
        </w:rPr>
        <w:t>dorsal</w:t>
      </w:r>
      <w:r w:rsidR="00F372ED">
        <w:t xml:space="preserve"> es </w:t>
      </w:r>
      <w:r w:rsidR="00F372ED" w:rsidRPr="00F372ED">
        <w:rPr>
          <w:rStyle w:val="Textoennegrita"/>
        </w:rPr>
        <w:t>BIGINT UNSIGNED NOT NULL AUTO_INCREMENT UNIQUE</w:t>
      </w:r>
      <w:r w:rsidR="00F372ED">
        <w:t xml:space="preserve"> y en la otra escribimos mucho menos más texto para decir lo mismo sobre ese atributo</w:t>
      </w:r>
      <w:r>
        <w:t>:</w:t>
      </w:r>
    </w:p>
    <w:p w14:paraId="567B90A2" w14:textId="77777777" w:rsidR="00F372ED" w:rsidRPr="000C128D" w:rsidRDefault="00F372ED" w:rsidP="00F372ED">
      <w:pPr>
        <w:pStyle w:val="comandoseinstrucciones"/>
        <w:rPr>
          <w:b/>
          <w:bCs/>
        </w:rPr>
      </w:pPr>
      <w:r w:rsidRPr="000C128D">
        <w:rPr>
          <w:b/>
          <w:bCs/>
        </w:rPr>
        <w:t>CREATE TABLE IF NOT EXISTS corredor (</w:t>
      </w:r>
    </w:p>
    <w:p w14:paraId="5D6888E4" w14:textId="77777777" w:rsidR="00F372ED" w:rsidRPr="000C128D" w:rsidRDefault="00F372ED" w:rsidP="00F372ED">
      <w:pPr>
        <w:pStyle w:val="comandoseinstrucciones"/>
        <w:rPr>
          <w:b/>
          <w:bCs/>
        </w:rPr>
      </w:pPr>
      <w:r w:rsidRPr="000C128D">
        <w:rPr>
          <w:b/>
          <w:bCs/>
        </w:rPr>
        <w:t xml:space="preserve">    </w:t>
      </w:r>
      <w:r w:rsidRPr="000C128D">
        <w:rPr>
          <w:b/>
          <w:bCs/>
          <w:highlight w:val="yellow"/>
        </w:rPr>
        <w:t xml:space="preserve">dorsal               </w:t>
      </w:r>
      <w:r w:rsidRPr="000C128D">
        <w:rPr>
          <w:rStyle w:val="Textoennegrita"/>
          <w:b w:val="0"/>
          <w:bCs w:val="0"/>
          <w:highlight w:val="yellow"/>
        </w:rPr>
        <w:t>BIGINT UNSIGNED NOT NULL AUTO_INCREMENT UNIQUE</w:t>
      </w:r>
      <w:r w:rsidRPr="000C128D">
        <w:rPr>
          <w:b/>
          <w:bCs/>
          <w:highlight w:val="yellow"/>
        </w:rPr>
        <w:t>,</w:t>
      </w:r>
    </w:p>
    <w:p w14:paraId="0E587E34" w14:textId="77777777" w:rsidR="00F372ED" w:rsidRPr="000C128D" w:rsidRDefault="00F372ED" w:rsidP="00F372ED">
      <w:pPr>
        <w:pStyle w:val="comandoseinstrucciones"/>
        <w:rPr>
          <w:b/>
          <w:bCs/>
        </w:rPr>
      </w:pPr>
      <w:r w:rsidRPr="000C128D">
        <w:rPr>
          <w:b/>
          <w:bCs/>
        </w:rPr>
        <w:t xml:space="preserve">    fecha nacimiento     DATE,</w:t>
      </w:r>
    </w:p>
    <w:p w14:paraId="73EE4F87" w14:textId="77777777" w:rsidR="00F372ED" w:rsidRPr="000C128D" w:rsidRDefault="00F372ED" w:rsidP="00F372ED">
      <w:pPr>
        <w:pStyle w:val="comandoseinstrucciones"/>
        <w:rPr>
          <w:b/>
          <w:bCs/>
        </w:rPr>
      </w:pPr>
      <w:r w:rsidRPr="000C128D">
        <w:rPr>
          <w:b/>
          <w:bCs/>
        </w:rPr>
        <w:t xml:space="preserve">    PRIMARY KEY (dorsal),</w:t>
      </w:r>
    </w:p>
    <w:p w14:paraId="186DE88E" w14:textId="77777777" w:rsidR="00F372ED" w:rsidRPr="000C128D" w:rsidRDefault="00F372ED" w:rsidP="00F372ED">
      <w:pPr>
        <w:pStyle w:val="comandoseinstrucciones"/>
        <w:rPr>
          <w:b/>
          <w:bCs/>
        </w:rPr>
      </w:pPr>
      <w:r w:rsidRPr="000C128D">
        <w:rPr>
          <w:b/>
          <w:bCs/>
        </w:rPr>
        <w:t>);</w:t>
      </w:r>
    </w:p>
    <w:p w14:paraId="27DB895E" w14:textId="77777777" w:rsidR="00F372ED" w:rsidRPr="000C128D" w:rsidRDefault="00F372ED" w:rsidP="00F372ED">
      <w:pPr>
        <w:pStyle w:val="comandoseinstrucciones"/>
        <w:rPr>
          <w:b/>
          <w:bCs/>
        </w:rPr>
      </w:pPr>
    </w:p>
    <w:p w14:paraId="0763FD55" w14:textId="77777777" w:rsidR="00F372ED" w:rsidRPr="000C128D" w:rsidRDefault="00F372ED" w:rsidP="00F372ED">
      <w:pPr>
        <w:pStyle w:val="comandoseinstrucciones"/>
        <w:rPr>
          <w:b/>
          <w:bCs/>
        </w:rPr>
      </w:pPr>
    </w:p>
    <w:p w14:paraId="0C708267" w14:textId="02EB1F9B" w:rsidR="00F57C85" w:rsidRPr="000C128D" w:rsidRDefault="00F57C85" w:rsidP="00F57C85">
      <w:pPr>
        <w:pStyle w:val="comandoseinstrucciones"/>
        <w:rPr>
          <w:b/>
          <w:bCs/>
        </w:rPr>
      </w:pPr>
      <w:r w:rsidRPr="000C128D">
        <w:rPr>
          <w:b/>
          <w:bCs/>
        </w:rPr>
        <w:t xml:space="preserve">CREATE TABLE IF NOT EXISTS </w:t>
      </w:r>
      <w:r w:rsidRPr="000C128D">
        <w:rPr>
          <w:b/>
          <w:bCs/>
        </w:rPr>
        <w:t>corredor</w:t>
      </w:r>
      <w:r w:rsidRPr="000C128D">
        <w:rPr>
          <w:b/>
          <w:bCs/>
        </w:rPr>
        <w:t xml:space="preserve"> (</w:t>
      </w:r>
    </w:p>
    <w:p w14:paraId="53475C98" w14:textId="5D96102A" w:rsidR="00F57C85" w:rsidRPr="000C128D" w:rsidRDefault="00F57C85" w:rsidP="00F57C85">
      <w:pPr>
        <w:pStyle w:val="comandoseinstrucciones"/>
        <w:rPr>
          <w:b/>
          <w:bCs/>
        </w:rPr>
      </w:pPr>
      <w:r w:rsidRPr="000C128D">
        <w:rPr>
          <w:b/>
          <w:bCs/>
        </w:rPr>
        <w:t xml:space="preserve">    </w:t>
      </w:r>
      <w:r w:rsidRPr="000C128D">
        <w:rPr>
          <w:b/>
          <w:bCs/>
          <w:highlight w:val="yellow"/>
        </w:rPr>
        <w:t>dorsal</w:t>
      </w:r>
      <w:r w:rsidRPr="000C128D">
        <w:rPr>
          <w:b/>
          <w:bCs/>
          <w:highlight w:val="yellow"/>
        </w:rPr>
        <w:t xml:space="preserve">          </w:t>
      </w:r>
      <w:r w:rsidRPr="000C128D">
        <w:rPr>
          <w:b/>
          <w:bCs/>
          <w:highlight w:val="yellow"/>
        </w:rPr>
        <w:t xml:space="preserve">     </w:t>
      </w:r>
      <w:r w:rsidRPr="000C128D">
        <w:rPr>
          <w:rStyle w:val="Textoennegrita"/>
          <w:b w:val="0"/>
          <w:bCs w:val="0"/>
          <w:highlight w:val="yellow"/>
        </w:rPr>
        <w:t>SERIAL</w:t>
      </w:r>
      <w:r w:rsidRPr="000C128D">
        <w:rPr>
          <w:b/>
          <w:bCs/>
          <w:highlight w:val="yellow"/>
        </w:rPr>
        <w:t>,</w:t>
      </w:r>
    </w:p>
    <w:p w14:paraId="73B80F61" w14:textId="1A4C18B1" w:rsidR="00F57C85" w:rsidRPr="000C128D" w:rsidRDefault="00F57C85" w:rsidP="00F57C85">
      <w:pPr>
        <w:pStyle w:val="comandoseinstrucciones"/>
        <w:rPr>
          <w:b/>
          <w:bCs/>
        </w:rPr>
      </w:pPr>
      <w:r w:rsidRPr="000C128D">
        <w:rPr>
          <w:b/>
          <w:bCs/>
        </w:rPr>
        <w:t xml:space="preserve">    </w:t>
      </w:r>
      <w:r w:rsidRPr="000C128D">
        <w:rPr>
          <w:b/>
          <w:bCs/>
        </w:rPr>
        <w:t xml:space="preserve">fecha nacimiento </w:t>
      </w:r>
      <w:r w:rsidRPr="000C128D">
        <w:rPr>
          <w:b/>
          <w:bCs/>
        </w:rPr>
        <w:t xml:space="preserve">    </w:t>
      </w:r>
      <w:r w:rsidRPr="000C128D">
        <w:rPr>
          <w:b/>
          <w:bCs/>
        </w:rPr>
        <w:t>DATE</w:t>
      </w:r>
      <w:r w:rsidRPr="000C128D">
        <w:rPr>
          <w:b/>
          <w:bCs/>
        </w:rPr>
        <w:t>,</w:t>
      </w:r>
    </w:p>
    <w:p w14:paraId="76B2B355" w14:textId="038122AF" w:rsidR="00F57C85" w:rsidRPr="000C128D" w:rsidRDefault="00F57C85" w:rsidP="00F57C85">
      <w:pPr>
        <w:pStyle w:val="comandoseinstrucciones"/>
        <w:rPr>
          <w:b/>
          <w:bCs/>
        </w:rPr>
      </w:pPr>
      <w:r w:rsidRPr="000C128D">
        <w:rPr>
          <w:b/>
          <w:bCs/>
        </w:rPr>
        <w:t xml:space="preserve">    PRIMARY KEY (</w:t>
      </w:r>
      <w:r w:rsidRPr="000C128D">
        <w:rPr>
          <w:b/>
          <w:bCs/>
        </w:rPr>
        <w:t>dorsal</w:t>
      </w:r>
      <w:r w:rsidRPr="000C128D">
        <w:rPr>
          <w:b/>
          <w:bCs/>
        </w:rPr>
        <w:t>),</w:t>
      </w:r>
    </w:p>
    <w:p w14:paraId="0BA8DE98" w14:textId="73FB5F37" w:rsidR="00F57C85" w:rsidRPr="000C128D" w:rsidRDefault="00F57C85" w:rsidP="00F57C85">
      <w:pPr>
        <w:pStyle w:val="comandoseinstrucciones"/>
        <w:rPr>
          <w:b/>
          <w:bCs/>
        </w:rPr>
      </w:pPr>
      <w:r w:rsidRPr="000C128D">
        <w:rPr>
          <w:b/>
          <w:bCs/>
        </w:rPr>
        <w:t>);</w:t>
      </w:r>
    </w:p>
    <w:p w14:paraId="42D0A7F1" w14:textId="77777777" w:rsidR="00C94518" w:rsidRPr="00C94518" w:rsidRDefault="00C94518" w:rsidP="00C94518">
      <w:pPr>
        <w:pStyle w:val="Lista0"/>
      </w:pPr>
      <w:r w:rsidRPr="00C94518">
        <w:t>BOOL, BOOLEAN</w:t>
      </w:r>
    </w:p>
    <w:p w14:paraId="59C78F6F" w14:textId="7D28B4AC" w:rsidR="002F186A" w:rsidRDefault="00B14158" w:rsidP="00B14158">
      <w:pPr>
        <w:pStyle w:val="comandoseinstrucciones"/>
      </w:pPr>
      <w:r w:rsidRPr="00B14158">
        <w:rPr>
          <w:rStyle w:val="Textoennegrita"/>
        </w:rPr>
        <w:t>BOOL y BOOLEAN</w:t>
      </w:r>
      <w:r>
        <w:t xml:space="preserve"> s</w:t>
      </w:r>
      <w:r w:rsidR="002F186A">
        <w:t xml:space="preserve">on sinónimos de </w:t>
      </w:r>
      <w:hyperlink r:id="rId18" w:history="1">
        <w:proofErr w:type="gramStart"/>
        <w:r w:rsidR="002F186A" w:rsidRPr="002F186A">
          <w:rPr>
            <w:rStyle w:val="Textoennegrita"/>
          </w:rPr>
          <w:t>TINYINT(</w:t>
        </w:r>
        <w:proofErr w:type="gramEnd"/>
        <w:r w:rsidR="002F186A" w:rsidRPr="002F186A">
          <w:rPr>
            <w:rStyle w:val="Textoennegrita"/>
          </w:rPr>
          <w:t>1)</w:t>
        </w:r>
      </w:hyperlink>
    </w:p>
    <w:p w14:paraId="57D668B8" w14:textId="77777777" w:rsidR="002F186A" w:rsidRDefault="002F186A" w:rsidP="002F186A">
      <w:r>
        <w:t xml:space="preserve">El valor </w:t>
      </w:r>
      <w:r w:rsidRPr="00C94518">
        <w:rPr>
          <w:highlight w:val="yellow"/>
        </w:rPr>
        <w:t>0 se consi</w:t>
      </w:r>
      <w:r w:rsidR="00423E8B" w:rsidRPr="00C94518">
        <w:rPr>
          <w:highlight w:val="yellow"/>
        </w:rPr>
        <w:t>d</w:t>
      </w:r>
      <w:r w:rsidRPr="00C94518">
        <w:rPr>
          <w:highlight w:val="yellow"/>
        </w:rPr>
        <w:t xml:space="preserve">era falso y cualquier otro </w:t>
      </w:r>
      <w:r w:rsidR="00423E8B" w:rsidRPr="00C94518">
        <w:rPr>
          <w:highlight w:val="yellow"/>
        </w:rPr>
        <w:t>valor</w:t>
      </w:r>
      <w:r w:rsidRPr="00C94518">
        <w:rPr>
          <w:highlight w:val="yellow"/>
        </w:rPr>
        <w:t xml:space="preserve"> se considera verdadero</w:t>
      </w:r>
      <w:r>
        <w:t>.</w:t>
      </w:r>
    </w:p>
    <w:p w14:paraId="577C3B0D" w14:textId="77777777" w:rsidR="002F186A" w:rsidRDefault="00B14158" w:rsidP="002F186A">
      <w:pPr>
        <w:pStyle w:val="Lista0"/>
      </w:pPr>
      <w:r>
        <w:t xml:space="preserve">TEXT, </w:t>
      </w:r>
      <w:r w:rsidR="002F186A">
        <w:t>BLOB</w:t>
      </w:r>
    </w:p>
    <w:p w14:paraId="53F24441" w14:textId="77777777" w:rsidR="00B14158" w:rsidRDefault="00B14158" w:rsidP="00B14158">
      <w:pPr>
        <w:pStyle w:val="comandoseinstrucciones"/>
        <w:rPr>
          <w:lang w:val="es-ES_tradnl"/>
        </w:rPr>
      </w:pPr>
      <w:r w:rsidRPr="00B14158">
        <w:rPr>
          <w:rStyle w:val="Textoennegrita"/>
        </w:rPr>
        <w:t>TEXT</w:t>
      </w:r>
      <w:r>
        <w:rPr>
          <w:lang w:val="es-ES_tradnl"/>
        </w:rPr>
        <w:t xml:space="preserve"> y </w:t>
      </w:r>
      <w:r w:rsidR="002F186A" w:rsidRPr="00B14158">
        <w:rPr>
          <w:rStyle w:val="Textoennegrita"/>
        </w:rPr>
        <w:t>BLOB</w:t>
      </w:r>
      <w:r w:rsidR="002F186A" w:rsidRPr="002F186A">
        <w:rPr>
          <w:lang w:val="es-ES_tradnl"/>
        </w:rPr>
        <w:t xml:space="preserve"> </w:t>
      </w:r>
      <w:r>
        <w:rPr>
          <w:lang w:val="es-ES_tradnl"/>
        </w:rPr>
        <w:t>(</w:t>
      </w:r>
      <w:r w:rsidR="002F186A" w:rsidRPr="002F186A">
        <w:rPr>
          <w:lang w:val="es-ES_tradnl"/>
        </w:rPr>
        <w:t>"</w:t>
      </w:r>
      <w:proofErr w:type="spellStart"/>
      <w:r w:rsidR="002F186A" w:rsidRPr="002F186A">
        <w:rPr>
          <w:lang w:val="es-ES_tradnl"/>
        </w:rPr>
        <w:t>Binary</w:t>
      </w:r>
      <w:proofErr w:type="spellEnd"/>
      <w:r w:rsidR="002F186A" w:rsidRPr="002F186A">
        <w:rPr>
          <w:lang w:val="es-ES_tradnl"/>
        </w:rPr>
        <w:t xml:space="preserve"> </w:t>
      </w:r>
      <w:proofErr w:type="spellStart"/>
      <w:r w:rsidR="002F186A" w:rsidRPr="002F186A">
        <w:rPr>
          <w:lang w:val="es-ES_tradnl"/>
        </w:rPr>
        <w:t>Large</w:t>
      </w:r>
      <w:proofErr w:type="spellEnd"/>
      <w:r w:rsidR="002F186A" w:rsidRPr="002F186A">
        <w:rPr>
          <w:lang w:val="es-ES_tradnl"/>
        </w:rPr>
        <w:t xml:space="preserve"> </w:t>
      </w:r>
      <w:proofErr w:type="spellStart"/>
      <w:r w:rsidR="002F186A" w:rsidRPr="002F186A">
        <w:rPr>
          <w:lang w:val="es-ES_tradnl"/>
        </w:rPr>
        <w:t>Objects</w:t>
      </w:r>
      <w:proofErr w:type="spellEnd"/>
      <w:r w:rsidR="002F186A" w:rsidRPr="002F186A">
        <w:rPr>
          <w:lang w:val="es-ES_tradnl"/>
        </w:rPr>
        <w:t>"</w:t>
      </w:r>
      <w:r>
        <w:rPr>
          <w:lang w:val="es-ES_tradnl"/>
        </w:rPr>
        <w:t xml:space="preserve">) son </w:t>
      </w:r>
      <w:r w:rsidRPr="00B14158">
        <w:rPr>
          <w:rStyle w:val="Textoennegrita"/>
        </w:rPr>
        <w:t>distintos</w:t>
      </w:r>
      <w:r>
        <w:rPr>
          <w:lang w:val="es-ES_tradnl"/>
        </w:rPr>
        <w:t xml:space="preserve">, </w:t>
      </w:r>
      <w:r w:rsidR="002F186A" w:rsidRPr="002F186A">
        <w:rPr>
          <w:lang w:val="es-ES_tradnl"/>
        </w:rPr>
        <w:t>se utilizan para almacenar grandes cantidades de datos</w:t>
      </w:r>
      <w:r>
        <w:rPr>
          <w:lang w:val="es-ES_tradnl"/>
        </w:rPr>
        <w:t>.</w:t>
      </w:r>
    </w:p>
    <w:p w14:paraId="103145FC" w14:textId="77777777" w:rsidR="00AA0651" w:rsidRDefault="00B14158" w:rsidP="00B14158">
      <w:pPr>
        <w:pStyle w:val="comandoseinstrucciones"/>
        <w:rPr>
          <w:lang w:val="es-ES_tradnl"/>
        </w:rPr>
      </w:pPr>
      <w:r>
        <w:rPr>
          <w:rStyle w:val="Textoennegrita"/>
        </w:rPr>
        <w:t>BLOB</w:t>
      </w:r>
      <w:r w:rsidR="002F186A" w:rsidRPr="002F186A">
        <w:rPr>
          <w:lang w:val="es-ES_tradnl"/>
        </w:rPr>
        <w:t xml:space="preserve"> </w:t>
      </w:r>
      <w:r>
        <w:rPr>
          <w:lang w:val="es-ES_tradnl"/>
        </w:rPr>
        <w:t xml:space="preserve">almacena datos </w:t>
      </w:r>
      <w:r w:rsidR="002F186A" w:rsidRPr="00B14158">
        <w:rPr>
          <w:rStyle w:val="Textoennegrita"/>
        </w:rPr>
        <w:t>binarios</w:t>
      </w:r>
      <w:r w:rsidR="002F186A" w:rsidRPr="002F186A">
        <w:rPr>
          <w:lang w:val="es-ES_tradnl"/>
        </w:rPr>
        <w:t xml:space="preserve">, como </w:t>
      </w:r>
      <w:r w:rsidR="002F186A" w:rsidRPr="004A1413">
        <w:rPr>
          <w:rStyle w:val="Textoennegrita"/>
        </w:rPr>
        <w:t xml:space="preserve">imágenes u otros tipos de </w:t>
      </w:r>
      <w:proofErr w:type="spellStart"/>
      <w:proofErr w:type="gramStart"/>
      <w:r w:rsidR="002F186A" w:rsidRPr="004A1413">
        <w:rPr>
          <w:rStyle w:val="Textoennegrita"/>
        </w:rPr>
        <w:t>archivos</w:t>
      </w:r>
      <w:r>
        <w:rPr>
          <w:rStyle w:val="Textoennegrita"/>
        </w:rPr>
        <w:t>:programas</w:t>
      </w:r>
      <w:proofErr w:type="spellEnd"/>
      <w:proofErr w:type="gramEnd"/>
      <w:r>
        <w:rPr>
          <w:rStyle w:val="Textoennegrita"/>
        </w:rPr>
        <w:t>, ficheros de procesador de texto (</w:t>
      </w:r>
      <w:proofErr w:type="spellStart"/>
      <w:r>
        <w:rPr>
          <w:rStyle w:val="Textoennegrita"/>
        </w:rPr>
        <w:t>doc</w:t>
      </w:r>
      <w:proofErr w:type="spellEnd"/>
      <w:r>
        <w:rPr>
          <w:rStyle w:val="Textoennegrita"/>
        </w:rPr>
        <w:t>,…), archivos comprimidos (zip,…)</w:t>
      </w:r>
      <w:r w:rsidR="0020724B">
        <w:rPr>
          <w:rStyle w:val="Textoennegrita"/>
        </w:rPr>
        <w:t>, sonido (</w:t>
      </w:r>
      <w:proofErr w:type="spellStart"/>
      <w:r w:rsidR="0020724B">
        <w:rPr>
          <w:rStyle w:val="Textoennegrita"/>
        </w:rPr>
        <w:t>wav</w:t>
      </w:r>
      <w:proofErr w:type="spellEnd"/>
      <w:r w:rsidR="0020724B">
        <w:rPr>
          <w:rStyle w:val="Textoennegrita"/>
        </w:rPr>
        <w:t xml:space="preserve">, mp3), vídeo (mp4, </w:t>
      </w:r>
      <w:proofErr w:type="spellStart"/>
      <w:r w:rsidR="0020724B">
        <w:rPr>
          <w:rStyle w:val="Textoennegrita"/>
        </w:rPr>
        <w:t>flv</w:t>
      </w:r>
      <w:proofErr w:type="spellEnd"/>
      <w:r w:rsidR="0020724B">
        <w:rPr>
          <w:rStyle w:val="Textoennegrita"/>
        </w:rPr>
        <w:t xml:space="preserve">, </w:t>
      </w:r>
      <w:proofErr w:type="spellStart"/>
      <w:r w:rsidR="0020724B">
        <w:rPr>
          <w:rStyle w:val="Textoennegrita"/>
        </w:rPr>
        <w:t>avi</w:t>
      </w:r>
      <w:proofErr w:type="spellEnd"/>
      <w:r w:rsidR="0020724B">
        <w:rPr>
          <w:rStyle w:val="Textoennegrita"/>
        </w:rPr>
        <w:t>,…) ficheros creados con algún programa concreto (</w:t>
      </w:r>
      <w:proofErr w:type="spellStart"/>
      <w:r w:rsidR="0020724B">
        <w:rPr>
          <w:rStyle w:val="Textoennegrita"/>
        </w:rPr>
        <w:t>psd</w:t>
      </w:r>
      <w:proofErr w:type="spellEnd"/>
      <w:r w:rsidR="0020724B">
        <w:rPr>
          <w:rStyle w:val="Textoennegrita"/>
        </w:rPr>
        <w:t xml:space="preserve">, </w:t>
      </w:r>
      <w:proofErr w:type="spellStart"/>
      <w:r w:rsidR="0020724B">
        <w:rPr>
          <w:rStyle w:val="Textoennegrita"/>
        </w:rPr>
        <w:t>vsd</w:t>
      </w:r>
      <w:proofErr w:type="spellEnd"/>
      <w:r w:rsidR="0020724B">
        <w:rPr>
          <w:rStyle w:val="Textoennegrita"/>
        </w:rPr>
        <w:t xml:space="preserve">, </w:t>
      </w:r>
      <w:proofErr w:type="spellStart"/>
      <w:r w:rsidR="0020724B">
        <w:rPr>
          <w:rStyle w:val="Textoennegrita"/>
        </w:rPr>
        <w:t>pdf</w:t>
      </w:r>
      <w:proofErr w:type="spellEnd"/>
      <w:r w:rsidR="0020724B">
        <w:rPr>
          <w:rStyle w:val="Textoennegrita"/>
        </w:rPr>
        <w:t>,…)</w:t>
      </w:r>
      <w:r>
        <w:rPr>
          <w:rStyle w:val="Textoennegrita"/>
        </w:rPr>
        <w:t>,…</w:t>
      </w:r>
      <w:r w:rsidR="002F186A" w:rsidRPr="002F186A">
        <w:rPr>
          <w:lang w:val="es-ES_tradnl"/>
        </w:rPr>
        <w:t>.</w:t>
      </w:r>
      <w:r w:rsidR="0020724B">
        <w:rPr>
          <w:lang w:val="es-ES_tradnl"/>
        </w:rPr>
        <w:t>en general cualquier fichero que no contenga texto plano.</w:t>
      </w:r>
    </w:p>
    <w:p w14:paraId="4D569C41" w14:textId="77777777" w:rsidR="00B14158" w:rsidRDefault="00B14158" w:rsidP="00B14158">
      <w:pPr>
        <w:pStyle w:val="comandoseinstrucciones"/>
        <w:rPr>
          <w:lang w:val="es-ES_tradnl"/>
        </w:rPr>
      </w:pPr>
      <w:r>
        <w:rPr>
          <w:rStyle w:val="Textoennegrita"/>
          <w:lang w:val="es-ES_tradnl"/>
        </w:rPr>
        <w:lastRenderedPageBreak/>
        <w:t>TEXT</w:t>
      </w:r>
      <w:r>
        <w:rPr>
          <w:lang w:val="es-ES_tradnl"/>
        </w:rPr>
        <w:t xml:space="preserve"> Almacena </w:t>
      </w:r>
      <w:r w:rsidRPr="00B14158">
        <w:rPr>
          <w:rStyle w:val="Textoennegrita"/>
        </w:rPr>
        <w:t>texto</w:t>
      </w:r>
      <w:r>
        <w:rPr>
          <w:lang w:val="es-ES_tradnl"/>
        </w:rPr>
        <w:t xml:space="preserve"> UNICODE (texto editable en un editor de textos –no procesador de textos-).</w:t>
      </w:r>
    </w:p>
    <w:p w14:paraId="0EB53CF0" w14:textId="77777777" w:rsidR="00264909" w:rsidRPr="00264909" w:rsidRDefault="00264909" w:rsidP="00264909">
      <w:pPr>
        <w:pStyle w:val="comandoseinstrucciones"/>
        <w:rPr>
          <w:lang w:val="en-US"/>
        </w:rPr>
      </w:pPr>
      <w:r w:rsidRPr="00264909">
        <w:rPr>
          <w:lang w:val="en-US"/>
        </w:rPr>
        <w:t>In most respects, you can regard a BLOB column as a VARBINARY column that can be as large as you like. Similarly, you can regard a TEXT column as a VARCHAR column. BLOB and TEXT differ from VARBINARY and VARCHAR in the following ways:</w:t>
      </w:r>
    </w:p>
    <w:p w14:paraId="59EF7610" w14:textId="77777777" w:rsidR="00264909" w:rsidRPr="00264909" w:rsidRDefault="00264909" w:rsidP="00264909">
      <w:pPr>
        <w:pStyle w:val="comandoseinstrucciones"/>
        <w:rPr>
          <w:lang w:val="en-US"/>
        </w:rPr>
      </w:pPr>
      <w:r w:rsidRPr="00264909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264909">
        <w:rPr>
          <w:lang w:val="en-US"/>
        </w:rPr>
        <w:t xml:space="preserve">  For indexes on BLOB and TEXT columns, you must specify an index prefix length. For CHAR and VARCHAR, a prefix length is optional. See Section 8.3.4, “Column Indexes”.</w:t>
      </w:r>
    </w:p>
    <w:p w14:paraId="52912A77" w14:textId="77777777" w:rsidR="00264909" w:rsidRPr="00264909" w:rsidRDefault="00264909" w:rsidP="00264909">
      <w:pPr>
        <w:pStyle w:val="comandoseinstrucciones"/>
        <w:rPr>
          <w:lang w:val="en-US"/>
        </w:rPr>
      </w:pPr>
      <w:r>
        <w:rPr>
          <w:lang w:val="en-US"/>
        </w:rPr>
        <w:t xml:space="preserve">   </w:t>
      </w:r>
      <w:r w:rsidRPr="00264909">
        <w:rPr>
          <w:lang w:val="en-US"/>
        </w:rPr>
        <w:t xml:space="preserve">    BLOB and TEXT columns cannot have DEFAULT values. </w:t>
      </w:r>
    </w:p>
    <w:p w14:paraId="2616EB3A" w14:textId="77777777" w:rsidR="00264909" w:rsidRPr="00264909" w:rsidRDefault="00264909" w:rsidP="00B14158">
      <w:pPr>
        <w:pStyle w:val="comandoseinstrucciones"/>
        <w:rPr>
          <w:lang w:val="en-US"/>
        </w:rPr>
      </w:pPr>
    </w:p>
    <w:p w14:paraId="584ADB4C" w14:textId="77777777" w:rsidR="00AA0651" w:rsidRDefault="00AA0651" w:rsidP="002F186A">
      <w:pPr>
        <w:rPr>
          <w:lang w:val="es-ES_tradnl"/>
        </w:rPr>
      </w:pPr>
      <w:r>
        <w:rPr>
          <w:lang w:val="es-ES_tradnl"/>
        </w:rPr>
        <w:t>L</w:t>
      </w:r>
      <w:r w:rsidR="002F186A" w:rsidRPr="002F186A">
        <w:rPr>
          <w:lang w:val="es-ES_tradnl"/>
        </w:rPr>
        <w:t>a diferencia entre los dos es que</w:t>
      </w:r>
      <w:r>
        <w:rPr>
          <w:lang w:val="es-ES_tradnl"/>
        </w:rPr>
        <w:t>:</w:t>
      </w:r>
    </w:p>
    <w:p w14:paraId="4ACBDA89" w14:textId="77777777" w:rsidR="00AA0651" w:rsidRDefault="00AA0651" w:rsidP="00F5296E">
      <w:pPr>
        <w:pStyle w:val="Lista1"/>
        <w:rPr>
          <w:lang w:val="es-ES_tradnl"/>
        </w:rPr>
      </w:pPr>
      <w:r>
        <w:rPr>
          <w:lang w:val="es-ES_tradnl"/>
        </w:rPr>
        <w:t xml:space="preserve">BLOB: al comparar u ordenar dos datos de tipo </w:t>
      </w:r>
      <w:r w:rsidR="002F186A" w:rsidRPr="002F186A">
        <w:rPr>
          <w:lang w:val="es-ES_tradnl"/>
        </w:rPr>
        <w:t xml:space="preserve">BLOB </w:t>
      </w:r>
      <w:r>
        <w:rPr>
          <w:lang w:val="es-ES_tradnl"/>
        </w:rPr>
        <w:t>se distinguen las mayúsculas de las minúsculas (</w:t>
      </w:r>
      <w:r w:rsidRPr="00AA0651">
        <w:rPr>
          <w:lang w:val="es-ES_tradnl"/>
        </w:rPr>
        <w:t>“Hola” &gt; “hola”</w:t>
      </w:r>
      <w:r>
        <w:rPr>
          <w:lang w:val="es-ES_tradnl"/>
        </w:rPr>
        <w:t>),</w:t>
      </w:r>
    </w:p>
    <w:p w14:paraId="098B9124" w14:textId="77777777" w:rsidR="002F186A" w:rsidRPr="002F186A" w:rsidRDefault="00AA0651" w:rsidP="00F5296E">
      <w:pPr>
        <w:pStyle w:val="Lista1"/>
        <w:rPr>
          <w:lang w:val="es-ES_tradnl"/>
        </w:rPr>
      </w:pPr>
      <w:r>
        <w:rPr>
          <w:lang w:val="es-ES_tradnl"/>
        </w:rPr>
        <w:t xml:space="preserve">TEXT: al comparar u ordenar dos datos de tipo TEXT </w:t>
      </w:r>
      <w:r w:rsidRPr="00AA0651">
        <w:rPr>
          <w:rStyle w:val="Textoennegrita"/>
        </w:rPr>
        <w:t>no</w:t>
      </w:r>
      <w:r>
        <w:rPr>
          <w:lang w:val="es-ES_tradnl"/>
        </w:rPr>
        <w:t xml:space="preserve"> se distinguen las mayúsculas de las minúsculas (</w:t>
      </w:r>
      <w:r w:rsidRPr="00AA0651">
        <w:rPr>
          <w:lang w:val="es-ES_tradnl"/>
        </w:rPr>
        <w:t>“Hola = hola”</w:t>
      </w:r>
      <w:r>
        <w:rPr>
          <w:lang w:val="es-ES_tradnl"/>
        </w:rPr>
        <w:t>)</w:t>
      </w:r>
      <w:r w:rsidR="002F186A" w:rsidRPr="002F186A">
        <w:rPr>
          <w:lang w:val="es-ES_tradnl"/>
        </w:rPr>
        <w:t>.</w:t>
      </w:r>
      <w:r w:rsidR="006C64AE">
        <w:rPr>
          <w:lang w:val="es-ES_tradnl"/>
        </w:rPr>
        <w:t xml:space="preserve"> </w:t>
      </w:r>
      <w:r w:rsidR="002F186A" w:rsidRPr="006C64AE">
        <w:rPr>
          <w:highlight w:val="yellow"/>
          <w:lang w:val="es-ES_tradnl"/>
        </w:rPr>
        <w:t>No se especifica una longitud con BLOB o TEXT.</w:t>
      </w:r>
    </w:p>
    <w:p w14:paraId="4A4BBD9C" w14:textId="77777777" w:rsidR="0093293A" w:rsidRDefault="0093293A" w:rsidP="0093293A">
      <w:pPr>
        <w:pStyle w:val="Lista0"/>
      </w:pPr>
      <w:r>
        <w:t>ENUM</w:t>
      </w:r>
    </w:p>
    <w:p w14:paraId="56B5F7F7" w14:textId="77777777" w:rsidR="002F186A" w:rsidRDefault="0093293A" w:rsidP="00196D83">
      <w:r>
        <w:t>Una enumeración</w:t>
      </w:r>
      <w:r w:rsidRPr="0093293A">
        <w:t xml:space="preserve"> </w:t>
      </w:r>
      <w:r>
        <w:t>es una</w:t>
      </w:r>
      <w:r w:rsidRPr="0093293A">
        <w:t xml:space="preserve"> lista. Al definir un ENUM, </w:t>
      </w:r>
      <w:r>
        <w:t>se</w:t>
      </w:r>
      <w:r w:rsidRPr="0093293A">
        <w:t xml:space="preserve"> está creando una lista de </w:t>
      </w:r>
      <w:r>
        <w:t>valores posibles para el campo</w:t>
      </w:r>
      <w:r w:rsidRPr="0093293A">
        <w:t xml:space="preserve"> (</w:t>
      </w:r>
      <w:r w:rsidR="00C94518">
        <w:t xml:space="preserve">también perite </w:t>
      </w:r>
      <w:r w:rsidRPr="0093293A">
        <w:t>NULL). Por ejemplo, si usted qu</w:t>
      </w:r>
      <w:r w:rsidR="008D2E28">
        <w:t xml:space="preserve">iere su campo para contener </w:t>
      </w:r>
      <w:r w:rsidR="008D2E28" w:rsidRPr="0093293A">
        <w:t>'A'</w:t>
      </w:r>
      <w:r w:rsidR="008D2E28">
        <w:t xml:space="preserve"> o</w:t>
      </w:r>
      <w:r w:rsidR="008D2E28" w:rsidRPr="0093293A">
        <w:t xml:space="preserve"> 'B'</w:t>
      </w:r>
      <w:r w:rsidR="008D2E28">
        <w:t xml:space="preserve"> o</w:t>
      </w:r>
      <w:r w:rsidR="008D2E28" w:rsidRPr="0093293A">
        <w:t xml:space="preserve"> 'C'</w:t>
      </w:r>
      <w:r w:rsidRPr="0093293A">
        <w:t>, definiría su ENUM como ENUM ('A', 'B', 'C') y sólo</w:t>
      </w:r>
      <w:r>
        <w:t xml:space="preserve"> podrá almacenar esos </w:t>
      </w:r>
      <w:r w:rsidRPr="0093293A">
        <w:t>valores (o NULL).</w:t>
      </w:r>
    </w:p>
    <w:p w14:paraId="1DF6A6F5" w14:textId="77777777" w:rsidR="00C94518" w:rsidRDefault="00C94518" w:rsidP="00C94518">
      <w:pPr>
        <w:pStyle w:val="Lista0"/>
      </w:pPr>
      <w:r>
        <w:t>SET</w:t>
      </w:r>
    </w:p>
    <w:p w14:paraId="1A6FD1E2" w14:textId="77777777" w:rsidR="00C94518" w:rsidRDefault="00C94518" w:rsidP="00C94518"/>
    <w:p w14:paraId="4ED38C83" w14:textId="77777777" w:rsidR="000E0FFC" w:rsidRDefault="000E0FFC">
      <w:pPr>
        <w:spacing w:before="0" w:after="0"/>
        <w:ind w:left="0"/>
        <w:jc w:val="left"/>
        <w:rPr>
          <w:rFonts w:ascii="Arial" w:hAnsi="Arial" w:cs="Arial"/>
          <w:b/>
          <w:bCs/>
          <w:color w:val="000080"/>
          <w:sz w:val="40"/>
          <w:szCs w:val="48"/>
        </w:rPr>
      </w:pPr>
      <w:r>
        <w:br w:type="page"/>
      </w:r>
    </w:p>
    <w:p w14:paraId="24C26D63" w14:textId="77777777" w:rsidR="00F16E0B" w:rsidRDefault="002E61F3" w:rsidP="002E61F3">
      <w:pPr>
        <w:pStyle w:val="Ttulo1"/>
      </w:pPr>
      <w:bookmarkStart w:id="12" w:name="_Toc116555863"/>
      <w:r>
        <w:lastRenderedPageBreak/>
        <w:t>Tipo de dato a usar para cada atributo típico</w:t>
      </w:r>
      <w:bookmarkEnd w:id="12"/>
    </w:p>
    <w:p w14:paraId="51EB22BD" w14:textId="77777777" w:rsidR="00196D83" w:rsidRDefault="00000000" w:rsidP="002E61F3">
      <w:pPr>
        <w:pStyle w:val="comandoseinstrucciones"/>
      </w:pPr>
      <w:hyperlink r:id="rId19" w:history="1">
        <w:r w:rsidR="002E61F3" w:rsidRPr="002048D9">
          <w:rPr>
            <w:rStyle w:val="Hipervnculo"/>
          </w:rPr>
          <w:t>http://stackoverflow.com/questions/354763/common-mysql-fields-and-their-appropriate-data-types</w:t>
        </w:r>
      </w:hyperlink>
    </w:p>
    <w:p w14:paraId="44A09A35" w14:textId="77777777" w:rsidR="002E61F3" w:rsidRDefault="00000000" w:rsidP="002E61F3">
      <w:pPr>
        <w:pStyle w:val="comandoseinstrucciones"/>
        <w:rPr>
          <w:rStyle w:val="Hipervnculo"/>
        </w:rPr>
      </w:pPr>
      <w:hyperlink r:id="rId20" w:history="1">
        <w:r w:rsidR="00252AB9" w:rsidRPr="002048D9">
          <w:rPr>
            <w:rStyle w:val="Hipervnculo"/>
          </w:rPr>
          <w:t>https://www.safaribooksonline.com/library/view/high-performance-mysql/9781449332471/ch04.html</w:t>
        </w:r>
      </w:hyperlink>
    </w:p>
    <w:p w14:paraId="6048AC28" w14:textId="77777777" w:rsidR="0084077D" w:rsidRDefault="00000000" w:rsidP="0084077D">
      <w:pPr>
        <w:pStyle w:val="comandoseinstrucciones"/>
      </w:pPr>
      <w:hyperlink r:id="rId21" w:history="1">
        <w:r w:rsidR="0084077D" w:rsidRPr="005760E7">
          <w:rPr>
            <w:rStyle w:val="Hipervnculo"/>
          </w:rPr>
          <w:t>http://mysql.conclase.net/curso/?cap=005</w:t>
        </w:r>
      </w:hyperlink>
    </w:p>
    <w:p w14:paraId="5F01709E" w14:textId="77777777" w:rsidR="0084077D" w:rsidRDefault="0084077D" w:rsidP="002E61F3">
      <w:pPr>
        <w:pStyle w:val="comandoseinstrucciones"/>
      </w:pPr>
    </w:p>
    <w:p w14:paraId="554A416D" w14:textId="77777777" w:rsidR="002E61F3" w:rsidRDefault="002E61F3" w:rsidP="002E61F3"/>
    <w:p w14:paraId="1CBCDF3F" w14:textId="77777777" w:rsidR="00100CC2" w:rsidRDefault="00100CC2" w:rsidP="002E61F3">
      <w:r>
        <w:t xml:space="preserve">Aunque un atributo utilice exclusivamente dígitos numéricos, si no se considera la posibilidad de utilizar su valor para realizar cálculos numéricos (incrementar un 10% su valor, calcular la media, restarle </w:t>
      </w:r>
      <w:r w:rsidR="00455A45">
        <w:t>3...</w:t>
      </w:r>
      <w:r>
        <w:t>), entonces se guarda como tipo VARCHAR.</w:t>
      </w:r>
    </w:p>
    <w:p w14:paraId="14CD35E7" w14:textId="77777777" w:rsidR="00100CC2" w:rsidRDefault="00100CC2" w:rsidP="002E61F3"/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3"/>
        <w:gridCol w:w="1982"/>
        <w:gridCol w:w="6709"/>
      </w:tblGrid>
      <w:tr w:rsidR="003B1E7F" w:rsidRPr="005531BE" w14:paraId="7EAB1235" w14:textId="77777777" w:rsidTr="00306658">
        <w:tc>
          <w:tcPr>
            <w:tcW w:w="2413" w:type="dxa"/>
          </w:tcPr>
          <w:p w14:paraId="1F99935F" w14:textId="77777777" w:rsidR="003B1E7F" w:rsidRPr="00B60DE1" w:rsidRDefault="003B1E7F" w:rsidP="00483AF3">
            <w:pPr>
              <w:ind w:left="0"/>
              <w:rPr>
                <w:lang w:val="en-US"/>
              </w:rPr>
            </w:pPr>
            <w:r w:rsidRPr="00B60DE1">
              <w:rPr>
                <w:lang w:val="en-US"/>
              </w:rPr>
              <w:t>email</w:t>
            </w:r>
          </w:p>
        </w:tc>
        <w:tc>
          <w:tcPr>
            <w:tcW w:w="1982" w:type="dxa"/>
          </w:tcPr>
          <w:p w14:paraId="61B75CAE" w14:textId="77777777" w:rsidR="003B1E7F" w:rsidRPr="00B60DE1" w:rsidRDefault="003B1E7F" w:rsidP="00483AF3">
            <w:pPr>
              <w:ind w:left="0"/>
              <w:rPr>
                <w:lang w:val="en-US"/>
              </w:rPr>
            </w:pPr>
            <w:proofErr w:type="gramStart"/>
            <w:r w:rsidRPr="00B60DE1">
              <w:rPr>
                <w:lang w:val="en-US"/>
              </w:rPr>
              <w:t>VARCHAR(</w:t>
            </w:r>
            <w:proofErr w:type="gramEnd"/>
            <w:r w:rsidRPr="00B60DE1">
              <w:rPr>
                <w:lang w:val="en-US"/>
              </w:rPr>
              <w:t xml:space="preserve">320) </w:t>
            </w:r>
          </w:p>
        </w:tc>
        <w:tc>
          <w:tcPr>
            <w:tcW w:w="6709" w:type="dxa"/>
          </w:tcPr>
          <w:p w14:paraId="526B6FC1" w14:textId="77777777" w:rsidR="003B1E7F" w:rsidRPr="00B60DE1" w:rsidRDefault="003B1E7F" w:rsidP="00483AF3">
            <w:pPr>
              <w:ind w:left="0"/>
              <w:rPr>
                <w:lang w:val="en-US"/>
              </w:rPr>
            </w:pPr>
            <w:r w:rsidRPr="00B60DE1">
              <w:rPr>
                <w:lang w:val="en-US"/>
              </w:rPr>
              <w:t>"The local-part of an e-mail address may be up to 64 characters long and the domain name may have a maximum of 255 characters"</w:t>
            </w:r>
          </w:p>
        </w:tc>
      </w:tr>
      <w:tr w:rsidR="003B1E7F" w:rsidRPr="005531BE" w14:paraId="050222B2" w14:textId="77777777" w:rsidTr="00306658">
        <w:tc>
          <w:tcPr>
            <w:tcW w:w="2413" w:type="dxa"/>
          </w:tcPr>
          <w:p w14:paraId="03E665F5" w14:textId="77777777" w:rsidR="003B1E7F" w:rsidRPr="00B60DE1" w:rsidRDefault="003B1E7F" w:rsidP="00483AF3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B60DE1">
              <w:rPr>
                <w:lang w:val="en-US"/>
              </w:rPr>
              <w:t>el</w:t>
            </w:r>
            <w:r>
              <w:rPr>
                <w:lang w:val="en-US"/>
              </w:rPr>
              <w:t>é</w:t>
            </w:r>
            <w:r w:rsidRPr="00B60DE1">
              <w:rPr>
                <w:lang w:val="en-US"/>
              </w:rPr>
              <w:t>fono</w:t>
            </w:r>
            <w:proofErr w:type="spellEnd"/>
          </w:p>
        </w:tc>
        <w:tc>
          <w:tcPr>
            <w:tcW w:w="1982" w:type="dxa"/>
          </w:tcPr>
          <w:p w14:paraId="38E20E4B" w14:textId="77777777" w:rsidR="003B1E7F" w:rsidRPr="00B60DE1" w:rsidRDefault="003B1E7F" w:rsidP="00483AF3">
            <w:pPr>
              <w:ind w:left="0"/>
              <w:rPr>
                <w:lang w:val="en-US"/>
              </w:rPr>
            </w:pPr>
            <w:proofErr w:type="gramStart"/>
            <w:r w:rsidRPr="00B60DE1">
              <w:rPr>
                <w:lang w:val="en-US"/>
              </w:rPr>
              <w:t>VARCHAR(</w:t>
            </w:r>
            <w:proofErr w:type="gramEnd"/>
            <w:r w:rsidRPr="00B60DE1">
              <w:rPr>
                <w:lang w:val="en-US"/>
              </w:rPr>
              <w:t>15)</w:t>
            </w:r>
          </w:p>
        </w:tc>
        <w:tc>
          <w:tcPr>
            <w:tcW w:w="6709" w:type="dxa"/>
          </w:tcPr>
          <w:p w14:paraId="534B261E" w14:textId="77777777" w:rsidR="003B1E7F" w:rsidRPr="00B60DE1" w:rsidRDefault="003B1E7F" w:rsidP="00483AF3">
            <w:pPr>
              <w:ind w:left="0"/>
              <w:rPr>
                <w:lang w:val="en-US"/>
              </w:rPr>
            </w:pPr>
            <w:r w:rsidRPr="00B60DE1">
              <w:rPr>
                <w:lang w:val="en-US"/>
              </w:rPr>
              <w:t xml:space="preserve">Phone# is </w:t>
            </w:r>
            <w:proofErr w:type="gramStart"/>
            <w:r w:rsidR="0034394E" w:rsidRPr="00B60DE1">
              <w:rPr>
                <w:lang w:val="en-US"/>
              </w:rPr>
              <w:t>VARCHAR</w:t>
            </w:r>
            <w:r w:rsidRPr="00B60DE1">
              <w:rPr>
                <w:lang w:val="en-US"/>
              </w:rPr>
              <w:t>(</w:t>
            </w:r>
            <w:proofErr w:type="gramEnd"/>
            <w:r w:rsidRPr="00B60DE1">
              <w:rPr>
                <w:lang w:val="en-US"/>
              </w:rPr>
              <w:t>12) with a check constraint looking something like this: CHECK (Phone# like '[0-9][0-9][0-9]-[0-9][0-9][0-9]-[0-9][0-9][0-9][0-9]').</w:t>
            </w:r>
          </w:p>
        </w:tc>
      </w:tr>
      <w:tr w:rsidR="003B1E7F" w:rsidRPr="00B60DE1" w14:paraId="1CDE8C13" w14:textId="77777777" w:rsidTr="00306658">
        <w:tc>
          <w:tcPr>
            <w:tcW w:w="2413" w:type="dxa"/>
          </w:tcPr>
          <w:p w14:paraId="3DF9B951" w14:textId="77777777" w:rsidR="003B1E7F" w:rsidRPr="00B60DE1" w:rsidRDefault="003B1E7F" w:rsidP="00483AF3">
            <w:pPr>
              <w:ind w:left="0"/>
            </w:pPr>
            <w:r w:rsidRPr="00B60DE1">
              <w:t>Nombre de fichero</w:t>
            </w:r>
          </w:p>
        </w:tc>
        <w:tc>
          <w:tcPr>
            <w:tcW w:w="1982" w:type="dxa"/>
          </w:tcPr>
          <w:p w14:paraId="30472A2D" w14:textId="77777777" w:rsidR="003B1E7F" w:rsidRPr="00B60DE1" w:rsidRDefault="003B1E7F" w:rsidP="005531BE">
            <w:pPr>
              <w:ind w:left="0"/>
            </w:pPr>
            <w:proofErr w:type="gramStart"/>
            <w:r w:rsidRPr="00B60DE1">
              <w:t>VARCHAR(</w:t>
            </w:r>
            <w:proofErr w:type="gramEnd"/>
            <w:r w:rsidR="005531BE">
              <w:t>1024</w:t>
            </w:r>
            <w:r w:rsidRPr="00B60DE1">
              <w:t>)</w:t>
            </w:r>
          </w:p>
        </w:tc>
        <w:tc>
          <w:tcPr>
            <w:tcW w:w="6709" w:type="dxa"/>
          </w:tcPr>
          <w:p w14:paraId="3529BA58" w14:textId="77777777" w:rsidR="003B1E7F" w:rsidRPr="00B60DE1" w:rsidRDefault="003B1E7F" w:rsidP="00701167">
            <w:pPr>
              <w:ind w:left="0"/>
            </w:pPr>
          </w:p>
        </w:tc>
      </w:tr>
      <w:tr w:rsidR="003B1E7F" w:rsidRPr="00B60DE1" w14:paraId="1C312035" w14:textId="77777777" w:rsidTr="00306658">
        <w:tc>
          <w:tcPr>
            <w:tcW w:w="2413" w:type="dxa"/>
          </w:tcPr>
          <w:p w14:paraId="20B08108" w14:textId="77777777" w:rsidR="003B1E7F" w:rsidRPr="00B60DE1" w:rsidRDefault="003B1E7F" w:rsidP="00483AF3">
            <w:pPr>
              <w:ind w:left="0"/>
            </w:pPr>
            <w:r w:rsidRPr="00B60DE1">
              <w:t>nota en un examen</w:t>
            </w:r>
          </w:p>
        </w:tc>
        <w:tc>
          <w:tcPr>
            <w:tcW w:w="1982" w:type="dxa"/>
          </w:tcPr>
          <w:p w14:paraId="2E52D85D" w14:textId="77777777" w:rsidR="003B1E7F" w:rsidRPr="00B60DE1" w:rsidRDefault="003B1E7F" w:rsidP="00483AF3">
            <w:pPr>
              <w:ind w:left="0"/>
            </w:pPr>
            <w:proofErr w:type="gramStart"/>
            <w:r w:rsidRPr="00B60DE1">
              <w:t>DECIMAL(</w:t>
            </w:r>
            <w:proofErr w:type="gramEnd"/>
            <w:r w:rsidRPr="00B60DE1">
              <w:t>4,2)</w:t>
            </w:r>
          </w:p>
        </w:tc>
        <w:tc>
          <w:tcPr>
            <w:tcW w:w="6709" w:type="dxa"/>
          </w:tcPr>
          <w:p w14:paraId="3B433410" w14:textId="77777777" w:rsidR="003B1E7F" w:rsidRPr="00B60DE1" w:rsidRDefault="003B1E7F" w:rsidP="00483AF3">
            <w:pPr>
              <w:ind w:left="0"/>
            </w:pPr>
          </w:p>
        </w:tc>
      </w:tr>
      <w:tr w:rsidR="003B1E7F" w:rsidRPr="00B60DE1" w14:paraId="2D2A94EA" w14:textId="77777777" w:rsidTr="00306658">
        <w:tc>
          <w:tcPr>
            <w:tcW w:w="2413" w:type="dxa"/>
          </w:tcPr>
          <w:p w14:paraId="23AD554A" w14:textId="77777777" w:rsidR="003B1E7F" w:rsidRPr="00B60DE1" w:rsidRDefault="003B1E7F" w:rsidP="00483AF3">
            <w:pPr>
              <w:ind w:left="0"/>
            </w:pPr>
            <w:r w:rsidRPr="00B60DE1">
              <w:t>dinero</w:t>
            </w:r>
            <w:r>
              <w:t xml:space="preserve"> (usos normales)</w:t>
            </w:r>
          </w:p>
        </w:tc>
        <w:tc>
          <w:tcPr>
            <w:tcW w:w="1982" w:type="dxa"/>
          </w:tcPr>
          <w:p w14:paraId="4BADCF06" w14:textId="77777777" w:rsidR="003B1E7F" w:rsidRPr="00B60DE1" w:rsidRDefault="003B1E7F" w:rsidP="00483AF3">
            <w:pPr>
              <w:ind w:left="0"/>
            </w:pPr>
            <w:proofErr w:type="gramStart"/>
            <w:r w:rsidRPr="00B60DE1">
              <w:t>DECIMAL(</w:t>
            </w:r>
            <w:proofErr w:type="gramEnd"/>
            <w:r w:rsidRPr="00B60DE1">
              <w:t>13,2)</w:t>
            </w:r>
          </w:p>
        </w:tc>
        <w:tc>
          <w:tcPr>
            <w:tcW w:w="6709" w:type="dxa"/>
          </w:tcPr>
          <w:p w14:paraId="65EBFC88" w14:textId="77777777" w:rsidR="003B1E7F" w:rsidRDefault="003B1E7F" w:rsidP="00483AF3">
            <w:pPr>
              <w:ind w:left="0"/>
            </w:pPr>
            <w:r>
              <w:t>Para usos normales la cantidad de dígitos (13) puede reducirse.</w:t>
            </w:r>
          </w:p>
          <w:p w14:paraId="2943E811" w14:textId="77777777" w:rsidR="003B1E7F" w:rsidRPr="00B60DE1" w:rsidRDefault="00000000" w:rsidP="00483AF3">
            <w:pPr>
              <w:ind w:left="0"/>
            </w:pPr>
            <w:hyperlink r:id="rId22" w:history="1">
              <w:r w:rsidR="003B1E7F" w:rsidRPr="00B60DE1">
                <w:rPr>
                  <w:rStyle w:val="Hipervnculo"/>
                </w:rPr>
                <w:t>https://rietta.com/blog/2012/03/03/best-data-types-for-currencymoney-in/</w:t>
              </w:r>
            </w:hyperlink>
          </w:p>
        </w:tc>
      </w:tr>
      <w:tr w:rsidR="003B1E7F" w:rsidRPr="00B60DE1" w14:paraId="4A4DD2E5" w14:textId="77777777" w:rsidTr="00306658">
        <w:tc>
          <w:tcPr>
            <w:tcW w:w="2413" w:type="dxa"/>
          </w:tcPr>
          <w:p w14:paraId="559FAC73" w14:textId="77777777" w:rsidR="003B1E7F" w:rsidRPr="00B60DE1" w:rsidRDefault="003B1E7F" w:rsidP="00483AF3">
            <w:pPr>
              <w:ind w:left="0"/>
            </w:pPr>
            <w:r w:rsidRPr="00B60DE1">
              <w:t>dinero</w:t>
            </w:r>
            <w:r>
              <w:t xml:space="preserve"> (actividades financieras)</w:t>
            </w:r>
          </w:p>
        </w:tc>
        <w:tc>
          <w:tcPr>
            <w:tcW w:w="1982" w:type="dxa"/>
          </w:tcPr>
          <w:p w14:paraId="69A790A4" w14:textId="77777777" w:rsidR="003B1E7F" w:rsidRPr="00B60DE1" w:rsidRDefault="003B1E7F" w:rsidP="00483AF3">
            <w:pPr>
              <w:ind w:left="0"/>
            </w:pPr>
            <w:proofErr w:type="gramStart"/>
            <w:r w:rsidRPr="00B60DE1">
              <w:t>DECIMAL(</w:t>
            </w:r>
            <w:proofErr w:type="gramEnd"/>
            <w:r w:rsidRPr="00B60DE1">
              <w:t>13,4)</w:t>
            </w:r>
          </w:p>
        </w:tc>
        <w:tc>
          <w:tcPr>
            <w:tcW w:w="6709" w:type="dxa"/>
          </w:tcPr>
          <w:p w14:paraId="5C64CDC0" w14:textId="77777777" w:rsidR="003B1E7F" w:rsidRDefault="003B1E7F" w:rsidP="00483AF3">
            <w:pPr>
              <w:ind w:left="0"/>
            </w:pPr>
            <w:r>
              <w:t xml:space="preserve">Para actividades financieras y cumplir estándares financieros del </w:t>
            </w:r>
            <w:r w:rsidRPr="00F04BBA">
              <w:t>FASAB</w:t>
            </w:r>
          </w:p>
          <w:p w14:paraId="2236275A" w14:textId="77777777" w:rsidR="003B1E7F" w:rsidRDefault="00000000" w:rsidP="00483AF3">
            <w:pPr>
              <w:ind w:left="0"/>
            </w:pPr>
            <w:hyperlink r:id="rId23" w:history="1">
              <w:r w:rsidR="003B1E7F" w:rsidRPr="002048D9">
                <w:rPr>
                  <w:rStyle w:val="Hipervnculo"/>
                </w:rPr>
                <w:t>http://www.fasab.gov/accounting-standards/authoritative-source-of-gaap/</w:t>
              </w:r>
            </w:hyperlink>
          </w:p>
          <w:p w14:paraId="1290710E" w14:textId="77777777" w:rsidR="003B1E7F" w:rsidRPr="00B60DE1" w:rsidRDefault="00000000" w:rsidP="00483AF3">
            <w:pPr>
              <w:ind w:left="0"/>
            </w:pPr>
            <w:hyperlink r:id="rId24" w:history="1">
              <w:r w:rsidR="003B1E7F" w:rsidRPr="00B60DE1">
                <w:rPr>
                  <w:rStyle w:val="Hipervnculo"/>
                </w:rPr>
                <w:t>https://rietta.com/blog/2012/03/03/best-data-types-for-currencymoney-in/</w:t>
              </w:r>
            </w:hyperlink>
          </w:p>
        </w:tc>
      </w:tr>
      <w:tr w:rsidR="003B1E7F" w:rsidRPr="00B60DE1" w14:paraId="4880FD7F" w14:textId="77777777" w:rsidTr="00306658">
        <w:tc>
          <w:tcPr>
            <w:tcW w:w="2413" w:type="dxa"/>
          </w:tcPr>
          <w:p w14:paraId="26A0667F" w14:textId="77777777" w:rsidR="003B1E7F" w:rsidRPr="00B60DE1" w:rsidRDefault="003B1E7F" w:rsidP="00483AF3">
            <w:pPr>
              <w:ind w:left="0"/>
            </w:pPr>
            <w:r>
              <w:t>DNI-NIF</w:t>
            </w:r>
          </w:p>
        </w:tc>
        <w:tc>
          <w:tcPr>
            <w:tcW w:w="1982" w:type="dxa"/>
          </w:tcPr>
          <w:p w14:paraId="7288DEAA" w14:textId="77777777" w:rsidR="003B1E7F" w:rsidRPr="00B60DE1" w:rsidRDefault="003B1E7F" w:rsidP="00483AF3">
            <w:pPr>
              <w:ind w:left="0"/>
            </w:pPr>
            <w:proofErr w:type="gramStart"/>
            <w:r>
              <w:t>VARCHAR(</w:t>
            </w:r>
            <w:proofErr w:type="gramEnd"/>
            <w:r>
              <w:t>9)</w:t>
            </w:r>
          </w:p>
        </w:tc>
        <w:tc>
          <w:tcPr>
            <w:tcW w:w="6709" w:type="dxa"/>
          </w:tcPr>
          <w:p w14:paraId="07D3195F" w14:textId="77777777" w:rsidR="003B1E7F" w:rsidRDefault="003B1E7F" w:rsidP="00483AF3">
            <w:pPr>
              <w:ind w:left="0"/>
            </w:pPr>
          </w:p>
        </w:tc>
      </w:tr>
      <w:tr w:rsidR="003B1E7F" w:rsidRPr="00B60DE1" w14:paraId="79F70B59" w14:textId="77777777" w:rsidTr="00306658">
        <w:tc>
          <w:tcPr>
            <w:tcW w:w="2413" w:type="dxa"/>
          </w:tcPr>
          <w:p w14:paraId="1789BC84" w14:textId="77777777" w:rsidR="003B1E7F" w:rsidRDefault="003B1E7F" w:rsidP="00483AF3">
            <w:pPr>
              <w:ind w:left="0"/>
            </w:pPr>
            <w:r>
              <w:t>Nombre persona (completo)</w:t>
            </w:r>
          </w:p>
        </w:tc>
        <w:tc>
          <w:tcPr>
            <w:tcW w:w="1982" w:type="dxa"/>
          </w:tcPr>
          <w:p w14:paraId="1A11E374" w14:textId="77777777" w:rsidR="003B1E7F" w:rsidRDefault="003B1E7F" w:rsidP="00483AF3">
            <w:pPr>
              <w:ind w:left="0"/>
            </w:pPr>
            <w:proofErr w:type="gramStart"/>
            <w:r>
              <w:t>VARCHAR(</w:t>
            </w:r>
            <w:proofErr w:type="gramEnd"/>
            <w:r>
              <w:t>90)</w:t>
            </w:r>
          </w:p>
        </w:tc>
        <w:tc>
          <w:tcPr>
            <w:tcW w:w="6709" w:type="dxa"/>
          </w:tcPr>
          <w:p w14:paraId="3B4FA844" w14:textId="77777777" w:rsidR="003B1E7F" w:rsidRDefault="003B1E7F" w:rsidP="00483AF3">
            <w:pPr>
              <w:ind w:left="0"/>
            </w:pPr>
          </w:p>
        </w:tc>
      </w:tr>
      <w:tr w:rsidR="003B1E7F" w:rsidRPr="00B60DE1" w14:paraId="1A9C6F8A" w14:textId="77777777" w:rsidTr="00306658">
        <w:tc>
          <w:tcPr>
            <w:tcW w:w="2413" w:type="dxa"/>
          </w:tcPr>
          <w:p w14:paraId="157B3C96" w14:textId="77777777" w:rsidR="003B1E7F" w:rsidRDefault="003B1E7F" w:rsidP="00483AF3">
            <w:pPr>
              <w:ind w:left="0"/>
            </w:pPr>
            <w:r>
              <w:t>Nombre persona (sin apellidos)</w:t>
            </w:r>
          </w:p>
        </w:tc>
        <w:tc>
          <w:tcPr>
            <w:tcW w:w="1982" w:type="dxa"/>
          </w:tcPr>
          <w:p w14:paraId="33D005A8" w14:textId="77777777" w:rsidR="003B1E7F" w:rsidRDefault="003B1E7F" w:rsidP="00483AF3">
            <w:pPr>
              <w:ind w:left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6709" w:type="dxa"/>
          </w:tcPr>
          <w:p w14:paraId="4E75DC97" w14:textId="77777777" w:rsidR="003B1E7F" w:rsidRDefault="003B1E7F" w:rsidP="00483AF3">
            <w:pPr>
              <w:ind w:left="0"/>
            </w:pPr>
          </w:p>
        </w:tc>
      </w:tr>
      <w:tr w:rsidR="003B1E7F" w:rsidRPr="00B60DE1" w14:paraId="34BBE96E" w14:textId="77777777" w:rsidTr="00306658">
        <w:tc>
          <w:tcPr>
            <w:tcW w:w="2413" w:type="dxa"/>
          </w:tcPr>
          <w:p w14:paraId="7E6FBD12" w14:textId="77777777" w:rsidR="003B1E7F" w:rsidRDefault="003B1E7F" w:rsidP="00483AF3">
            <w:pPr>
              <w:ind w:left="0"/>
            </w:pPr>
            <w:r>
              <w:t>Dirección postal completa</w:t>
            </w:r>
          </w:p>
        </w:tc>
        <w:tc>
          <w:tcPr>
            <w:tcW w:w="1982" w:type="dxa"/>
          </w:tcPr>
          <w:p w14:paraId="1FB567BB" w14:textId="77777777" w:rsidR="003B1E7F" w:rsidRDefault="003B1E7F" w:rsidP="00483AF3">
            <w:pPr>
              <w:ind w:left="0"/>
            </w:pPr>
            <w:proofErr w:type="gramStart"/>
            <w:r>
              <w:t>VARCHAR(</w:t>
            </w:r>
            <w:proofErr w:type="gramEnd"/>
            <w:r>
              <w:t>90)</w:t>
            </w:r>
          </w:p>
        </w:tc>
        <w:tc>
          <w:tcPr>
            <w:tcW w:w="6709" w:type="dxa"/>
          </w:tcPr>
          <w:p w14:paraId="0D594515" w14:textId="77777777" w:rsidR="003B1E7F" w:rsidRDefault="003B1E7F" w:rsidP="00483AF3">
            <w:pPr>
              <w:ind w:left="0"/>
            </w:pPr>
          </w:p>
        </w:tc>
      </w:tr>
      <w:tr w:rsidR="003B1E7F" w:rsidRPr="00B60DE1" w14:paraId="6627B96B" w14:textId="77777777" w:rsidTr="00306658">
        <w:tc>
          <w:tcPr>
            <w:tcW w:w="2413" w:type="dxa"/>
          </w:tcPr>
          <w:p w14:paraId="27F700A5" w14:textId="77777777" w:rsidR="003B1E7F" w:rsidRPr="00B60DE1" w:rsidRDefault="003B1E7F" w:rsidP="00483AF3">
            <w:pPr>
              <w:ind w:left="0"/>
            </w:pPr>
            <w:r>
              <w:t>CP</w:t>
            </w:r>
          </w:p>
        </w:tc>
        <w:tc>
          <w:tcPr>
            <w:tcW w:w="1982" w:type="dxa"/>
          </w:tcPr>
          <w:p w14:paraId="49E0920F" w14:textId="77777777" w:rsidR="003B1E7F" w:rsidRPr="00B60DE1" w:rsidRDefault="003B1E7F" w:rsidP="00483AF3">
            <w:pPr>
              <w:ind w:left="0"/>
            </w:pPr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6709" w:type="dxa"/>
          </w:tcPr>
          <w:p w14:paraId="4750144D" w14:textId="77777777" w:rsidR="003B1E7F" w:rsidRDefault="003B1E7F" w:rsidP="00483AF3">
            <w:pPr>
              <w:ind w:left="0"/>
            </w:pPr>
          </w:p>
        </w:tc>
      </w:tr>
      <w:tr w:rsidR="00306658" w:rsidRPr="00B60DE1" w14:paraId="72DEB339" w14:textId="77777777" w:rsidTr="00306658">
        <w:tc>
          <w:tcPr>
            <w:tcW w:w="2413" w:type="dxa"/>
          </w:tcPr>
          <w:p w14:paraId="1D0129D8" w14:textId="77777777" w:rsidR="00306658" w:rsidRDefault="00306658" w:rsidP="00306658">
            <w:pPr>
              <w:ind w:left="0"/>
            </w:pPr>
            <w:r>
              <w:t>Número de portal en dirección postal</w:t>
            </w:r>
          </w:p>
        </w:tc>
        <w:tc>
          <w:tcPr>
            <w:tcW w:w="1982" w:type="dxa"/>
          </w:tcPr>
          <w:p w14:paraId="50AF137E" w14:textId="77777777" w:rsidR="00306658" w:rsidRPr="00B60DE1" w:rsidRDefault="00306658" w:rsidP="00306658">
            <w:pPr>
              <w:ind w:left="0"/>
            </w:pPr>
            <w:r>
              <w:t>VARCHAR</w:t>
            </w:r>
          </w:p>
        </w:tc>
        <w:tc>
          <w:tcPr>
            <w:tcW w:w="6709" w:type="dxa"/>
          </w:tcPr>
          <w:p w14:paraId="678BA250" w14:textId="77777777" w:rsidR="00306658" w:rsidRDefault="00306658" w:rsidP="00306658">
            <w:pPr>
              <w:ind w:left="0"/>
            </w:pPr>
            <w:r>
              <w:t>podría ser 128A</w:t>
            </w:r>
          </w:p>
        </w:tc>
      </w:tr>
      <w:tr w:rsidR="00306658" w:rsidRPr="00B60DE1" w14:paraId="75702A9D" w14:textId="77777777" w:rsidTr="00306658">
        <w:tc>
          <w:tcPr>
            <w:tcW w:w="2413" w:type="dxa"/>
          </w:tcPr>
          <w:p w14:paraId="648E7B94" w14:textId="77777777" w:rsidR="00306658" w:rsidRDefault="00306658" w:rsidP="00306658">
            <w:pPr>
              <w:ind w:left="0"/>
            </w:pPr>
            <w:r>
              <w:t>Número de piso en dirección postal</w:t>
            </w:r>
          </w:p>
        </w:tc>
        <w:tc>
          <w:tcPr>
            <w:tcW w:w="1982" w:type="dxa"/>
          </w:tcPr>
          <w:p w14:paraId="4927CFEE" w14:textId="77777777" w:rsidR="00306658" w:rsidRDefault="00306658" w:rsidP="00306658">
            <w:pPr>
              <w:ind w:left="0"/>
            </w:pPr>
            <w:r>
              <w:t>VARCHAR</w:t>
            </w:r>
          </w:p>
        </w:tc>
        <w:tc>
          <w:tcPr>
            <w:tcW w:w="6709" w:type="dxa"/>
          </w:tcPr>
          <w:p w14:paraId="1760BE45" w14:textId="77777777" w:rsidR="00306658" w:rsidRDefault="00306658" w:rsidP="00306658">
            <w:pPr>
              <w:ind w:left="0"/>
            </w:pPr>
            <w:r>
              <w:t>podría ser 4D</w:t>
            </w:r>
          </w:p>
        </w:tc>
      </w:tr>
      <w:tr w:rsidR="00306658" w:rsidRPr="00B60DE1" w14:paraId="558E353D" w14:textId="77777777" w:rsidTr="00306658">
        <w:tc>
          <w:tcPr>
            <w:tcW w:w="2413" w:type="dxa"/>
          </w:tcPr>
          <w:p w14:paraId="6B1FC929" w14:textId="77777777" w:rsidR="00306658" w:rsidRPr="00B60DE1" w:rsidRDefault="00306658" w:rsidP="00306658">
            <w:pPr>
              <w:ind w:left="0"/>
            </w:pPr>
            <w:r>
              <w:t>IBAN (cuenta bancaria)</w:t>
            </w:r>
          </w:p>
        </w:tc>
        <w:tc>
          <w:tcPr>
            <w:tcW w:w="1982" w:type="dxa"/>
          </w:tcPr>
          <w:p w14:paraId="3D751B1D" w14:textId="77777777" w:rsidR="00306658" w:rsidRPr="00B60DE1" w:rsidRDefault="00306658" w:rsidP="00306658">
            <w:pPr>
              <w:ind w:left="0"/>
            </w:pPr>
            <w:proofErr w:type="gramStart"/>
            <w:r>
              <w:t>VARCHAR(</w:t>
            </w:r>
            <w:proofErr w:type="gramEnd"/>
            <w:r>
              <w:t>34)</w:t>
            </w:r>
          </w:p>
        </w:tc>
        <w:tc>
          <w:tcPr>
            <w:tcW w:w="6709" w:type="dxa"/>
          </w:tcPr>
          <w:p w14:paraId="509DECB1" w14:textId="77777777" w:rsidR="00306658" w:rsidRDefault="00000000" w:rsidP="00306658">
            <w:pPr>
              <w:ind w:left="0"/>
            </w:pPr>
            <w:hyperlink r:id="rId25" w:history="1">
              <w:r w:rsidR="00306658" w:rsidRPr="00CA1889">
                <w:rPr>
                  <w:rStyle w:val="Hipervnculo"/>
                </w:rPr>
                <w:t>https://es.wikipedia.org/wiki/International_Bank_Account_Number</w:t>
              </w:r>
            </w:hyperlink>
          </w:p>
        </w:tc>
      </w:tr>
      <w:tr w:rsidR="00306658" w:rsidRPr="00B60DE1" w14:paraId="49A598C7" w14:textId="77777777" w:rsidTr="00306658">
        <w:tc>
          <w:tcPr>
            <w:tcW w:w="2413" w:type="dxa"/>
          </w:tcPr>
          <w:p w14:paraId="4B9D576D" w14:textId="77777777" w:rsidR="00306658" w:rsidRDefault="00306658" w:rsidP="00306658">
            <w:pPr>
              <w:ind w:left="0"/>
            </w:pPr>
            <w:r>
              <w:lastRenderedPageBreak/>
              <w:t>edad (recomendable guardar fecha nacimiento)</w:t>
            </w:r>
          </w:p>
        </w:tc>
        <w:tc>
          <w:tcPr>
            <w:tcW w:w="1982" w:type="dxa"/>
          </w:tcPr>
          <w:p w14:paraId="6E2FCA82" w14:textId="77777777" w:rsidR="00306658" w:rsidRPr="00B60DE1" w:rsidRDefault="00306658" w:rsidP="00306658">
            <w:pPr>
              <w:ind w:left="0"/>
            </w:pPr>
            <w:r>
              <w:t>DATE</w:t>
            </w:r>
          </w:p>
        </w:tc>
        <w:tc>
          <w:tcPr>
            <w:tcW w:w="6709" w:type="dxa"/>
          </w:tcPr>
          <w:p w14:paraId="3A78DC3B" w14:textId="77777777" w:rsidR="00306658" w:rsidRDefault="00306658" w:rsidP="00306658">
            <w:pPr>
              <w:ind w:left="0"/>
            </w:pPr>
          </w:p>
        </w:tc>
      </w:tr>
      <w:tr w:rsidR="00306658" w:rsidRPr="00B60DE1" w14:paraId="30E14494" w14:textId="77777777" w:rsidTr="00306658">
        <w:tc>
          <w:tcPr>
            <w:tcW w:w="2413" w:type="dxa"/>
          </w:tcPr>
          <w:p w14:paraId="70E2DFDC" w14:textId="77777777" w:rsidR="00306658" w:rsidRDefault="00306658" w:rsidP="00306658">
            <w:pPr>
              <w:ind w:left="0"/>
            </w:pPr>
            <w:r>
              <w:t>Instante de ingreso en hospital</w:t>
            </w:r>
          </w:p>
        </w:tc>
        <w:tc>
          <w:tcPr>
            <w:tcW w:w="1982" w:type="dxa"/>
          </w:tcPr>
          <w:p w14:paraId="4AB2E565" w14:textId="77777777" w:rsidR="00306658" w:rsidRPr="00B60DE1" w:rsidRDefault="00306658" w:rsidP="00306658">
            <w:pPr>
              <w:ind w:left="0"/>
            </w:pPr>
            <w:r>
              <w:t>DATETIME</w:t>
            </w:r>
          </w:p>
        </w:tc>
        <w:tc>
          <w:tcPr>
            <w:tcW w:w="6709" w:type="dxa"/>
          </w:tcPr>
          <w:p w14:paraId="4C1731E0" w14:textId="77777777" w:rsidR="00306658" w:rsidRDefault="00306658" w:rsidP="00306658">
            <w:pPr>
              <w:ind w:left="0"/>
            </w:pPr>
          </w:p>
        </w:tc>
      </w:tr>
      <w:tr w:rsidR="00306658" w:rsidRPr="00B60DE1" w14:paraId="35DC247C" w14:textId="77777777" w:rsidTr="00306658">
        <w:tc>
          <w:tcPr>
            <w:tcW w:w="2413" w:type="dxa"/>
          </w:tcPr>
          <w:p w14:paraId="4D10B250" w14:textId="77777777" w:rsidR="00306658" w:rsidRDefault="00306658" w:rsidP="00306658">
            <w:pPr>
              <w:ind w:left="0"/>
            </w:pPr>
            <w:r>
              <w:t>Deseas recibir publicidad (sí/no)</w:t>
            </w:r>
          </w:p>
        </w:tc>
        <w:tc>
          <w:tcPr>
            <w:tcW w:w="1982" w:type="dxa"/>
          </w:tcPr>
          <w:p w14:paraId="14958B05" w14:textId="77777777" w:rsidR="00306658" w:rsidRPr="00B60DE1" w:rsidRDefault="00306658" w:rsidP="00306658">
            <w:pPr>
              <w:ind w:left="0"/>
            </w:pPr>
            <w:r>
              <w:t>BOOLEAN</w:t>
            </w:r>
          </w:p>
        </w:tc>
        <w:tc>
          <w:tcPr>
            <w:tcW w:w="6709" w:type="dxa"/>
          </w:tcPr>
          <w:p w14:paraId="4802FE21" w14:textId="77777777" w:rsidR="00306658" w:rsidRDefault="00306658" w:rsidP="00306658">
            <w:pPr>
              <w:ind w:left="0"/>
            </w:pPr>
          </w:p>
        </w:tc>
      </w:tr>
      <w:tr w:rsidR="00306658" w:rsidRPr="00B60DE1" w14:paraId="1B1CA3A9" w14:textId="77777777" w:rsidTr="00306658">
        <w:tc>
          <w:tcPr>
            <w:tcW w:w="2413" w:type="dxa"/>
          </w:tcPr>
          <w:p w14:paraId="5970837C" w14:textId="77777777" w:rsidR="00306658" w:rsidRDefault="00306658" w:rsidP="00306658">
            <w:pPr>
              <w:ind w:left="0"/>
            </w:pPr>
            <w:r>
              <w:t>Descripción de un producto, comentarios de usuarios, ...</w:t>
            </w:r>
          </w:p>
        </w:tc>
        <w:tc>
          <w:tcPr>
            <w:tcW w:w="1982" w:type="dxa"/>
          </w:tcPr>
          <w:p w14:paraId="4C710F1A" w14:textId="77777777" w:rsidR="00306658" w:rsidRDefault="00306658" w:rsidP="00306658">
            <w:pPr>
              <w:ind w:left="0"/>
            </w:pPr>
            <w:r w:rsidRPr="00B67A1D">
              <w:rPr>
                <w:lang w:val="en-US"/>
              </w:rPr>
              <w:t>TINYTEXT</w:t>
            </w:r>
          </w:p>
        </w:tc>
        <w:tc>
          <w:tcPr>
            <w:tcW w:w="6709" w:type="dxa"/>
          </w:tcPr>
          <w:p w14:paraId="285D373B" w14:textId="77777777" w:rsidR="00306658" w:rsidRDefault="00306658" w:rsidP="00306658">
            <w:pPr>
              <w:ind w:left="0"/>
            </w:pPr>
          </w:p>
        </w:tc>
      </w:tr>
      <w:tr w:rsidR="00306658" w:rsidRPr="00B60DE1" w14:paraId="0D8C5E6A" w14:textId="77777777" w:rsidTr="00306658">
        <w:tc>
          <w:tcPr>
            <w:tcW w:w="2413" w:type="dxa"/>
          </w:tcPr>
          <w:p w14:paraId="34BF39FA" w14:textId="77777777" w:rsidR="00306658" w:rsidRDefault="00306658" w:rsidP="00306658">
            <w:pPr>
              <w:ind w:left="0"/>
            </w:pPr>
            <w:r>
              <w:t>Hombre o Mujer</w:t>
            </w:r>
          </w:p>
        </w:tc>
        <w:tc>
          <w:tcPr>
            <w:tcW w:w="1982" w:type="dxa"/>
          </w:tcPr>
          <w:p w14:paraId="271FEC69" w14:textId="77777777" w:rsidR="00306658" w:rsidRDefault="00306658" w:rsidP="00306658">
            <w:pPr>
              <w:ind w:left="0"/>
            </w:pPr>
            <w:r>
              <w:t>ENUM (</w:t>
            </w:r>
            <w:r>
              <w:rPr>
                <w:rStyle w:val="pl-pds"/>
              </w:rPr>
              <w:t>'</w:t>
            </w:r>
            <w:r>
              <w:rPr>
                <w:rStyle w:val="pl-s"/>
              </w:rPr>
              <w:t>H</w:t>
            </w:r>
            <w:r>
              <w:rPr>
                <w:rStyle w:val="pl-pds"/>
              </w:rPr>
              <w:t>'</w:t>
            </w:r>
            <w:r>
              <w:t>,'M</w:t>
            </w:r>
            <w:r>
              <w:rPr>
                <w:rStyle w:val="pl-pds"/>
              </w:rPr>
              <w:t>'</w:t>
            </w:r>
            <w:r>
              <w:t>)</w:t>
            </w:r>
          </w:p>
        </w:tc>
        <w:tc>
          <w:tcPr>
            <w:tcW w:w="6709" w:type="dxa"/>
          </w:tcPr>
          <w:p w14:paraId="0EBD41A7" w14:textId="77777777" w:rsidR="00306658" w:rsidRDefault="00306658" w:rsidP="00306658">
            <w:pPr>
              <w:ind w:left="0"/>
            </w:pPr>
          </w:p>
        </w:tc>
      </w:tr>
      <w:tr w:rsidR="00306658" w:rsidRPr="00B60DE1" w14:paraId="1908F1B3" w14:textId="77777777" w:rsidTr="00306658">
        <w:tc>
          <w:tcPr>
            <w:tcW w:w="2413" w:type="dxa"/>
          </w:tcPr>
          <w:p w14:paraId="5D0ECB91" w14:textId="77777777" w:rsidR="00306658" w:rsidRDefault="00306658" w:rsidP="00306658">
            <w:pPr>
              <w:ind w:left="0"/>
            </w:pPr>
            <w:r>
              <w:t xml:space="preserve">Estatura persona (metros con decimales) </w:t>
            </w:r>
          </w:p>
        </w:tc>
        <w:tc>
          <w:tcPr>
            <w:tcW w:w="1982" w:type="dxa"/>
          </w:tcPr>
          <w:p w14:paraId="1BA46952" w14:textId="77777777" w:rsidR="00306658" w:rsidRDefault="00306658" w:rsidP="00306658">
            <w:pPr>
              <w:ind w:left="0"/>
            </w:pPr>
            <w:r>
              <w:t>FLOAT</w:t>
            </w:r>
          </w:p>
        </w:tc>
        <w:tc>
          <w:tcPr>
            <w:tcW w:w="6709" w:type="dxa"/>
          </w:tcPr>
          <w:p w14:paraId="0D693AFF" w14:textId="77777777" w:rsidR="00306658" w:rsidRDefault="00306658" w:rsidP="00306658">
            <w:pPr>
              <w:ind w:left="0"/>
            </w:pPr>
          </w:p>
        </w:tc>
      </w:tr>
      <w:tr w:rsidR="00306658" w:rsidRPr="00B60DE1" w14:paraId="5EE4DD15" w14:textId="77777777" w:rsidTr="00306658">
        <w:tc>
          <w:tcPr>
            <w:tcW w:w="2413" w:type="dxa"/>
          </w:tcPr>
          <w:p w14:paraId="072D2830" w14:textId="77777777" w:rsidR="00306658" w:rsidRDefault="00306658" w:rsidP="00306658">
            <w:pPr>
              <w:ind w:left="0"/>
            </w:pPr>
            <w:r>
              <w:t xml:space="preserve">Estatura </w:t>
            </w:r>
            <w:proofErr w:type="gramStart"/>
            <w:r>
              <w:t>persona(</w:t>
            </w:r>
            <w:proofErr w:type="gramEnd"/>
            <w:r>
              <w:t>cm sin decimales)</w:t>
            </w:r>
          </w:p>
        </w:tc>
        <w:tc>
          <w:tcPr>
            <w:tcW w:w="1982" w:type="dxa"/>
          </w:tcPr>
          <w:p w14:paraId="6A6B69D7" w14:textId="77777777" w:rsidR="00306658" w:rsidRDefault="00306658" w:rsidP="00306658">
            <w:pPr>
              <w:ind w:left="0"/>
            </w:pPr>
            <w:r>
              <w:t>UNSIGNED SMALLINT</w:t>
            </w:r>
          </w:p>
        </w:tc>
        <w:tc>
          <w:tcPr>
            <w:tcW w:w="6709" w:type="dxa"/>
          </w:tcPr>
          <w:p w14:paraId="35C843FC" w14:textId="77777777" w:rsidR="00306658" w:rsidRDefault="00306658" w:rsidP="00306658">
            <w:pPr>
              <w:ind w:left="0"/>
            </w:pPr>
          </w:p>
        </w:tc>
      </w:tr>
      <w:tr w:rsidR="00306658" w:rsidRPr="00B60DE1" w14:paraId="300E04C4" w14:textId="77777777" w:rsidTr="00306658">
        <w:tc>
          <w:tcPr>
            <w:tcW w:w="2413" w:type="dxa"/>
          </w:tcPr>
          <w:p w14:paraId="0D0253DC" w14:textId="77777777" w:rsidR="00306658" w:rsidRDefault="00306658" w:rsidP="00306658">
            <w:pPr>
              <w:ind w:left="0"/>
            </w:pPr>
            <w:r>
              <w:t>número de hijos</w:t>
            </w:r>
          </w:p>
        </w:tc>
        <w:tc>
          <w:tcPr>
            <w:tcW w:w="1982" w:type="dxa"/>
          </w:tcPr>
          <w:p w14:paraId="2D57E19C" w14:textId="77777777" w:rsidR="00306658" w:rsidRDefault="00306658" w:rsidP="00306658">
            <w:pPr>
              <w:ind w:left="0"/>
            </w:pPr>
            <w:r>
              <w:t>TINYINT</w:t>
            </w:r>
          </w:p>
        </w:tc>
        <w:tc>
          <w:tcPr>
            <w:tcW w:w="6709" w:type="dxa"/>
          </w:tcPr>
          <w:p w14:paraId="1F76EA7A" w14:textId="77777777" w:rsidR="00306658" w:rsidRDefault="00306658" w:rsidP="00306658">
            <w:pPr>
              <w:ind w:left="0"/>
            </w:pPr>
          </w:p>
        </w:tc>
      </w:tr>
      <w:tr w:rsidR="00306658" w:rsidRPr="00B60DE1" w14:paraId="24CBD390" w14:textId="77777777" w:rsidTr="00306658">
        <w:tc>
          <w:tcPr>
            <w:tcW w:w="2413" w:type="dxa"/>
          </w:tcPr>
          <w:p w14:paraId="24D9A0C2" w14:textId="77777777" w:rsidR="00306658" w:rsidRDefault="00306658" w:rsidP="00306658">
            <w:pPr>
              <w:ind w:left="0"/>
            </w:pPr>
            <w:r>
              <w:t>Número de habitantes de un país (piensa en China)</w:t>
            </w:r>
          </w:p>
        </w:tc>
        <w:tc>
          <w:tcPr>
            <w:tcW w:w="1982" w:type="dxa"/>
          </w:tcPr>
          <w:p w14:paraId="4BF8E5E1" w14:textId="77777777" w:rsidR="00306658" w:rsidRDefault="00306658" w:rsidP="00306658">
            <w:pPr>
              <w:ind w:left="0"/>
            </w:pPr>
            <w:r>
              <w:t>BIGINT</w:t>
            </w:r>
          </w:p>
        </w:tc>
        <w:tc>
          <w:tcPr>
            <w:tcW w:w="6709" w:type="dxa"/>
          </w:tcPr>
          <w:p w14:paraId="2697B372" w14:textId="77777777" w:rsidR="00306658" w:rsidRDefault="00306658" w:rsidP="00306658">
            <w:pPr>
              <w:ind w:left="0"/>
            </w:pPr>
          </w:p>
        </w:tc>
      </w:tr>
      <w:tr w:rsidR="00306658" w:rsidRPr="005531BE" w14:paraId="3EA6FCEB" w14:textId="77777777" w:rsidTr="00306658">
        <w:tc>
          <w:tcPr>
            <w:tcW w:w="2413" w:type="dxa"/>
          </w:tcPr>
          <w:p w14:paraId="3A80092A" w14:textId="77777777" w:rsidR="00306658" w:rsidRPr="003B1E7F" w:rsidRDefault="00306658" w:rsidP="00306658">
            <w:pPr>
              <w:ind w:left="0"/>
              <w:rPr>
                <w:lang w:val="en-US"/>
              </w:rPr>
            </w:pPr>
            <w:proofErr w:type="spellStart"/>
            <w:r w:rsidRPr="003B1E7F">
              <w:rPr>
                <w:lang w:val="en-US"/>
              </w:rPr>
              <w:t>talla</w:t>
            </w:r>
            <w:proofErr w:type="spellEnd"/>
            <w:r w:rsidRPr="003B1E7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ropa</w:t>
            </w:r>
            <w:proofErr w:type="spellEnd"/>
          </w:p>
        </w:tc>
        <w:tc>
          <w:tcPr>
            <w:tcW w:w="1982" w:type="dxa"/>
          </w:tcPr>
          <w:p w14:paraId="5CEC5F88" w14:textId="77777777" w:rsidR="00306658" w:rsidRPr="003B1E7F" w:rsidRDefault="00306658" w:rsidP="0030665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6709" w:type="dxa"/>
          </w:tcPr>
          <w:p w14:paraId="7319C4FC" w14:textId="77777777" w:rsidR="00306658" w:rsidRPr="003B1E7F" w:rsidRDefault="00306658" w:rsidP="00306658">
            <w:pPr>
              <w:ind w:left="0"/>
              <w:rPr>
                <w:lang w:val="en-US"/>
              </w:rPr>
            </w:pPr>
            <w:proofErr w:type="gramStart"/>
            <w:r w:rsidRPr="003B1E7F">
              <w:rPr>
                <w:lang w:val="en-US"/>
              </w:rPr>
              <w:t>ENUM(</w:t>
            </w:r>
            <w:proofErr w:type="gramEnd"/>
            <w:r w:rsidRPr="003B1E7F">
              <w:rPr>
                <w:lang w:val="en-US"/>
              </w:rPr>
              <w:t>'x-small', 'small', 'medium', 'large', 'x-large')</w:t>
            </w:r>
          </w:p>
        </w:tc>
      </w:tr>
      <w:tr w:rsidR="00306658" w:rsidRPr="00C9744C" w14:paraId="23F05A4D" w14:textId="77777777" w:rsidTr="00306658">
        <w:tc>
          <w:tcPr>
            <w:tcW w:w="2413" w:type="dxa"/>
          </w:tcPr>
          <w:p w14:paraId="2741A980" w14:textId="77777777" w:rsidR="00306658" w:rsidRPr="003B1E7F" w:rsidRDefault="00306658" w:rsidP="00306658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Fotografía</w:t>
            </w:r>
            <w:proofErr w:type="spellEnd"/>
          </w:p>
        </w:tc>
        <w:tc>
          <w:tcPr>
            <w:tcW w:w="1982" w:type="dxa"/>
          </w:tcPr>
          <w:p w14:paraId="1D105D15" w14:textId="77777777" w:rsidR="00306658" w:rsidRDefault="00306658" w:rsidP="005531B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VARCHAR (</w:t>
            </w:r>
            <w:r w:rsidR="005531BE">
              <w:rPr>
                <w:lang w:val="en-US"/>
              </w:rPr>
              <w:t>1024</w:t>
            </w:r>
            <w:r>
              <w:rPr>
                <w:lang w:val="en-US"/>
              </w:rPr>
              <w:t>)</w:t>
            </w:r>
          </w:p>
        </w:tc>
        <w:tc>
          <w:tcPr>
            <w:tcW w:w="6709" w:type="dxa"/>
          </w:tcPr>
          <w:p w14:paraId="17CFB058" w14:textId="77777777" w:rsidR="00306658" w:rsidRDefault="00306658" w:rsidP="00306658">
            <w:pPr>
              <w:ind w:left="0"/>
            </w:pPr>
            <w:r>
              <w:t>Normalmente s</w:t>
            </w:r>
            <w:r w:rsidRPr="00C9744C">
              <w:t>e guarda el PATH de la foto</w:t>
            </w:r>
            <w:r>
              <w:t xml:space="preserve"> (lo mismo para cualquier otro tipo de fichero: vídeo,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gramStart"/>
            <w:r>
              <w:t>zip,…</w:t>
            </w:r>
            <w:proofErr w:type="gramEnd"/>
            <w:r>
              <w:t>), no el fichero binario de la foto (para guardar el fichero dentro de la BD se usaría el tipo BLOB o uno de sus subtipos).</w:t>
            </w:r>
          </w:p>
          <w:p w14:paraId="15ACDEE9" w14:textId="77777777" w:rsidR="002B6D3F" w:rsidRPr="00C9744C" w:rsidRDefault="002B6D3F" w:rsidP="002B6D3F">
            <w:pPr>
              <w:ind w:left="0"/>
            </w:pPr>
            <w:r>
              <w:t xml:space="preserve">más </w:t>
            </w:r>
            <w:proofErr w:type="spellStart"/>
            <w:r>
              <w:t>info</w:t>
            </w:r>
            <w:proofErr w:type="spellEnd"/>
            <w:r>
              <w:t xml:space="preserve">: </w:t>
            </w:r>
            <w:hyperlink r:id="rId26" w:history="1">
              <w:r w:rsidRPr="00804EFF">
                <w:rPr>
                  <w:rStyle w:val="Hipervnculo"/>
                </w:rPr>
                <w:t>https://mysql.tutorials24x7.com/blog/how-to-store-pictures-in-mysql-database</w:t>
              </w:r>
            </w:hyperlink>
          </w:p>
        </w:tc>
      </w:tr>
      <w:tr w:rsidR="00306658" w:rsidRPr="005531BE" w14:paraId="4DBC0CFE" w14:textId="77777777" w:rsidTr="00306658">
        <w:tc>
          <w:tcPr>
            <w:tcW w:w="2413" w:type="dxa"/>
          </w:tcPr>
          <w:p w14:paraId="56C504A7" w14:textId="77777777" w:rsidR="00306658" w:rsidRPr="008A250E" w:rsidRDefault="00306658" w:rsidP="00306658">
            <w:pPr>
              <w:ind w:left="0"/>
            </w:pPr>
            <w:r>
              <w:t>ISBN</w:t>
            </w:r>
          </w:p>
        </w:tc>
        <w:tc>
          <w:tcPr>
            <w:tcW w:w="1982" w:type="dxa"/>
          </w:tcPr>
          <w:p w14:paraId="5F505BD9" w14:textId="77777777" w:rsidR="00306658" w:rsidRPr="008A250E" w:rsidRDefault="00306658" w:rsidP="00306658">
            <w:pPr>
              <w:ind w:left="0"/>
            </w:pPr>
            <w:proofErr w:type="gramStart"/>
            <w:r>
              <w:t>VARCHAR(</w:t>
            </w:r>
            <w:proofErr w:type="gramEnd"/>
            <w:r>
              <w:t>22)</w:t>
            </w:r>
          </w:p>
        </w:tc>
        <w:tc>
          <w:tcPr>
            <w:tcW w:w="6709" w:type="dxa"/>
          </w:tcPr>
          <w:p w14:paraId="28E0843A" w14:textId="77777777" w:rsidR="00306658" w:rsidRDefault="00306658" w:rsidP="00306658">
            <w:pPr>
              <w:ind w:left="0"/>
              <w:rPr>
                <w:lang w:val="en-US"/>
              </w:rPr>
            </w:pPr>
            <w:r w:rsidRPr="008A250E">
              <w:rPr>
                <w:lang w:val="en-US"/>
              </w:rPr>
              <w:t xml:space="preserve">ISBNs come in two styles, containing 10 digits or 13 digits, and are known as "ISBN-10" and "ISBN-13" numbers. </w:t>
            </w:r>
            <w:r w:rsidRPr="008A250E">
              <w:rPr>
                <w:b/>
                <w:bCs/>
                <w:lang w:val="en-US"/>
              </w:rPr>
              <w:t>Please use the ISBN-13 if both are provided by the original work</w:t>
            </w:r>
            <w:r w:rsidRPr="008A250E">
              <w:rPr>
                <w:lang w:val="en-US"/>
              </w:rPr>
              <w:t>. The ISBN-13 is often found near the barcode and will start with either 978- or 979</w:t>
            </w:r>
          </w:p>
          <w:p w14:paraId="483D6A3B" w14:textId="77777777" w:rsidR="00306658" w:rsidRDefault="00000000" w:rsidP="00306658">
            <w:pPr>
              <w:ind w:left="0"/>
              <w:rPr>
                <w:lang w:val="en-US"/>
              </w:rPr>
            </w:pPr>
            <w:hyperlink r:id="rId27" w:history="1">
              <w:r w:rsidR="00306658" w:rsidRPr="00C23165">
                <w:rPr>
                  <w:rStyle w:val="Hipervnculo"/>
                  <w:lang w:val="en-US"/>
                </w:rPr>
                <w:t>https://en.wikipedia.org/wiki/Wikipedia:ISBN</w:t>
              </w:r>
            </w:hyperlink>
          </w:p>
          <w:p w14:paraId="77212602" w14:textId="77777777" w:rsidR="00306658" w:rsidRPr="008A250E" w:rsidRDefault="00306658" w:rsidP="00306658">
            <w:pPr>
              <w:ind w:left="0"/>
              <w:rPr>
                <w:lang w:val="en-US"/>
              </w:rPr>
            </w:pPr>
          </w:p>
        </w:tc>
      </w:tr>
    </w:tbl>
    <w:p w14:paraId="424B4643" w14:textId="77777777" w:rsidR="003B1E7F" w:rsidRPr="008A250E" w:rsidRDefault="003B1E7F" w:rsidP="002E61F3">
      <w:pPr>
        <w:rPr>
          <w:lang w:val="en-US"/>
        </w:rPr>
      </w:pPr>
    </w:p>
    <w:p w14:paraId="5CD357F2" w14:textId="77777777" w:rsidR="003B1E7F" w:rsidRPr="008A250E" w:rsidRDefault="003B1E7F" w:rsidP="002E61F3">
      <w:pPr>
        <w:rPr>
          <w:lang w:val="en-US"/>
        </w:rPr>
      </w:pPr>
    </w:p>
    <w:p w14:paraId="32E1D66D" w14:textId="77777777" w:rsidR="003B1E7F" w:rsidRPr="008A250E" w:rsidRDefault="003B1E7F" w:rsidP="002E61F3">
      <w:pPr>
        <w:rPr>
          <w:lang w:val="en-US"/>
        </w:rPr>
      </w:pPr>
    </w:p>
    <w:p w14:paraId="1CEBE293" w14:textId="77777777" w:rsidR="003B1E7F" w:rsidRPr="008A250E" w:rsidRDefault="003B1E7F" w:rsidP="002E61F3">
      <w:pPr>
        <w:rPr>
          <w:lang w:val="en-US"/>
        </w:rPr>
      </w:pPr>
    </w:p>
    <w:p w14:paraId="205FE61D" w14:textId="77777777" w:rsidR="003B1E7F" w:rsidRPr="008A250E" w:rsidRDefault="003B1E7F" w:rsidP="002E61F3">
      <w:pPr>
        <w:rPr>
          <w:lang w:val="en-US"/>
        </w:rPr>
      </w:pPr>
    </w:p>
    <w:p w14:paraId="1A0BAFAB" w14:textId="77777777" w:rsidR="003B1E7F" w:rsidRPr="008A250E" w:rsidRDefault="003B1E7F" w:rsidP="002E61F3">
      <w:pPr>
        <w:rPr>
          <w:lang w:val="en-US"/>
        </w:rPr>
      </w:pPr>
    </w:p>
    <w:p w14:paraId="4D5EF163" w14:textId="77777777" w:rsidR="00343594" w:rsidRPr="008A250E" w:rsidRDefault="00343594" w:rsidP="002E61F3">
      <w:pPr>
        <w:rPr>
          <w:lang w:val="en-US"/>
        </w:rPr>
      </w:pPr>
    </w:p>
    <w:p w14:paraId="4E5F3AA1" w14:textId="77777777" w:rsidR="00BD4A14" w:rsidRPr="008A250E" w:rsidRDefault="00BD4A14" w:rsidP="002E61F3">
      <w:pPr>
        <w:rPr>
          <w:lang w:val="en-US"/>
        </w:rPr>
      </w:pPr>
    </w:p>
    <w:p w14:paraId="36592042" w14:textId="77777777" w:rsidR="00BD4A14" w:rsidRPr="008A250E" w:rsidRDefault="00BD4A14" w:rsidP="002E61F3">
      <w:pPr>
        <w:rPr>
          <w:lang w:val="en-US"/>
        </w:rPr>
      </w:pPr>
    </w:p>
    <w:p w14:paraId="143761CA" w14:textId="77777777" w:rsidR="002E61F3" w:rsidRDefault="000C7209" w:rsidP="000C7209">
      <w:pPr>
        <w:rPr>
          <w:lang w:val="en-US"/>
        </w:rPr>
      </w:pPr>
      <w:r w:rsidRPr="002E61F3">
        <w:rPr>
          <w:lang w:val="en-US"/>
        </w:rPr>
        <w:t>INT</w:t>
      </w:r>
      <w:r w:rsidR="00181918">
        <w:rPr>
          <w:lang w:val="en-US"/>
        </w:rPr>
        <w:t>EGER</w:t>
      </w:r>
      <w:r w:rsidRPr="002E61F3">
        <w:rPr>
          <w:lang w:val="en-US"/>
        </w:rPr>
        <w:t xml:space="preserve"> for anything that is either an ID or references another ID</w:t>
      </w:r>
    </w:p>
    <w:p w14:paraId="2BAF45BF" w14:textId="77777777" w:rsidR="000C7209" w:rsidRDefault="000C7209" w:rsidP="000C7209">
      <w:pPr>
        <w:rPr>
          <w:lang w:val="en-US"/>
        </w:rPr>
      </w:pPr>
      <w:r w:rsidRPr="002E61F3">
        <w:rPr>
          <w:lang w:val="en-US"/>
        </w:rPr>
        <w:t>DATETIME for time stamps</w:t>
      </w:r>
    </w:p>
    <w:p w14:paraId="7E136F2C" w14:textId="77777777" w:rsidR="000C7209" w:rsidRDefault="000C7209" w:rsidP="000C7209">
      <w:pPr>
        <w:rPr>
          <w:lang w:val="en-US"/>
        </w:rPr>
      </w:pPr>
      <w:proofErr w:type="gramStart"/>
      <w:r w:rsidRPr="002E61F3">
        <w:rPr>
          <w:lang w:val="en-US"/>
        </w:rPr>
        <w:lastRenderedPageBreak/>
        <w:t>VARCHAR(</w:t>
      </w:r>
      <w:proofErr w:type="gramEnd"/>
      <w:r w:rsidRPr="002E61F3">
        <w:rPr>
          <w:lang w:val="en-US"/>
        </w:rPr>
        <w:t xml:space="preserve">255) for anything guaranteed to be under 255 characters (page titles, names, </w:t>
      </w:r>
      <w:proofErr w:type="spellStart"/>
      <w:r w:rsidRPr="002E61F3">
        <w:rPr>
          <w:lang w:val="en-US"/>
        </w:rPr>
        <w:t>etc</w:t>
      </w:r>
      <w:proofErr w:type="spellEnd"/>
      <w:r w:rsidRPr="002E61F3">
        <w:rPr>
          <w:lang w:val="en-US"/>
        </w:rPr>
        <w:t>)</w:t>
      </w:r>
    </w:p>
    <w:p w14:paraId="4A9CF36E" w14:textId="77777777" w:rsidR="000C7209" w:rsidRPr="002E61F3" w:rsidRDefault="000C7209" w:rsidP="00A47DB6">
      <w:pPr>
        <w:rPr>
          <w:lang w:val="en-US"/>
        </w:rPr>
      </w:pPr>
      <w:r w:rsidRPr="002E61F3">
        <w:rPr>
          <w:lang w:val="en-US"/>
        </w:rPr>
        <w:t>TEXT for pretty much everything else.</w:t>
      </w:r>
    </w:p>
    <w:p w14:paraId="023393F6" w14:textId="77777777" w:rsidR="002E61F3" w:rsidRDefault="002E61F3" w:rsidP="00A47DB6">
      <w:pPr>
        <w:rPr>
          <w:lang w:val="en-US"/>
        </w:rPr>
      </w:pPr>
    </w:p>
    <w:p w14:paraId="0FC00569" w14:textId="77777777" w:rsidR="00B67A1D" w:rsidRPr="002E61F3" w:rsidRDefault="00B67A1D" w:rsidP="00B67A1D">
      <w:pPr>
        <w:rPr>
          <w:lang w:val="en-US"/>
        </w:rPr>
      </w:pPr>
      <w:r w:rsidRPr="00B67A1D">
        <w:rPr>
          <w:lang w:val="en-US"/>
        </w:rPr>
        <w:t>TIMESTAMP for dates, tracking creation or changes</w:t>
      </w:r>
    </w:p>
    <w:p w14:paraId="549C33BC" w14:textId="77777777" w:rsidR="00B67A1D" w:rsidRPr="00B67A1D" w:rsidRDefault="00B67A1D" w:rsidP="00B67A1D">
      <w:pPr>
        <w:rPr>
          <w:lang w:val="en-US"/>
        </w:rPr>
      </w:pPr>
      <w:proofErr w:type="gramStart"/>
      <w:r w:rsidRPr="00B67A1D">
        <w:rPr>
          <w:lang w:val="en-US"/>
        </w:rPr>
        <w:t>DECIMAL(</w:t>
      </w:r>
      <w:proofErr w:type="gramEnd"/>
      <w:r w:rsidRPr="00B67A1D">
        <w:rPr>
          <w:lang w:val="en-US"/>
        </w:rPr>
        <w:t>3,2) (unsigned) for 5-star rating value</w:t>
      </w:r>
    </w:p>
    <w:p w14:paraId="077992AF" w14:textId="77777777" w:rsidR="00B67A1D" w:rsidRDefault="00B67A1D" w:rsidP="00B67A1D">
      <w:pPr>
        <w:rPr>
          <w:lang w:val="en-US"/>
        </w:rPr>
      </w:pPr>
      <w:r w:rsidRPr="00B67A1D">
        <w:rPr>
          <w:lang w:val="en-US"/>
        </w:rPr>
        <w:t>TINYTEXT for description</w:t>
      </w:r>
    </w:p>
    <w:p w14:paraId="5DFCFFD1" w14:textId="77777777" w:rsidR="00252AB9" w:rsidRDefault="00252AB9" w:rsidP="00B67A1D">
      <w:pPr>
        <w:rPr>
          <w:lang w:val="en-US"/>
        </w:rPr>
      </w:pPr>
    </w:p>
    <w:p w14:paraId="4DEED043" w14:textId="77777777" w:rsidR="00252AB9" w:rsidRDefault="00D33F97" w:rsidP="00D33F97">
      <w:pPr>
        <w:pStyle w:val="Ttulo2"/>
        <w:rPr>
          <w:lang w:val="en-US"/>
        </w:rPr>
      </w:pPr>
      <w:bookmarkStart w:id="13" w:name="_Toc116555864"/>
      <w:proofErr w:type="spellStart"/>
      <w:r>
        <w:rPr>
          <w:lang w:val="en-US"/>
        </w:rPr>
        <w:t>Recomendaciones</w:t>
      </w:r>
      <w:bookmarkEnd w:id="13"/>
      <w:proofErr w:type="spellEnd"/>
    </w:p>
    <w:p w14:paraId="5DB88449" w14:textId="77777777" w:rsidR="002B25A9" w:rsidRDefault="002B25A9" w:rsidP="002B25A9">
      <w:pPr>
        <w:pStyle w:val="Ttulo1"/>
      </w:pPr>
      <w:bookmarkStart w:id="14" w:name="_Toc116555865"/>
      <w:r>
        <w:t>Criterios para diseña una BD</w:t>
      </w:r>
      <w:bookmarkEnd w:id="14"/>
    </w:p>
    <w:p w14:paraId="0AB7DE95" w14:textId="77777777" w:rsidR="002B25A9" w:rsidRPr="00D33F97" w:rsidRDefault="002B25A9" w:rsidP="002B25A9">
      <w:pPr>
        <w:pStyle w:val="Ttulo3"/>
      </w:pPr>
      <w:bookmarkStart w:id="15" w:name="_Toc116555866"/>
      <w:r>
        <w:t xml:space="preserve">Por </w:t>
      </w:r>
      <w:r w:rsidR="001F114D">
        <w:t>q</w:t>
      </w:r>
      <w:r>
        <w:t>ué es mejor e</w:t>
      </w:r>
      <w:r w:rsidRPr="00D33F97">
        <w:t>vitar que los atributos permitan NULL</w:t>
      </w:r>
      <w:bookmarkEnd w:id="15"/>
    </w:p>
    <w:p w14:paraId="4AE2A97C" w14:textId="77777777" w:rsidR="002B25A9" w:rsidRDefault="00000000" w:rsidP="002B25A9">
      <w:pPr>
        <w:pStyle w:val="comandoseinstrucciones"/>
      </w:pPr>
      <w:hyperlink r:id="rId28" w:history="1">
        <w:r w:rsidR="002B25A9" w:rsidRPr="002048D9">
          <w:rPr>
            <w:rStyle w:val="Hipervnculo"/>
          </w:rPr>
          <w:t>https://www.safaribooksonline.com/library/view/high-performance-mysql/9781449332471/ch04.html</w:t>
        </w:r>
      </w:hyperlink>
    </w:p>
    <w:p w14:paraId="748CCC17" w14:textId="77777777" w:rsidR="002B25A9" w:rsidRDefault="002B25A9" w:rsidP="002B25A9"/>
    <w:p w14:paraId="587E8A96" w14:textId="77777777" w:rsidR="002B25A9" w:rsidRPr="00D33F97" w:rsidRDefault="002B25A9" w:rsidP="002B25A9">
      <w:pPr>
        <w:rPr>
          <w:lang w:val="en-US"/>
        </w:rPr>
      </w:pPr>
      <w:r w:rsidRPr="00D33F97">
        <w:rPr>
          <w:lang w:val="en-US"/>
        </w:rPr>
        <w:t>Avoid NULL if possible.</w:t>
      </w:r>
    </w:p>
    <w:p w14:paraId="09977CA1" w14:textId="77777777" w:rsidR="002B25A9" w:rsidRPr="00D33F97" w:rsidRDefault="002B25A9" w:rsidP="002B25A9">
      <w:pPr>
        <w:rPr>
          <w:lang w:val="en-US"/>
        </w:rPr>
      </w:pPr>
    </w:p>
    <w:p w14:paraId="1394E1B1" w14:textId="77777777" w:rsidR="002B25A9" w:rsidRPr="00D33F97" w:rsidRDefault="002B25A9" w:rsidP="002B25A9">
      <w:pPr>
        <w:rPr>
          <w:lang w:val="en-US"/>
        </w:rPr>
      </w:pPr>
      <w:r w:rsidRPr="00D33F97">
        <w:rPr>
          <w:lang w:val="en-US"/>
        </w:rPr>
        <w:t xml:space="preserve">    A lot of tables include nullable columns even when the application does not need to store NULL (the absence of a value), merely because it’s the default. It’s usually best to specify columns as NOT NULL unless you intend to store NULL in them.</w:t>
      </w:r>
    </w:p>
    <w:p w14:paraId="51A2F56D" w14:textId="77777777" w:rsidR="002B25A9" w:rsidRPr="00D33F97" w:rsidRDefault="002B25A9" w:rsidP="002B25A9">
      <w:pPr>
        <w:rPr>
          <w:lang w:val="en-US"/>
        </w:rPr>
      </w:pPr>
    </w:p>
    <w:p w14:paraId="73AE444A" w14:textId="77777777" w:rsidR="002B25A9" w:rsidRPr="00D33F97" w:rsidRDefault="002B25A9" w:rsidP="002B25A9">
      <w:pPr>
        <w:rPr>
          <w:lang w:val="en-US"/>
        </w:rPr>
      </w:pPr>
      <w:r w:rsidRPr="00D33F97">
        <w:rPr>
          <w:lang w:val="en-US"/>
        </w:rPr>
        <w:t xml:space="preserve">    It’s harder for MySQL to optimize queries that refer to nullable columns, because they make indexes, index statistics, and value comparisons more complicated. A nullable column uses more storage space and requires special processing inside MySQL. When a nullable column is indexed, it requires an extra byte per entry and can even cause a fixed-size index (such as an index on a single integer column) to be converted to a variable-sized one in </w:t>
      </w:r>
      <w:proofErr w:type="spellStart"/>
      <w:r w:rsidRPr="00D33F97">
        <w:rPr>
          <w:lang w:val="en-US"/>
        </w:rPr>
        <w:t>MyISAM</w:t>
      </w:r>
      <w:proofErr w:type="spellEnd"/>
      <w:r w:rsidRPr="00D33F97">
        <w:rPr>
          <w:lang w:val="en-US"/>
        </w:rPr>
        <w:t>.</w:t>
      </w:r>
    </w:p>
    <w:p w14:paraId="7F7EC816" w14:textId="77777777" w:rsidR="002B25A9" w:rsidRPr="00D33F97" w:rsidRDefault="002B25A9" w:rsidP="002B25A9">
      <w:pPr>
        <w:rPr>
          <w:lang w:val="en-US"/>
        </w:rPr>
      </w:pPr>
    </w:p>
    <w:p w14:paraId="3DCEE1EA" w14:textId="77777777" w:rsidR="002B25A9" w:rsidRPr="00D33F97" w:rsidRDefault="002B25A9" w:rsidP="002B25A9">
      <w:pPr>
        <w:rPr>
          <w:lang w:val="en-US"/>
        </w:rPr>
      </w:pPr>
      <w:r w:rsidRPr="00D33F97">
        <w:rPr>
          <w:lang w:val="en-US"/>
        </w:rPr>
        <w:t xml:space="preserve">    The performance improvement from changing NULL columns to NOT NULL is usually small, so don’t make it a priority to find and change them on an existing schema unless you know they are causing problems. However, if you’re planning to index columns, avoid making them nullable if possible.</w:t>
      </w:r>
    </w:p>
    <w:p w14:paraId="44BD9377" w14:textId="77777777" w:rsidR="002B25A9" w:rsidRPr="00D33F97" w:rsidRDefault="002B25A9" w:rsidP="002B25A9">
      <w:pPr>
        <w:rPr>
          <w:lang w:val="en-US"/>
        </w:rPr>
      </w:pPr>
    </w:p>
    <w:p w14:paraId="37CF24AE" w14:textId="77777777" w:rsidR="002B25A9" w:rsidRDefault="002B25A9" w:rsidP="002B25A9">
      <w:r w:rsidRPr="00D33F97">
        <w:rPr>
          <w:lang w:val="en-US"/>
        </w:rPr>
        <w:t xml:space="preserve">    </w:t>
      </w:r>
      <w:r w:rsidRPr="006B4F2C">
        <w:rPr>
          <w:highlight w:val="yellow"/>
          <w:lang w:val="en-US"/>
        </w:rPr>
        <w:t>There are exceptions</w:t>
      </w:r>
      <w:r w:rsidRPr="00D33F97">
        <w:rPr>
          <w:lang w:val="en-US"/>
        </w:rPr>
        <w:t xml:space="preserve">, of course. For example, it’s worth mentioning that </w:t>
      </w:r>
      <w:proofErr w:type="spellStart"/>
      <w:r w:rsidRPr="006B4F2C">
        <w:rPr>
          <w:highlight w:val="yellow"/>
          <w:lang w:val="en-US"/>
        </w:rPr>
        <w:t>InnoDB</w:t>
      </w:r>
      <w:proofErr w:type="spellEnd"/>
      <w:r w:rsidRPr="006B4F2C">
        <w:rPr>
          <w:highlight w:val="yellow"/>
          <w:lang w:val="en-US"/>
        </w:rPr>
        <w:t xml:space="preserve"> stores NULL with a single bit, so it can be pretty space-efficient for sparsely populated dat</w:t>
      </w:r>
      <w:r w:rsidRPr="00D33F97">
        <w:rPr>
          <w:lang w:val="en-US"/>
        </w:rPr>
        <w:t xml:space="preserve">a. </w:t>
      </w:r>
      <w:proofErr w:type="spellStart"/>
      <w:r w:rsidRPr="006B4F2C">
        <w:rPr>
          <w:highlight w:val="cyan"/>
        </w:rPr>
        <w:t>This</w:t>
      </w:r>
      <w:proofErr w:type="spellEnd"/>
      <w:r w:rsidRPr="006B4F2C">
        <w:rPr>
          <w:highlight w:val="cyan"/>
        </w:rPr>
        <w:t xml:space="preserve"> </w:t>
      </w:r>
      <w:proofErr w:type="spellStart"/>
      <w:r w:rsidRPr="006B4F2C">
        <w:rPr>
          <w:highlight w:val="cyan"/>
        </w:rPr>
        <w:t>doesn’t</w:t>
      </w:r>
      <w:proofErr w:type="spellEnd"/>
      <w:r w:rsidRPr="006B4F2C">
        <w:rPr>
          <w:highlight w:val="cyan"/>
        </w:rPr>
        <w:t xml:space="preserve"> </w:t>
      </w:r>
      <w:proofErr w:type="spellStart"/>
      <w:r w:rsidRPr="006B4F2C">
        <w:rPr>
          <w:highlight w:val="cyan"/>
        </w:rPr>
        <w:t>apply</w:t>
      </w:r>
      <w:proofErr w:type="spellEnd"/>
      <w:r w:rsidRPr="006B4F2C">
        <w:rPr>
          <w:highlight w:val="cyan"/>
        </w:rPr>
        <w:t xml:space="preserve"> </w:t>
      </w:r>
      <w:proofErr w:type="spellStart"/>
      <w:r w:rsidRPr="006B4F2C">
        <w:rPr>
          <w:highlight w:val="cyan"/>
        </w:rPr>
        <w:t>to</w:t>
      </w:r>
      <w:proofErr w:type="spellEnd"/>
      <w:r w:rsidRPr="006B4F2C">
        <w:rPr>
          <w:highlight w:val="cyan"/>
        </w:rPr>
        <w:t xml:space="preserve"> </w:t>
      </w:r>
      <w:proofErr w:type="spellStart"/>
      <w:r w:rsidRPr="006B4F2C">
        <w:rPr>
          <w:highlight w:val="cyan"/>
        </w:rPr>
        <w:t>MyISAM</w:t>
      </w:r>
      <w:proofErr w:type="spellEnd"/>
      <w:r w:rsidRPr="006B4F2C">
        <w:rPr>
          <w:highlight w:val="cyan"/>
        </w:rPr>
        <w:t xml:space="preserve">, </w:t>
      </w:r>
      <w:proofErr w:type="spellStart"/>
      <w:r w:rsidRPr="006B4F2C">
        <w:rPr>
          <w:highlight w:val="cyan"/>
        </w:rPr>
        <w:t>th</w:t>
      </w:r>
      <w:r>
        <w:t>ough</w:t>
      </w:r>
      <w:proofErr w:type="spellEnd"/>
      <w:r>
        <w:t>.</w:t>
      </w:r>
    </w:p>
    <w:p w14:paraId="20BF08FF" w14:textId="77777777" w:rsidR="002B25A9" w:rsidRDefault="002B25A9" w:rsidP="002B25A9"/>
    <w:p w14:paraId="5BC8D3AF" w14:textId="77777777" w:rsidR="002B25A9" w:rsidRPr="00B25327" w:rsidRDefault="002B25A9" w:rsidP="002B25A9"/>
    <w:p w14:paraId="426DD17E" w14:textId="77777777" w:rsidR="00D33F97" w:rsidRPr="00D33F97" w:rsidRDefault="00D33F97" w:rsidP="00B67A1D"/>
    <w:p w14:paraId="0A0A9E5A" w14:textId="77777777" w:rsidR="00252AB9" w:rsidRPr="00D33F97" w:rsidRDefault="00252AB9" w:rsidP="00B67A1D"/>
    <w:p w14:paraId="5469926C" w14:textId="77777777" w:rsidR="00252AB9" w:rsidRPr="00D33F97" w:rsidRDefault="00252AB9" w:rsidP="00B67A1D"/>
    <w:sectPr w:rsidR="00252AB9" w:rsidRPr="00D33F97" w:rsidSect="00AA0DEF"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FC65D" w14:textId="77777777" w:rsidR="00615FD3" w:rsidRDefault="00615FD3" w:rsidP="005857BA">
      <w:r>
        <w:separator/>
      </w:r>
    </w:p>
  </w:endnote>
  <w:endnote w:type="continuationSeparator" w:id="0">
    <w:p w14:paraId="37C93B79" w14:textId="77777777" w:rsidR="00615FD3" w:rsidRDefault="00615FD3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E3C92" w14:textId="77777777" w:rsidR="00456D53" w:rsidRDefault="00456D53" w:rsidP="005857BA">
    <w:r>
      <w:fldChar w:fldCharType="begin"/>
    </w:r>
    <w:r>
      <w:instrText xml:space="preserve">PAGE  </w:instrText>
    </w:r>
    <w:r>
      <w:fldChar w:fldCharType="end"/>
    </w:r>
  </w:p>
  <w:p w14:paraId="48A66BE7" w14:textId="77777777" w:rsidR="00456D53" w:rsidRDefault="00456D53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A7E5" w14:textId="77777777" w:rsidR="00456D53" w:rsidRPr="00EC3909" w:rsidRDefault="00456D53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2B6D3F">
      <w:rPr>
        <w:rFonts w:ascii="Arial" w:hAnsi="Arial" w:cs="Arial"/>
        <w:noProof/>
        <w:sz w:val="20"/>
        <w:szCs w:val="20"/>
      </w:rPr>
      <w:t>11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AC7C" w14:textId="77777777" w:rsidR="00456D53" w:rsidRDefault="00456D53" w:rsidP="005857BA">
    <w:pPr>
      <w:pStyle w:val="Piedepgina"/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A1F10" w14:textId="77777777" w:rsidR="00615FD3" w:rsidRDefault="00615FD3" w:rsidP="005857BA">
      <w:r>
        <w:separator/>
      </w:r>
    </w:p>
  </w:footnote>
  <w:footnote w:type="continuationSeparator" w:id="0">
    <w:p w14:paraId="5DFC2C64" w14:textId="77777777" w:rsidR="00615FD3" w:rsidRDefault="00615FD3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DB74" w14:textId="77777777" w:rsidR="00456D53" w:rsidRPr="003956B9" w:rsidRDefault="00456D53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>
      <w:rPr>
        <w:rFonts w:ascii="Arial" w:hAnsi="Arial"/>
        <w:b/>
        <w:noProof/>
        <w:color w:val="F79646"/>
        <w:sz w:val="20"/>
      </w:rPr>
      <w:t>017 - Tipos de datos en MySQL - TEORIA - 018.docx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>
      <w:rPr>
        <w:rFonts w:ascii="Arial" w:hAnsi="Arial"/>
        <w:b/>
        <w:noProof/>
        <w:color w:val="F79646"/>
        <w:sz w:val="20"/>
      </w:rPr>
      <w:tab/>
    </w:r>
    <w:r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>
      <w:rPr>
        <w:rFonts w:ascii="Arial" w:hAnsi="Arial"/>
        <w:b/>
        <w:noProof/>
        <w:color w:val="F79646"/>
        <w:sz w:val="20"/>
      </w:rPr>
      <w:t xml:space="preserve">11/06/2021 10:08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E168E" w14:textId="77777777" w:rsidR="00456D53" w:rsidRDefault="00000000" w:rsidP="005857BA">
    <w:pPr>
      <w:pStyle w:val="Encabezado"/>
    </w:pPr>
    <w:fldSimple w:instr=" FILENAME ">
      <w:r w:rsidR="00456D53">
        <w:rPr>
          <w:noProof/>
        </w:rPr>
        <w:t>017 - Tipos de datos en MySQL - TEORIA - 018.docx</w:t>
      </w:r>
    </w:fldSimple>
    <w:r w:rsidR="00456D53">
      <w:tab/>
      <w:t xml:space="preserve">Fecha de impresión </w:t>
    </w:r>
    <w:fldSimple w:instr=" PRINTDATE ">
      <w:r w:rsidR="00456D53">
        <w:rPr>
          <w:noProof/>
        </w:rPr>
        <w:t>11/06/2021 10:08:00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8A25CC3"/>
    <w:multiLevelType w:val="hybridMultilevel"/>
    <w:tmpl w:val="A07C4ED6"/>
    <w:lvl w:ilvl="0" w:tplc="8BDCE0F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5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191"/>
        </w:tabs>
        <w:ind w:left="1191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6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7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8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0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22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5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6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7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1215199450">
    <w:abstractNumId w:val="27"/>
  </w:num>
  <w:num w:numId="2" w16cid:durableId="1462966059">
    <w:abstractNumId w:val="20"/>
  </w:num>
  <w:num w:numId="3" w16cid:durableId="1000620322">
    <w:abstractNumId w:val="15"/>
  </w:num>
  <w:num w:numId="4" w16cid:durableId="1448157592">
    <w:abstractNumId w:val="23"/>
  </w:num>
  <w:num w:numId="5" w16cid:durableId="1070536681">
    <w:abstractNumId w:val="18"/>
  </w:num>
  <w:num w:numId="6" w16cid:durableId="389810695">
    <w:abstractNumId w:val="22"/>
  </w:num>
  <w:num w:numId="7" w16cid:durableId="2111965193">
    <w:abstractNumId w:val="21"/>
  </w:num>
  <w:num w:numId="8" w16cid:durableId="1404182753">
    <w:abstractNumId w:val="14"/>
  </w:num>
  <w:num w:numId="9" w16cid:durableId="174275519">
    <w:abstractNumId w:val="16"/>
  </w:num>
  <w:num w:numId="10" w16cid:durableId="1773087792">
    <w:abstractNumId w:val="26"/>
  </w:num>
  <w:num w:numId="11" w16cid:durableId="1262254683">
    <w:abstractNumId w:val="25"/>
  </w:num>
  <w:num w:numId="12" w16cid:durableId="1403261260">
    <w:abstractNumId w:val="24"/>
  </w:num>
  <w:num w:numId="13" w16cid:durableId="107431769">
    <w:abstractNumId w:val="17"/>
  </w:num>
  <w:num w:numId="14" w16cid:durableId="1744915641">
    <w:abstractNumId w:val="19"/>
  </w:num>
  <w:num w:numId="15" w16cid:durableId="1253471230">
    <w:abstractNumId w:val="8"/>
  </w:num>
  <w:num w:numId="16" w16cid:durableId="1501582497">
    <w:abstractNumId w:val="3"/>
  </w:num>
  <w:num w:numId="17" w16cid:durableId="1973054835">
    <w:abstractNumId w:val="2"/>
  </w:num>
  <w:num w:numId="18" w16cid:durableId="1934969744">
    <w:abstractNumId w:val="1"/>
  </w:num>
  <w:num w:numId="19" w16cid:durableId="1607691011">
    <w:abstractNumId w:val="0"/>
  </w:num>
  <w:num w:numId="20" w16cid:durableId="740909357">
    <w:abstractNumId w:val="9"/>
  </w:num>
  <w:num w:numId="21" w16cid:durableId="1526015021">
    <w:abstractNumId w:val="7"/>
  </w:num>
  <w:num w:numId="22" w16cid:durableId="1772506645">
    <w:abstractNumId w:val="6"/>
  </w:num>
  <w:num w:numId="23" w16cid:durableId="1903325670">
    <w:abstractNumId w:val="5"/>
  </w:num>
  <w:num w:numId="24" w16cid:durableId="919945727">
    <w:abstractNumId w:val="4"/>
  </w:num>
  <w:num w:numId="25" w16cid:durableId="349992379">
    <w:abstractNumId w:val="10"/>
  </w:num>
  <w:num w:numId="26" w16cid:durableId="1172913048">
    <w:abstractNumId w:val="11"/>
  </w:num>
  <w:num w:numId="27" w16cid:durableId="320933551">
    <w:abstractNumId w:val="12"/>
  </w:num>
  <w:num w:numId="28" w16cid:durableId="305940303">
    <w:abstractNumId w:val="13"/>
  </w:num>
  <w:num w:numId="29" w16cid:durableId="687486353">
    <w:abstractNumId w:val="15"/>
  </w:num>
  <w:num w:numId="30" w16cid:durableId="576137018">
    <w:abstractNumId w:val="15"/>
  </w:num>
  <w:num w:numId="31" w16cid:durableId="243730911">
    <w:abstractNumId w:val="18"/>
  </w:num>
  <w:num w:numId="32" w16cid:durableId="329406992">
    <w:abstractNumId w:val="1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C99"/>
    <w:rsid w:val="000028E8"/>
    <w:rsid w:val="00007481"/>
    <w:rsid w:val="00010AA4"/>
    <w:rsid w:val="00012419"/>
    <w:rsid w:val="00012B8D"/>
    <w:rsid w:val="0001652C"/>
    <w:rsid w:val="000172ED"/>
    <w:rsid w:val="00023532"/>
    <w:rsid w:val="00034F10"/>
    <w:rsid w:val="00043B8E"/>
    <w:rsid w:val="000549A1"/>
    <w:rsid w:val="000646CE"/>
    <w:rsid w:val="00071C56"/>
    <w:rsid w:val="00081FE5"/>
    <w:rsid w:val="00082218"/>
    <w:rsid w:val="00084588"/>
    <w:rsid w:val="00090AAF"/>
    <w:rsid w:val="000970DC"/>
    <w:rsid w:val="000978FA"/>
    <w:rsid w:val="000A0B6E"/>
    <w:rsid w:val="000A4850"/>
    <w:rsid w:val="000A5595"/>
    <w:rsid w:val="000A56F1"/>
    <w:rsid w:val="000A5D96"/>
    <w:rsid w:val="000A6184"/>
    <w:rsid w:val="000B4AD5"/>
    <w:rsid w:val="000C0FE1"/>
    <w:rsid w:val="000C128D"/>
    <w:rsid w:val="000C3B5E"/>
    <w:rsid w:val="000C3EBA"/>
    <w:rsid w:val="000C4E07"/>
    <w:rsid w:val="000C5D18"/>
    <w:rsid w:val="000C7209"/>
    <w:rsid w:val="000D0294"/>
    <w:rsid w:val="000D0816"/>
    <w:rsid w:val="000D3A58"/>
    <w:rsid w:val="000D652A"/>
    <w:rsid w:val="000E080B"/>
    <w:rsid w:val="000E0FFC"/>
    <w:rsid w:val="000E3B57"/>
    <w:rsid w:val="000E49B4"/>
    <w:rsid w:val="000E773D"/>
    <w:rsid w:val="000F0411"/>
    <w:rsid w:val="000F190A"/>
    <w:rsid w:val="000F1B5D"/>
    <w:rsid w:val="00100CC2"/>
    <w:rsid w:val="00103E27"/>
    <w:rsid w:val="00105BA8"/>
    <w:rsid w:val="00130C65"/>
    <w:rsid w:val="00134385"/>
    <w:rsid w:val="00134BAD"/>
    <w:rsid w:val="00134CC7"/>
    <w:rsid w:val="00146C60"/>
    <w:rsid w:val="00147144"/>
    <w:rsid w:val="00150CFA"/>
    <w:rsid w:val="0015196F"/>
    <w:rsid w:val="00152019"/>
    <w:rsid w:val="001524B0"/>
    <w:rsid w:val="00152BF9"/>
    <w:rsid w:val="001572DA"/>
    <w:rsid w:val="00157B7E"/>
    <w:rsid w:val="001609B9"/>
    <w:rsid w:val="00161254"/>
    <w:rsid w:val="001655A4"/>
    <w:rsid w:val="0016670C"/>
    <w:rsid w:val="001771EA"/>
    <w:rsid w:val="00181918"/>
    <w:rsid w:val="00181F66"/>
    <w:rsid w:val="00196D83"/>
    <w:rsid w:val="0019701B"/>
    <w:rsid w:val="001A6D34"/>
    <w:rsid w:val="001B0833"/>
    <w:rsid w:val="001B0E90"/>
    <w:rsid w:val="001B1E9B"/>
    <w:rsid w:val="001B52A6"/>
    <w:rsid w:val="001C0143"/>
    <w:rsid w:val="001C2D08"/>
    <w:rsid w:val="001C4D67"/>
    <w:rsid w:val="001D013D"/>
    <w:rsid w:val="001D07F8"/>
    <w:rsid w:val="001E28D2"/>
    <w:rsid w:val="001E6915"/>
    <w:rsid w:val="001F114D"/>
    <w:rsid w:val="001F27F1"/>
    <w:rsid w:val="002009AE"/>
    <w:rsid w:val="00201A4C"/>
    <w:rsid w:val="0020724B"/>
    <w:rsid w:val="002074E4"/>
    <w:rsid w:val="002103E9"/>
    <w:rsid w:val="0021263F"/>
    <w:rsid w:val="00217C0D"/>
    <w:rsid w:val="0022327A"/>
    <w:rsid w:val="002265B1"/>
    <w:rsid w:val="0023015F"/>
    <w:rsid w:val="0023444F"/>
    <w:rsid w:val="00235D62"/>
    <w:rsid w:val="00240924"/>
    <w:rsid w:val="00244A32"/>
    <w:rsid w:val="0025079C"/>
    <w:rsid w:val="00252AB9"/>
    <w:rsid w:val="00256715"/>
    <w:rsid w:val="002611A2"/>
    <w:rsid w:val="00264857"/>
    <w:rsid w:val="00264909"/>
    <w:rsid w:val="00264BBB"/>
    <w:rsid w:val="00265015"/>
    <w:rsid w:val="002655AC"/>
    <w:rsid w:val="00265927"/>
    <w:rsid w:val="0027451C"/>
    <w:rsid w:val="00274D09"/>
    <w:rsid w:val="0027685E"/>
    <w:rsid w:val="0028706A"/>
    <w:rsid w:val="00290962"/>
    <w:rsid w:val="00295E1C"/>
    <w:rsid w:val="00296083"/>
    <w:rsid w:val="00296D16"/>
    <w:rsid w:val="002A23DE"/>
    <w:rsid w:val="002A5185"/>
    <w:rsid w:val="002A5F35"/>
    <w:rsid w:val="002A6C99"/>
    <w:rsid w:val="002A72C1"/>
    <w:rsid w:val="002B1EEF"/>
    <w:rsid w:val="002B25A9"/>
    <w:rsid w:val="002B3E00"/>
    <w:rsid w:val="002B6D3F"/>
    <w:rsid w:val="002B7C97"/>
    <w:rsid w:val="002C1CF0"/>
    <w:rsid w:val="002D1F0C"/>
    <w:rsid w:val="002D3AEB"/>
    <w:rsid w:val="002D42EA"/>
    <w:rsid w:val="002E61F3"/>
    <w:rsid w:val="002F1603"/>
    <w:rsid w:val="002F186A"/>
    <w:rsid w:val="002F3C3F"/>
    <w:rsid w:val="002F4BE9"/>
    <w:rsid w:val="00302080"/>
    <w:rsid w:val="00302637"/>
    <w:rsid w:val="00306658"/>
    <w:rsid w:val="00306C0C"/>
    <w:rsid w:val="003102E1"/>
    <w:rsid w:val="00312825"/>
    <w:rsid w:val="00314C7C"/>
    <w:rsid w:val="00321F7F"/>
    <w:rsid w:val="00325FBF"/>
    <w:rsid w:val="00332418"/>
    <w:rsid w:val="003367F1"/>
    <w:rsid w:val="00343594"/>
    <w:rsid w:val="0034394E"/>
    <w:rsid w:val="00345DE9"/>
    <w:rsid w:val="00346E4E"/>
    <w:rsid w:val="003600AC"/>
    <w:rsid w:val="00363ACB"/>
    <w:rsid w:val="003650EC"/>
    <w:rsid w:val="00365950"/>
    <w:rsid w:val="00366405"/>
    <w:rsid w:val="003711EA"/>
    <w:rsid w:val="003736E4"/>
    <w:rsid w:val="00380841"/>
    <w:rsid w:val="00380A41"/>
    <w:rsid w:val="00382E38"/>
    <w:rsid w:val="00384D6E"/>
    <w:rsid w:val="00387F33"/>
    <w:rsid w:val="003956B9"/>
    <w:rsid w:val="003A0401"/>
    <w:rsid w:val="003A6101"/>
    <w:rsid w:val="003B1E7F"/>
    <w:rsid w:val="003B5330"/>
    <w:rsid w:val="003C1C3E"/>
    <w:rsid w:val="003C635A"/>
    <w:rsid w:val="003D606A"/>
    <w:rsid w:val="003E1AF6"/>
    <w:rsid w:val="003E346E"/>
    <w:rsid w:val="003F12C9"/>
    <w:rsid w:val="003F3273"/>
    <w:rsid w:val="003F5BB4"/>
    <w:rsid w:val="00406B55"/>
    <w:rsid w:val="004105C7"/>
    <w:rsid w:val="00410977"/>
    <w:rsid w:val="00415672"/>
    <w:rsid w:val="00423E8B"/>
    <w:rsid w:val="00424B49"/>
    <w:rsid w:val="004317A8"/>
    <w:rsid w:val="00436BA9"/>
    <w:rsid w:val="004414EC"/>
    <w:rsid w:val="00446CE7"/>
    <w:rsid w:val="0045214F"/>
    <w:rsid w:val="00453362"/>
    <w:rsid w:val="004556EC"/>
    <w:rsid w:val="00455A45"/>
    <w:rsid w:val="00456D53"/>
    <w:rsid w:val="00457FBE"/>
    <w:rsid w:val="0046711D"/>
    <w:rsid w:val="00471699"/>
    <w:rsid w:val="00473422"/>
    <w:rsid w:val="00476054"/>
    <w:rsid w:val="0048240F"/>
    <w:rsid w:val="0048306F"/>
    <w:rsid w:val="00483AF3"/>
    <w:rsid w:val="00483B00"/>
    <w:rsid w:val="00484B4F"/>
    <w:rsid w:val="00497AE1"/>
    <w:rsid w:val="004A0121"/>
    <w:rsid w:val="004A1413"/>
    <w:rsid w:val="004A7828"/>
    <w:rsid w:val="004B422C"/>
    <w:rsid w:val="004B4C14"/>
    <w:rsid w:val="004C7EB9"/>
    <w:rsid w:val="004D583D"/>
    <w:rsid w:val="004E1DCF"/>
    <w:rsid w:val="004F2817"/>
    <w:rsid w:val="004F3CDF"/>
    <w:rsid w:val="005075A6"/>
    <w:rsid w:val="005111CC"/>
    <w:rsid w:val="005120D5"/>
    <w:rsid w:val="005165CF"/>
    <w:rsid w:val="00525230"/>
    <w:rsid w:val="00534CD3"/>
    <w:rsid w:val="005531BE"/>
    <w:rsid w:val="005543A6"/>
    <w:rsid w:val="005554F4"/>
    <w:rsid w:val="00560D7B"/>
    <w:rsid w:val="0056193A"/>
    <w:rsid w:val="00562DF2"/>
    <w:rsid w:val="00573383"/>
    <w:rsid w:val="0057546B"/>
    <w:rsid w:val="0058057C"/>
    <w:rsid w:val="005857BA"/>
    <w:rsid w:val="00586446"/>
    <w:rsid w:val="00587E39"/>
    <w:rsid w:val="00594E9E"/>
    <w:rsid w:val="0059507A"/>
    <w:rsid w:val="005959FA"/>
    <w:rsid w:val="00597DBC"/>
    <w:rsid w:val="005A067D"/>
    <w:rsid w:val="005A0D49"/>
    <w:rsid w:val="005A1662"/>
    <w:rsid w:val="005A219B"/>
    <w:rsid w:val="005A4CBF"/>
    <w:rsid w:val="005B3DBD"/>
    <w:rsid w:val="005D2406"/>
    <w:rsid w:val="005F4478"/>
    <w:rsid w:val="005F6EC3"/>
    <w:rsid w:val="005F76BE"/>
    <w:rsid w:val="00603D03"/>
    <w:rsid w:val="006050E2"/>
    <w:rsid w:val="00615FD3"/>
    <w:rsid w:val="00620E39"/>
    <w:rsid w:val="00622298"/>
    <w:rsid w:val="00622A2F"/>
    <w:rsid w:val="00627078"/>
    <w:rsid w:val="006312E3"/>
    <w:rsid w:val="006409DE"/>
    <w:rsid w:val="00643DCF"/>
    <w:rsid w:val="00651C40"/>
    <w:rsid w:val="00651E50"/>
    <w:rsid w:val="00655E83"/>
    <w:rsid w:val="00656496"/>
    <w:rsid w:val="00656B2D"/>
    <w:rsid w:val="00664D31"/>
    <w:rsid w:val="00665753"/>
    <w:rsid w:val="00665C40"/>
    <w:rsid w:val="00671AF5"/>
    <w:rsid w:val="00674FB1"/>
    <w:rsid w:val="00680401"/>
    <w:rsid w:val="006903DC"/>
    <w:rsid w:val="006A0D83"/>
    <w:rsid w:val="006A7B18"/>
    <w:rsid w:val="006A7F00"/>
    <w:rsid w:val="006B4F2C"/>
    <w:rsid w:val="006B5B21"/>
    <w:rsid w:val="006B6416"/>
    <w:rsid w:val="006B719F"/>
    <w:rsid w:val="006C0A67"/>
    <w:rsid w:val="006C64AE"/>
    <w:rsid w:val="006D008B"/>
    <w:rsid w:val="006D1C19"/>
    <w:rsid w:val="006E0C52"/>
    <w:rsid w:val="006E58E7"/>
    <w:rsid w:val="006F18EC"/>
    <w:rsid w:val="006F2D9B"/>
    <w:rsid w:val="00701167"/>
    <w:rsid w:val="00703252"/>
    <w:rsid w:val="00705CD2"/>
    <w:rsid w:val="00712643"/>
    <w:rsid w:val="007154CA"/>
    <w:rsid w:val="00717A4F"/>
    <w:rsid w:val="00717E91"/>
    <w:rsid w:val="00721E20"/>
    <w:rsid w:val="00725A05"/>
    <w:rsid w:val="007276AF"/>
    <w:rsid w:val="007415BF"/>
    <w:rsid w:val="007554D3"/>
    <w:rsid w:val="00764ABA"/>
    <w:rsid w:val="00765E71"/>
    <w:rsid w:val="0076675B"/>
    <w:rsid w:val="00767A49"/>
    <w:rsid w:val="00771058"/>
    <w:rsid w:val="0077272B"/>
    <w:rsid w:val="00782E0C"/>
    <w:rsid w:val="0078365D"/>
    <w:rsid w:val="007908FC"/>
    <w:rsid w:val="00791535"/>
    <w:rsid w:val="00793C1A"/>
    <w:rsid w:val="007942DB"/>
    <w:rsid w:val="007967B0"/>
    <w:rsid w:val="00796E84"/>
    <w:rsid w:val="007A2C15"/>
    <w:rsid w:val="007A3875"/>
    <w:rsid w:val="007B18B8"/>
    <w:rsid w:val="007B4845"/>
    <w:rsid w:val="007B62B6"/>
    <w:rsid w:val="007C2467"/>
    <w:rsid w:val="007D1CF2"/>
    <w:rsid w:val="007D2EA5"/>
    <w:rsid w:val="007E45BE"/>
    <w:rsid w:val="007E4FA2"/>
    <w:rsid w:val="007E5E98"/>
    <w:rsid w:val="007E6F7B"/>
    <w:rsid w:val="007F245C"/>
    <w:rsid w:val="007F2543"/>
    <w:rsid w:val="007F64ED"/>
    <w:rsid w:val="007F6A2C"/>
    <w:rsid w:val="00813642"/>
    <w:rsid w:val="00813755"/>
    <w:rsid w:val="008217AE"/>
    <w:rsid w:val="00825637"/>
    <w:rsid w:val="00825774"/>
    <w:rsid w:val="0083042D"/>
    <w:rsid w:val="00832DFF"/>
    <w:rsid w:val="00833CD1"/>
    <w:rsid w:val="0083452F"/>
    <w:rsid w:val="00834A75"/>
    <w:rsid w:val="008355F0"/>
    <w:rsid w:val="00836845"/>
    <w:rsid w:val="0084077D"/>
    <w:rsid w:val="00841D15"/>
    <w:rsid w:val="008675EA"/>
    <w:rsid w:val="00872A8A"/>
    <w:rsid w:val="00872E89"/>
    <w:rsid w:val="00873EF4"/>
    <w:rsid w:val="00874206"/>
    <w:rsid w:val="00874276"/>
    <w:rsid w:val="008750BA"/>
    <w:rsid w:val="008A250E"/>
    <w:rsid w:val="008A78DA"/>
    <w:rsid w:val="008B4FCC"/>
    <w:rsid w:val="008B57B3"/>
    <w:rsid w:val="008C09D2"/>
    <w:rsid w:val="008C27FC"/>
    <w:rsid w:val="008C6FDC"/>
    <w:rsid w:val="008D056B"/>
    <w:rsid w:val="008D1C7F"/>
    <w:rsid w:val="008D21F4"/>
    <w:rsid w:val="008D2B0B"/>
    <w:rsid w:val="008D2E28"/>
    <w:rsid w:val="008D76BE"/>
    <w:rsid w:val="008E15C8"/>
    <w:rsid w:val="008F4D0A"/>
    <w:rsid w:val="009077FC"/>
    <w:rsid w:val="00920AEF"/>
    <w:rsid w:val="00921C34"/>
    <w:rsid w:val="00930168"/>
    <w:rsid w:val="009304B4"/>
    <w:rsid w:val="0093293A"/>
    <w:rsid w:val="00935551"/>
    <w:rsid w:val="00945887"/>
    <w:rsid w:val="009527FB"/>
    <w:rsid w:val="0095431E"/>
    <w:rsid w:val="00956994"/>
    <w:rsid w:val="0095706B"/>
    <w:rsid w:val="009610CD"/>
    <w:rsid w:val="00962802"/>
    <w:rsid w:val="00970269"/>
    <w:rsid w:val="0097726E"/>
    <w:rsid w:val="009777C3"/>
    <w:rsid w:val="00981F14"/>
    <w:rsid w:val="00982259"/>
    <w:rsid w:val="00987130"/>
    <w:rsid w:val="009975D0"/>
    <w:rsid w:val="009A225E"/>
    <w:rsid w:val="009A2DDB"/>
    <w:rsid w:val="009A6336"/>
    <w:rsid w:val="009B25A9"/>
    <w:rsid w:val="009B285A"/>
    <w:rsid w:val="009C0A69"/>
    <w:rsid w:val="009C2738"/>
    <w:rsid w:val="009C5B5E"/>
    <w:rsid w:val="009D1860"/>
    <w:rsid w:val="009D19A0"/>
    <w:rsid w:val="009D1D03"/>
    <w:rsid w:val="009D6419"/>
    <w:rsid w:val="009D6DD0"/>
    <w:rsid w:val="009E1A32"/>
    <w:rsid w:val="009E6A4B"/>
    <w:rsid w:val="009F3F0F"/>
    <w:rsid w:val="009F5A1E"/>
    <w:rsid w:val="009F5BB1"/>
    <w:rsid w:val="009F7168"/>
    <w:rsid w:val="00A0165B"/>
    <w:rsid w:val="00A01C54"/>
    <w:rsid w:val="00A107AD"/>
    <w:rsid w:val="00A124F5"/>
    <w:rsid w:val="00A14415"/>
    <w:rsid w:val="00A2303A"/>
    <w:rsid w:val="00A27374"/>
    <w:rsid w:val="00A34949"/>
    <w:rsid w:val="00A3569E"/>
    <w:rsid w:val="00A379F6"/>
    <w:rsid w:val="00A37F32"/>
    <w:rsid w:val="00A40163"/>
    <w:rsid w:val="00A41A1F"/>
    <w:rsid w:val="00A42397"/>
    <w:rsid w:val="00A439D6"/>
    <w:rsid w:val="00A454C4"/>
    <w:rsid w:val="00A47DB6"/>
    <w:rsid w:val="00A53AA6"/>
    <w:rsid w:val="00A5715E"/>
    <w:rsid w:val="00A70895"/>
    <w:rsid w:val="00A70ECD"/>
    <w:rsid w:val="00A76606"/>
    <w:rsid w:val="00A83771"/>
    <w:rsid w:val="00A8557A"/>
    <w:rsid w:val="00A922EE"/>
    <w:rsid w:val="00A953C2"/>
    <w:rsid w:val="00AA0651"/>
    <w:rsid w:val="00AA0DEF"/>
    <w:rsid w:val="00AA1117"/>
    <w:rsid w:val="00AA3B76"/>
    <w:rsid w:val="00AB00A6"/>
    <w:rsid w:val="00AB174A"/>
    <w:rsid w:val="00AC4FF1"/>
    <w:rsid w:val="00AC5097"/>
    <w:rsid w:val="00AC5E8D"/>
    <w:rsid w:val="00AD1F0F"/>
    <w:rsid w:val="00AE1EAE"/>
    <w:rsid w:val="00AE7FC5"/>
    <w:rsid w:val="00AF60C3"/>
    <w:rsid w:val="00B013A3"/>
    <w:rsid w:val="00B106B3"/>
    <w:rsid w:val="00B14158"/>
    <w:rsid w:val="00B275FF"/>
    <w:rsid w:val="00B37B90"/>
    <w:rsid w:val="00B423AD"/>
    <w:rsid w:val="00B4580A"/>
    <w:rsid w:val="00B50CDF"/>
    <w:rsid w:val="00B528CC"/>
    <w:rsid w:val="00B60915"/>
    <w:rsid w:val="00B60DE1"/>
    <w:rsid w:val="00B618E8"/>
    <w:rsid w:val="00B63CB9"/>
    <w:rsid w:val="00B65680"/>
    <w:rsid w:val="00B67A1D"/>
    <w:rsid w:val="00B73564"/>
    <w:rsid w:val="00B75320"/>
    <w:rsid w:val="00B80006"/>
    <w:rsid w:val="00B81C97"/>
    <w:rsid w:val="00B957A9"/>
    <w:rsid w:val="00B97DF7"/>
    <w:rsid w:val="00BB077B"/>
    <w:rsid w:val="00BC0DB5"/>
    <w:rsid w:val="00BC27CA"/>
    <w:rsid w:val="00BC55B1"/>
    <w:rsid w:val="00BD4A14"/>
    <w:rsid w:val="00BD505A"/>
    <w:rsid w:val="00BE1DC0"/>
    <w:rsid w:val="00BE65CD"/>
    <w:rsid w:val="00BF5D34"/>
    <w:rsid w:val="00C02280"/>
    <w:rsid w:val="00C02FB0"/>
    <w:rsid w:val="00C06F0B"/>
    <w:rsid w:val="00C07717"/>
    <w:rsid w:val="00C103D4"/>
    <w:rsid w:val="00C1509C"/>
    <w:rsid w:val="00C23185"/>
    <w:rsid w:val="00C27068"/>
    <w:rsid w:val="00C3406C"/>
    <w:rsid w:val="00C43EF0"/>
    <w:rsid w:val="00C5372D"/>
    <w:rsid w:val="00C7407A"/>
    <w:rsid w:val="00C74E78"/>
    <w:rsid w:val="00C85089"/>
    <w:rsid w:val="00C8750B"/>
    <w:rsid w:val="00C90AA2"/>
    <w:rsid w:val="00C93DF9"/>
    <w:rsid w:val="00C94518"/>
    <w:rsid w:val="00C96CBF"/>
    <w:rsid w:val="00C9744C"/>
    <w:rsid w:val="00CA5D22"/>
    <w:rsid w:val="00CA7DEE"/>
    <w:rsid w:val="00CB276E"/>
    <w:rsid w:val="00CB50AF"/>
    <w:rsid w:val="00CB7DAD"/>
    <w:rsid w:val="00CC1D07"/>
    <w:rsid w:val="00CC3B51"/>
    <w:rsid w:val="00CC3EC6"/>
    <w:rsid w:val="00CC7A55"/>
    <w:rsid w:val="00CD1295"/>
    <w:rsid w:val="00CD7F6A"/>
    <w:rsid w:val="00CE193D"/>
    <w:rsid w:val="00CE6FA1"/>
    <w:rsid w:val="00CF0C21"/>
    <w:rsid w:val="00CF1DF5"/>
    <w:rsid w:val="00CF34C1"/>
    <w:rsid w:val="00D01990"/>
    <w:rsid w:val="00D01D62"/>
    <w:rsid w:val="00D05C17"/>
    <w:rsid w:val="00D21220"/>
    <w:rsid w:val="00D25285"/>
    <w:rsid w:val="00D33F97"/>
    <w:rsid w:val="00D37887"/>
    <w:rsid w:val="00D44F84"/>
    <w:rsid w:val="00D509C8"/>
    <w:rsid w:val="00D55DEB"/>
    <w:rsid w:val="00D6049A"/>
    <w:rsid w:val="00D62849"/>
    <w:rsid w:val="00D62E5D"/>
    <w:rsid w:val="00D71D81"/>
    <w:rsid w:val="00D725EF"/>
    <w:rsid w:val="00D74993"/>
    <w:rsid w:val="00D852C0"/>
    <w:rsid w:val="00D85383"/>
    <w:rsid w:val="00D9299A"/>
    <w:rsid w:val="00D96242"/>
    <w:rsid w:val="00D96FAA"/>
    <w:rsid w:val="00D97068"/>
    <w:rsid w:val="00D97565"/>
    <w:rsid w:val="00DA2D5B"/>
    <w:rsid w:val="00DA7BB5"/>
    <w:rsid w:val="00DB0AE0"/>
    <w:rsid w:val="00DB38CE"/>
    <w:rsid w:val="00DB5D06"/>
    <w:rsid w:val="00DB7A92"/>
    <w:rsid w:val="00DC13CE"/>
    <w:rsid w:val="00DC1FA6"/>
    <w:rsid w:val="00DC23B1"/>
    <w:rsid w:val="00DC2CD9"/>
    <w:rsid w:val="00DC2D09"/>
    <w:rsid w:val="00DD0AF9"/>
    <w:rsid w:val="00DD1776"/>
    <w:rsid w:val="00DD2835"/>
    <w:rsid w:val="00DD66E2"/>
    <w:rsid w:val="00DE2AD5"/>
    <w:rsid w:val="00DE471F"/>
    <w:rsid w:val="00DF0D12"/>
    <w:rsid w:val="00DF4C39"/>
    <w:rsid w:val="00DF6F64"/>
    <w:rsid w:val="00E04D2E"/>
    <w:rsid w:val="00E06559"/>
    <w:rsid w:val="00E16FD2"/>
    <w:rsid w:val="00E3219A"/>
    <w:rsid w:val="00E42488"/>
    <w:rsid w:val="00E43401"/>
    <w:rsid w:val="00E44026"/>
    <w:rsid w:val="00E508C1"/>
    <w:rsid w:val="00E628B0"/>
    <w:rsid w:val="00E6580F"/>
    <w:rsid w:val="00E7149E"/>
    <w:rsid w:val="00E752D3"/>
    <w:rsid w:val="00E8071F"/>
    <w:rsid w:val="00E84A75"/>
    <w:rsid w:val="00E906B2"/>
    <w:rsid w:val="00E92DF0"/>
    <w:rsid w:val="00E94DCB"/>
    <w:rsid w:val="00EA60D2"/>
    <w:rsid w:val="00EB6763"/>
    <w:rsid w:val="00EB6D37"/>
    <w:rsid w:val="00EB6E0D"/>
    <w:rsid w:val="00EC3909"/>
    <w:rsid w:val="00EC7912"/>
    <w:rsid w:val="00ED0753"/>
    <w:rsid w:val="00ED19A5"/>
    <w:rsid w:val="00ED6A6D"/>
    <w:rsid w:val="00ED7F8E"/>
    <w:rsid w:val="00EE132B"/>
    <w:rsid w:val="00EE39FB"/>
    <w:rsid w:val="00EE4C3B"/>
    <w:rsid w:val="00EE71A5"/>
    <w:rsid w:val="00EF0E7E"/>
    <w:rsid w:val="00F04BBA"/>
    <w:rsid w:val="00F101BF"/>
    <w:rsid w:val="00F10F99"/>
    <w:rsid w:val="00F11482"/>
    <w:rsid w:val="00F16E0B"/>
    <w:rsid w:val="00F217EB"/>
    <w:rsid w:val="00F218EF"/>
    <w:rsid w:val="00F248C1"/>
    <w:rsid w:val="00F24E6A"/>
    <w:rsid w:val="00F24F79"/>
    <w:rsid w:val="00F372ED"/>
    <w:rsid w:val="00F411B6"/>
    <w:rsid w:val="00F413F8"/>
    <w:rsid w:val="00F42EEA"/>
    <w:rsid w:val="00F44482"/>
    <w:rsid w:val="00F47FB6"/>
    <w:rsid w:val="00F5296E"/>
    <w:rsid w:val="00F5424C"/>
    <w:rsid w:val="00F57C85"/>
    <w:rsid w:val="00F618CC"/>
    <w:rsid w:val="00F62275"/>
    <w:rsid w:val="00F643ED"/>
    <w:rsid w:val="00F648D7"/>
    <w:rsid w:val="00F653DC"/>
    <w:rsid w:val="00F65D17"/>
    <w:rsid w:val="00F71AFF"/>
    <w:rsid w:val="00F722DC"/>
    <w:rsid w:val="00F724FE"/>
    <w:rsid w:val="00F7409F"/>
    <w:rsid w:val="00F83290"/>
    <w:rsid w:val="00F8400A"/>
    <w:rsid w:val="00F84720"/>
    <w:rsid w:val="00F84B89"/>
    <w:rsid w:val="00F85D71"/>
    <w:rsid w:val="00FA5631"/>
    <w:rsid w:val="00FB413F"/>
    <w:rsid w:val="00FB4E58"/>
    <w:rsid w:val="00FC4426"/>
    <w:rsid w:val="00FC5874"/>
    <w:rsid w:val="00FD495C"/>
    <w:rsid w:val="00FD777E"/>
    <w:rsid w:val="00FE3EBD"/>
    <w:rsid w:val="00FF3C74"/>
    <w:rsid w:val="00FF5C2F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457711"/>
  <w15:docId w15:val="{2791267A-6EC9-41C3-9C81-9AA75B20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link w:val="Ttulo3Car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1191"/>
        <w:tab w:val="num" w:pos="907"/>
      </w:tabs>
      <w:ind w:left="907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A8557A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A8557A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A8557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8557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8557A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character" w:customStyle="1" w:styleId="Ttulo2Car">
    <w:name w:val="Título 2 Car"/>
    <w:basedOn w:val="Fuentedeprrafopredeter"/>
    <w:link w:val="Ttulo2"/>
    <w:rsid w:val="002A6C99"/>
    <w:rPr>
      <w:rFonts w:ascii="Arial" w:hAnsi="Arial" w:cs="Arial"/>
      <w:color w:val="000080"/>
      <w:sz w:val="32"/>
      <w:szCs w:val="36"/>
    </w:rPr>
  </w:style>
  <w:style w:type="paragraph" w:styleId="Textodeglobo">
    <w:name w:val="Balloon Text"/>
    <w:basedOn w:val="Normal"/>
    <w:link w:val="TextodegloboCar"/>
    <w:rsid w:val="00196D8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96D83"/>
    <w:rPr>
      <w:rFonts w:ascii="Lucida Grande" w:hAnsi="Lucida Grande" w:cs="Lucida Grande"/>
      <w:sz w:val="18"/>
      <w:szCs w:val="18"/>
    </w:rPr>
  </w:style>
  <w:style w:type="character" w:styleId="Hipervnculovisitado">
    <w:name w:val="FollowedHyperlink"/>
    <w:basedOn w:val="Fuentedeprrafopredeter"/>
    <w:rsid w:val="00196D83"/>
    <w:rPr>
      <w:color w:val="800080" w:themeColor="followedHyperlink"/>
      <w:u w:val="single"/>
    </w:rPr>
  </w:style>
  <w:style w:type="character" w:customStyle="1" w:styleId="Ttulo10">
    <w:name w:val="Título #1_"/>
    <w:basedOn w:val="Fuentedeprrafopredeter"/>
    <w:link w:val="Ttulo11"/>
    <w:uiPriority w:val="99"/>
    <w:rsid w:val="007A2C15"/>
    <w:rPr>
      <w:b/>
      <w:bCs/>
      <w:sz w:val="27"/>
      <w:szCs w:val="27"/>
      <w:shd w:val="clear" w:color="auto" w:fill="FFFFFF"/>
    </w:rPr>
  </w:style>
  <w:style w:type="character" w:customStyle="1" w:styleId="Ttulo12">
    <w:name w:val="Título #1"/>
    <w:basedOn w:val="Ttulo10"/>
    <w:uiPriority w:val="99"/>
    <w:rsid w:val="007A2C15"/>
    <w:rPr>
      <w:b/>
      <w:bCs/>
      <w:sz w:val="27"/>
      <w:szCs w:val="27"/>
      <w:u w:val="single"/>
      <w:shd w:val="clear" w:color="auto" w:fill="FFFFFF"/>
    </w:rPr>
  </w:style>
  <w:style w:type="character" w:customStyle="1" w:styleId="Cuerpodeltexto">
    <w:name w:val="Cuerpo del texto_"/>
    <w:basedOn w:val="Fuentedeprrafopredeter"/>
    <w:link w:val="Cuerpodeltexto0"/>
    <w:uiPriority w:val="99"/>
    <w:rsid w:val="007A2C15"/>
    <w:rPr>
      <w:shd w:val="clear" w:color="auto" w:fill="FFFFFF"/>
    </w:rPr>
  </w:style>
  <w:style w:type="character" w:customStyle="1" w:styleId="Cuerpodeltexto11pto">
    <w:name w:val="Cuerpo del texto + 11 pto"/>
    <w:basedOn w:val="Cuerpodeltexto"/>
    <w:uiPriority w:val="99"/>
    <w:rsid w:val="007A2C15"/>
    <w:rPr>
      <w:sz w:val="22"/>
      <w:szCs w:val="22"/>
      <w:shd w:val="clear" w:color="auto" w:fill="FFFFFF"/>
    </w:rPr>
  </w:style>
  <w:style w:type="character" w:customStyle="1" w:styleId="Cuerpodeltexto11pto5">
    <w:name w:val="Cuerpo del texto + 11 pto5"/>
    <w:basedOn w:val="Cuerpodeltexto"/>
    <w:uiPriority w:val="99"/>
    <w:rsid w:val="007A2C15"/>
    <w:rPr>
      <w:sz w:val="22"/>
      <w:szCs w:val="22"/>
      <w:shd w:val="clear" w:color="auto" w:fill="FFFFFF"/>
    </w:rPr>
  </w:style>
  <w:style w:type="character" w:customStyle="1" w:styleId="Cuerpodeltexto11pto4">
    <w:name w:val="Cuerpo del texto + 11 pto4"/>
    <w:basedOn w:val="Cuerpodeltexto"/>
    <w:uiPriority w:val="99"/>
    <w:rsid w:val="007A2C15"/>
    <w:rPr>
      <w:sz w:val="22"/>
      <w:szCs w:val="22"/>
      <w:shd w:val="clear" w:color="auto" w:fill="FFFFFF"/>
    </w:rPr>
  </w:style>
  <w:style w:type="character" w:customStyle="1" w:styleId="Cuerpodeltexto11pto3">
    <w:name w:val="Cuerpo del texto + 11 pto3"/>
    <w:basedOn w:val="Cuerpodeltexto"/>
    <w:uiPriority w:val="99"/>
    <w:rsid w:val="007A2C15"/>
    <w:rPr>
      <w:sz w:val="22"/>
      <w:szCs w:val="22"/>
      <w:shd w:val="clear" w:color="auto" w:fill="FFFFFF"/>
    </w:rPr>
  </w:style>
  <w:style w:type="character" w:customStyle="1" w:styleId="Cuerpodeltexto9pto">
    <w:name w:val="Cuerpo del texto + 9 pto"/>
    <w:aliases w:val="Negrita"/>
    <w:basedOn w:val="Cuerpodeltexto"/>
    <w:uiPriority w:val="99"/>
    <w:rsid w:val="007A2C15"/>
    <w:rPr>
      <w:b/>
      <w:bCs/>
      <w:sz w:val="18"/>
      <w:szCs w:val="18"/>
      <w:shd w:val="clear" w:color="auto" w:fill="FFFFFF"/>
    </w:rPr>
  </w:style>
  <w:style w:type="character" w:customStyle="1" w:styleId="Ttulo120">
    <w:name w:val="Título #12"/>
    <w:basedOn w:val="Ttulo10"/>
    <w:uiPriority w:val="99"/>
    <w:rsid w:val="007A2C15"/>
    <w:rPr>
      <w:b/>
      <w:bCs/>
      <w:sz w:val="27"/>
      <w:szCs w:val="27"/>
      <w:u w:val="single"/>
      <w:shd w:val="clear" w:color="auto" w:fill="FFFFFF"/>
    </w:rPr>
  </w:style>
  <w:style w:type="character" w:customStyle="1" w:styleId="Cuerpodeltexto12">
    <w:name w:val="Cuerpo del texto + 12"/>
    <w:aliases w:val="5 pto,Cursiva"/>
    <w:basedOn w:val="Cuerpodeltexto"/>
    <w:uiPriority w:val="99"/>
    <w:rsid w:val="007A2C15"/>
    <w:rPr>
      <w:i/>
      <w:iCs/>
      <w:noProof/>
      <w:sz w:val="25"/>
      <w:szCs w:val="25"/>
      <w:shd w:val="clear" w:color="auto" w:fill="FFFFFF"/>
    </w:rPr>
  </w:style>
  <w:style w:type="character" w:customStyle="1" w:styleId="Cuerpodeltexto11pto2">
    <w:name w:val="Cuerpo del texto + 11 pto2"/>
    <w:aliases w:val="Negrita1,Espaciado 0 pto"/>
    <w:basedOn w:val="Cuerpodeltexto"/>
    <w:uiPriority w:val="99"/>
    <w:rsid w:val="007A2C15"/>
    <w:rPr>
      <w:b/>
      <w:bCs/>
      <w:spacing w:val="-10"/>
      <w:sz w:val="22"/>
      <w:szCs w:val="22"/>
      <w:shd w:val="clear" w:color="auto" w:fill="FFFFFF"/>
    </w:rPr>
  </w:style>
  <w:style w:type="character" w:customStyle="1" w:styleId="Cuerpodeltexto11pto1">
    <w:name w:val="Cuerpo del texto + 11 pto1"/>
    <w:aliases w:val="Espaciado 1 pto"/>
    <w:basedOn w:val="Cuerpodeltexto"/>
    <w:uiPriority w:val="99"/>
    <w:rsid w:val="007A2C15"/>
    <w:rPr>
      <w:spacing w:val="30"/>
      <w:sz w:val="22"/>
      <w:szCs w:val="22"/>
      <w:shd w:val="clear" w:color="auto" w:fill="FFFFFF"/>
    </w:rPr>
  </w:style>
  <w:style w:type="paragraph" w:customStyle="1" w:styleId="Ttulo11">
    <w:name w:val="Título #11"/>
    <w:basedOn w:val="Normal"/>
    <w:link w:val="Ttulo10"/>
    <w:uiPriority w:val="99"/>
    <w:rsid w:val="007A2C15"/>
    <w:pPr>
      <w:widowControl w:val="0"/>
      <w:shd w:val="clear" w:color="auto" w:fill="FFFFFF"/>
      <w:spacing w:before="0" w:after="0" w:line="240" w:lineRule="atLeast"/>
      <w:ind w:left="0"/>
      <w:jc w:val="left"/>
      <w:outlineLvl w:val="0"/>
    </w:pPr>
    <w:rPr>
      <w:rFonts w:ascii="Times New Roman" w:hAnsi="Times New Roman"/>
      <w:b/>
      <w:bCs/>
      <w:sz w:val="27"/>
      <w:szCs w:val="27"/>
    </w:rPr>
  </w:style>
  <w:style w:type="paragraph" w:customStyle="1" w:styleId="Cuerpodeltexto0">
    <w:name w:val="Cuerpo del texto"/>
    <w:basedOn w:val="Normal"/>
    <w:link w:val="Cuerpodeltexto"/>
    <w:uiPriority w:val="99"/>
    <w:rsid w:val="007A2C15"/>
    <w:pPr>
      <w:widowControl w:val="0"/>
      <w:shd w:val="clear" w:color="auto" w:fill="FFFFFF"/>
      <w:spacing w:before="0" w:after="0"/>
      <w:ind w:left="0"/>
      <w:jc w:val="left"/>
    </w:pPr>
    <w:rPr>
      <w:rFonts w:ascii="Times New Roman" w:hAnsi="Times New Roman"/>
      <w:sz w:val="20"/>
      <w:szCs w:val="20"/>
    </w:rPr>
  </w:style>
  <w:style w:type="table" w:styleId="Tablaconcuadrcula">
    <w:name w:val="Table Grid"/>
    <w:basedOn w:val="Tablanormal"/>
    <w:rsid w:val="00981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2B25A9"/>
    <w:rPr>
      <w:rFonts w:ascii="Arial" w:hAnsi="Arial" w:cs="Arial"/>
      <w:b/>
      <w:bCs/>
      <w:color w:val="00008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rsid w:val="00841D1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841D15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rsid w:val="00841D15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rsid w:val="003B5330"/>
    <w:pPr>
      <w:spacing w:after="100"/>
      <w:ind w:left="960"/>
    </w:pPr>
  </w:style>
  <w:style w:type="character" w:customStyle="1" w:styleId="pl-s">
    <w:name w:val="pl-s"/>
    <w:basedOn w:val="Fuentedeprrafopredeter"/>
    <w:rsid w:val="000F0411"/>
  </w:style>
  <w:style w:type="character" w:customStyle="1" w:styleId="pl-pds">
    <w:name w:val="pl-pds"/>
    <w:basedOn w:val="Fuentedeprrafopredeter"/>
    <w:rsid w:val="000F0411"/>
  </w:style>
  <w:style w:type="character" w:customStyle="1" w:styleId="pl-k">
    <w:name w:val="pl-k"/>
    <w:basedOn w:val="Fuentedeprrafopredeter"/>
    <w:rsid w:val="000F0411"/>
  </w:style>
  <w:style w:type="paragraph" w:styleId="HTMLconformatoprevio">
    <w:name w:val="HTML Preformatted"/>
    <w:basedOn w:val="Normal"/>
    <w:link w:val="HTMLconformatoprevioCar"/>
    <w:uiPriority w:val="99"/>
    <w:unhideWhenUsed/>
    <w:rsid w:val="004A0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A0121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unhideWhenUsed/>
    <w:rsid w:val="004A01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A0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7/en/data-type-overview.html" TargetMode="External"/><Relationship Id="rId13" Type="http://schemas.openxmlformats.org/officeDocument/2006/relationships/hyperlink" Target="http://dev.mysql.com/doc/refman/5.6/en/fixed-point-types.html" TargetMode="External"/><Relationship Id="rId18" Type="http://schemas.openxmlformats.org/officeDocument/2006/relationships/hyperlink" Target="http://dev.mysql.com/doc/refman/5.7/en/integer-types.html" TargetMode="External"/><Relationship Id="rId26" Type="http://schemas.openxmlformats.org/officeDocument/2006/relationships/hyperlink" Target="https://mysql.tutorials24x7.com/blog/how-to-store-pictures-in-mysql-database" TargetMode="External"/><Relationship Id="rId3" Type="http://schemas.openxmlformats.org/officeDocument/2006/relationships/styles" Target="styles.xml"/><Relationship Id="rId21" Type="http://schemas.openxmlformats.org/officeDocument/2006/relationships/hyperlink" Target="http://mysql.conclase.net/curso/?cap=005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sql/sql_datatypes.asp" TargetMode="External"/><Relationship Id="rId17" Type="http://schemas.openxmlformats.org/officeDocument/2006/relationships/hyperlink" Target="https://dev.mysql.com/doc/refman/5.5/en/numeric-type-attributes.html" TargetMode="External"/><Relationship Id="rId25" Type="http://schemas.openxmlformats.org/officeDocument/2006/relationships/hyperlink" Target="https://es.wikipedia.org/wiki/International_Bank_Account_Number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dev.mysql.com/doc/refman/5.6/en/problems-with-float.html" TargetMode="External"/><Relationship Id="rId20" Type="http://schemas.openxmlformats.org/officeDocument/2006/relationships/hyperlink" Target="https://www.safaribooksonline.com/library/view/high-performance-mysql/9781449332471/ch04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mysql/mysql-data-types.htm" TargetMode="External"/><Relationship Id="rId24" Type="http://schemas.openxmlformats.org/officeDocument/2006/relationships/hyperlink" Target="https://rietta.com/blog/2012/03/03/best-data-types-for-currencymoney-in/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c/refman/5.6/en/problems-with-float.html" TargetMode="External"/><Relationship Id="rId23" Type="http://schemas.openxmlformats.org/officeDocument/2006/relationships/hyperlink" Target="http://www.fasab.gov/accounting-standards/authoritative-source-of-gaap/" TargetMode="External"/><Relationship Id="rId28" Type="http://schemas.openxmlformats.org/officeDocument/2006/relationships/hyperlink" Target="https://www.safaribooksonline.com/library/view/high-performance-mysql/9781449332471/ch04.html" TargetMode="External"/><Relationship Id="rId10" Type="http://schemas.openxmlformats.org/officeDocument/2006/relationships/hyperlink" Target="http://es.slideshare.net/TotusMuertos/tipos-de-datos-en-mysql" TargetMode="External"/><Relationship Id="rId19" Type="http://schemas.openxmlformats.org/officeDocument/2006/relationships/hyperlink" Target="http://stackoverflow.com/questions/354763/common-mysql-fields-and-their-appropriate-data-types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desarrolloweb.com/articulos/1054.php" TargetMode="External"/><Relationship Id="rId14" Type="http://schemas.openxmlformats.org/officeDocument/2006/relationships/hyperlink" Target="http://dev.mysql.com/doc/refman/5.6/en/floating-point-types.html" TargetMode="External"/><Relationship Id="rId22" Type="http://schemas.openxmlformats.org/officeDocument/2006/relationships/hyperlink" Target="https://rietta.com/blog/2012/03/03/best-data-types-for-currencymoney-in/" TargetMode="External"/><Relationship Id="rId27" Type="http://schemas.openxmlformats.org/officeDocument/2006/relationships/hyperlink" Target="https://en.wikipedia.org/wiki/Wikipedia:ISBN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6B891-BD98-494A-8852-CC7264807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9</TotalTime>
  <Pages>13</Pages>
  <Words>3698</Words>
  <Characters>20339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23990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</dc:creator>
  <cp:lastModifiedBy>Daniel Touceda Santorio</cp:lastModifiedBy>
  <cp:revision>4</cp:revision>
  <cp:lastPrinted>2021-06-11T08:08:00Z</cp:lastPrinted>
  <dcterms:created xsi:type="dcterms:W3CDTF">2023-05-22T07:16:00Z</dcterms:created>
  <dcterms:modified xsi:type="dcterms:W3CDTF">2023-05-22T07:22:00Z</dcterms:modified>
</cp:coreProperties>
</file>